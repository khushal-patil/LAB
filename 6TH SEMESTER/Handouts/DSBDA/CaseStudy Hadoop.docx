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C5C73" w14:textId="77777777" w:rsidR="001D3CA4" w:rsidRDefault="001D3CA4" w:rsidP="00B97C37">
      <w:pPr>
        <w:tabs>
          <w:tab w:val="left" w:pos="7320"/>
        </w:tabs>
        <w:autoSpaceDE w:val="0"/>
        <w:autoSpaceDN w:val="0"/>
        <w:adjustRightInd w:val="0"/>
        <w:spacing w:line="360" w:lineRule="auto"/>
        <w:jc w:val="center"/>
        <w:rPr>
          <w:b/>
          <w:bCs/>
          <w:sz w:val="28"/>
        </w:rPr>
      </w:pPr>
      <w:r>
        <w:rPr>
          <w:b/>
          <w:bCs/>
          <w:sz w:val="28"/>
        </w:rPr>
        <w:t>MES Wadia College of Engineering Pune-01</w:t>
      </w:r>
    </w:p>
    <w:p w14:paraId="65B392B3" w14:textId="77777777" w:rsidR="00FB0182" w:rsidRPr="004B1057" w:rsidRDefault="00FB0182" w:rsidP="00BA0E05">
      <w:pPr>
        <w:tabs>
          <w:tab w:val="left" w:pos="7320"/>
        </w:tabs>
        <w:autoSpaceDE w:val="0"/>
        <w:autoSpaceDN w:val="0"/>
        <w:adjustRightInd w:val="0"/>
        <w:spacing w:line="360" w:lineRule="auto"/>
        <w:jc w:val="center"/>
        <w:rPr>
          <w:b/>
          <w:bCs/>
          <w:sz w:val="28"/>
          <w:u w:val="single"/>
        </w:rPr>
      </w:pPr>
      <w:r w:rsidRPr="004B1057">
        <w:rPr>
          <w:b/>
          <w:bCs/>
          <w:sz w:val="28"/>
          <w:u w:val="single"/>
        </w:rPr>
        <w:t>Department of Computer Engineering</w:t>
      </w:r>
    </w:p>
    <w:tbl>
      <w:tblPr>
        <w:tblW w:w="0" w:type="auto"/>
        <w:tblInd w:w="108" w:type="dxa"/>
        <w:tblLayout w:type="fixed"/>
        <w:tblLook w:val="0000" w:firstRow="0" w:lastRow="0" w:firstColumn="0" w:lastColumn="0" w:noHBand="0" w:noVBand="0"/>
      </w:tblPr>
      <w:tblGrid>
        <w:gridCol w:w="5490"/>
        <w:gridCol w:w="3870"/>
      </w:tblGrid>
      <w:tr w:rsidR="00870289" w:rsidRPr="004B1057" w14:paraId="3D23A1EB" w14:textId="77777777" w:rsidTr="00222980">
        <w:trPr>
          <w:trHeight w:val="144"/>
        </w:trPr>
        <w:tc>
          <w:tcPr>
            <w:tcW w:w="5490" w:type="dxa"/>
            <w:tcBorders>
              <w:top w:val="single" w:sz="4" w:space="0" w:color="000000"/>
              <w:left w:val="single" w:sz="4" w:space="0" w:color="000000"/>
              <w:bottom w:val="single" w:sz="4" w:space="0" w:color="000000"/>
              <w:right w:val="single" w:sz="4" w:space="0" w:color="auto"/>
            </w:tcBorders>
          </w:tcPr>
          <w:p w14:paraId="350FBE96" w14:textId="3817BC59" w:rsidR="00870289" w:rsidRPr="004B1057" w:rsidRDefault="00870289" w:rsidP="00BA0E05">
            <w:pPr>
              <w:snapToGrid w:val="0"/>
              <w:spacing w:line="360" w:lineRule="auto"/>
              <w:jc w:val="both"/>
              <w:rPr>
                <w:b/>
                <w:bCs/>
              </w:rPr>
            </w:pPr>
            <w:r w:rsidRPr="004B1057">
              <w:rPr>
                <w:b/>
                <w:bCs/>
              </w:rPr>
              <w:t>Name of Student:</w:t>
            </w:r>
            <w:r w:rsidR="008F7739">
              <w:rPr>
                <w:b/>
                <w:bCs/>
              </w:rPr>
              <w:t xml:space="preserve"> Khushal Patil</w:t>
            </w:r>
          </w:p>
        </w:tc>
        <w:tc>
          <w:tcPr>
            <w:tcW w:w="3870" w:type="dxa"/>
            <w:tcBorders>
              <w:top w:val="single" w:sz="4" w:space="0" w:color="000000"/>
              <w:left w:val="single" w:sz="4" w:space="0" w:color="auto"/>
              <w:bottom w:val="single" w:sz="4" w:space="0" w:color="000000"/>
              <w:right w:val="single" w:sz="4" w:space="0" w:color="000000"/>
            </w:tcBorders>
          </w:tcPr>
          <w:p w14:paraId="380F4700" w14:textId="78179DD2" w:rsidR="00870289" w:rsidRPr="004B1057" w:rsidRDefault="00870289" w:rsidP="00BA0E05">
            <w:pPr>
              <w:snapToGrid w:val="0"/>
              <w:spacing w:line="360" w:lineRule="auto"/>
              <w:jc w:val="both"/>
              <w:rPr>
                <w:b/>
                <w:bCs/>
              </w:rPr>
            </w:pPr>
            <w:r w:rsidRPr="004B1057">
              <w:rPr>
                <w:b/>
                <w:bCs/>
              </w:rPr>
              <w:t xml:space="preserve">Class:  </w:t>
            </w:r>
            <w:r w:rsidR="008F7739">
              <w:rPr>
                <w:b/>
                <w:bCs/>
              </w:rPr>
              <w:t xml:space="preserve">TE Comp – 2 (R </w:t>
            </w:r>
            <w:proofErr w:type="gramStart"/>
            <w:r w:rsidR="008F7739">
              <w:rPr>
                <w:b/>
                <w:bCs/>
              </w:rPr>
              <w:t>Batch)</w:t>
            </w:r>
            <w:r w:rsidRPr="004B1057">
              <w:rPr>
                <w:b/>
                <w:bCs/>
              </w:rPr>
              <w:t xml:space="preserve">   </w:t>
            </w:r>
            <w:proofErr w:type="gramEnd"/>
            <w:r w:rsidRPr="004B1057">
              <w:rPr>
                <w:b/>
                <w:bCs/>
              </w:rPr>
              <w:t xml:space="preserve">                                                </w:t>
            </w:r>
          </w:p>
        </w:tc>
      </w:tr>
      <w:tr w:rsidR="00870289" w:rsidRPr="004B1057" w14:paraId="513C33E4" w14:textId="77777777" w:rsidTr="00222980">
        <w:trPr>
          <w:trHeight w:val="144"/>
        </w:trPr>
        <w:tc>
          <w:tcPr>
            <w:tcW w:w="5490" w:type="dxa"/>
            <w:tcBorders>
              <w:top w:val="single" w:sz="4" w:space="0" w:color="000000"/>
              <w:left w:val="single" w:sz="4" w:space="0" w:color="000000"/>
              <w:bottom w:val="single" w:sz="4" w:space="0" w:color="000000"/>
              <w:right w:val="single" w:sz="4" w:space="0" w:color="auto"/>
            </w:tcBorders>
          </w:tcPr>
          <w:p w14:paraId="1B0782D3" w14:textId="5F0541C2" w:rsidR="00870289" w:rsidRPr="004B1057" w:rsidRDefault="00870289" w:rsidP="00BA0E05">
            <w:pPr>
              <w:snapToGrid w:val="0"/>
              <w:spacing w:line="360" w:lineRule="auto"/>
              <w:jc w:val="both"/>
              <w:rPr>
                <w:b/>
                <w:bCs/>
              </w:rPr>
            </w:pPr>
            <w:r w:rsidRPr="004B1057">
              <w:rPr>
                <w:b/>
                <w:bCs/>
              </w:rPr>
              <w:t>Semester/Year:</w:t>
            </w:r>
            <w:r w:rsidR="008F7739">
              <w:rPr>
                <w:b/>
                <w:bCs/>
              </w:rPr>
              <w:t xml:space="preserve"> 6</w:t>
            </w:r>
            <w:r w:rsidR="008F7739" w:rsidRPr="008F7739">
              <w:rPr>
                <w:b/>
                <w:bCs/>
                <w:vertAlign w:val="superscript"/>
              </w:rPr>
              <w:t>Th</w:t>
            </w:r>
            <w:r w:rsidR="008F7739">
              <w:rPr>
                <w:b/>
                <w:bCs/>
              </w:rPr>
              <w:t xml:space="preserve"> / 3</w:t>
            </w:r>
            <w:r w:rsidR="008F7739">
              <w:rPr>
                <w:b/>
                <w:bCs/>
                <w:vertAlign w:val="superscript"/>
              </w:rPr>
              <w:t xml:space="preserve">rd </w:t>
            </w:r>
            <w:r w:rsidR="008F7739">
              <w:rPr>
                <w:b/>
                <w:bCs/>
              </w:rPr>
              <w:t>Year</w:t>
            </w:r>
          </w:p>
        </w:tc>
        <w:tc>
          <w:tcPr>
            <w:tcW w:w="3870" w:type="dxa"/>
            <w:tcBorders>
              <w:top w:val="single" w:sz="4" w:space="0" w:color="000000"/>
              <w:left w:val="single" w:sz="4" w:space="0" w:color="auto"/>
              <w:bottom w:val="single" w:sz="4" w:space="0" w:color="000000"/>
              <w:right w:val="single" w:sz="4" w:space="0" w:color="000000"/>
            </w:tcBorders>
          </w:tcPr>
          <w:p w14:paraId="0A3292F3" w14:textId="3C7AD970" w:rsidR="00870289" w:rsidRPr="004B1057" w:rsidRDefault="00870289" w:rsidP="00BA0E05">
            <w:pPr>
              <w:snapToGrid w:val="0"/>
              <w:spacing w:line="360" w:lineRule="auto"/>
              <w:jc w:val="both"/>
              <w:rPr>
                <w:b/>
                <w:bCs/>
              </w:rPr>
            </w:pPr>
            <w:r w:rsidRPr="004B1057">
              <w:rPr>
                <w:b/>
                <w:bCs/>
              </w:rPr>
              <w:t>Roll No:</w:t>
            </w:r>
            <w:r w:rsidR="008F7739">
              <w:rPr>
                <w:b/>
                <w:bCs/>
              </w:rPr>
              <w:t xml:space="preserve"> 64</w:t>
            </w:r>
          </w:p>
        </w:tc>
      </w:tr>
      <w:tr w:rsidR="00870289" w:rsidRPr="004B1057" w14:paraId="51C68B38" w14:textId="77777777" w:rsidTr="00222980">
        <w:trPr>
          <w:trHeight w:val="144"/>
        </w:trPr>
        <w:tc>
          <w:tcPr>
            <w:tcW w:w="5490" w:type="dxa"/>
            <w:tcBorders>
              <w:top w:val="single" w:sz="4" w:space="0" w:color="000000"/>
              <w:left w:val="single" w:sz="4" w:space="0" w:color="000000"/>
              <w:bottom w:val="single" w:sz="4" w:space="0" w:color="000000"/>
              <w:right w:val="single" w:sz="4" w:space="0" w:color="auto"/>
            </w:tcBorders>
          </w:tcPr>
          <w:p w14:paraId="0D9F93D6" w14:textId="67B8A87C" w:rsidR="00870289" w:rsidRPr="004B1057" w:rsidRDefault="00870289" w:rsidP="00BA0E05">
            <w:pPr>
              <w:snapToGrid w:val="0"/>
              <w:spacing w:line="360" w:lineRule="auto"/>
              <w:jc w:val="both"/>
              <w:rPr>
                <w:b/>
                <w:bCs/>
              </w:rPr>
            </w:pPr>
            <w:r w:rsidRPr="004B1057">
              <w:rPr>
                <w:b/>
                <w:bCs/>
              </w:rPr>
              <w:t>Date of Performance:</w:t>
            </w:r>
            <w:r w:rsidR="008F7739">
              <w:rPr>
                <w:b/>
                <w:bCs/>
              </w:rPr>
              <w:t xml:space="preserve"> </w:t>
            </w:r>
          </w:p>
        </w:tc>
        <w:tc>
          <w:tcPr>
            <w:tcW w:w="3870" w:type="dxa"/>
            <w:tcBorders>
              <w:top w:val="single" w:sz="4" w:space="0" w:color="000000"/>
              <w:left w:val="single" w:sz="4" w:space="0" w:color="auto"/>
              <w:bottom w:val="single" w:sz="4" w:space="0" w:color="000000"/>
              <w:right w:val="single" w:sz="4" w:space="0" w:color="000000"/>
            </w:tcBorders>
          </w:tcPr>
          <w:p w14:paraId="3DF742B2" w14:textId="77777777" w:rsidR="00870289" w:rsidRPr="004B1057" w:rsidRDefault="00870289" w:rsidP="00BA0E05">
            <w:pPr>
              <w:snapToGrid w:val="0"/>
              <w:spacing w:line="360" w:lineRule="auto"/>
              <w:jc w:val="both"/>
              <w:rPr>
                <w:b/>
                <w:bCs/>
              </w:rPr>
            </w:pPr>
            <w:r w:rsidRPr="004B1057">
              <w:rPr>
                <w:b/>
                <w:bCs/>
              </w:rPr>
              <w:t>Date of Submission:</w:t>
            </w:r>
          </w:p>
        </w:tc>
      </w:tr>
      <w:tr w:rsidR="00870289" w:rsidRPr="004B1057" w14:paraId="5166531D" w14:textId="77777777" w:rsidTr="00222980">
        <w:trPr>
          <w:trHeight w:val="144"/>
        </w:trPr>
        <w:tc>
          <w:tcPr>
            <w:tcW w:w="5490" w:type="dxa"/>
            <w:tcBorders>
              <w:top w:val="single" w:sz="4" w:space="0" w:color="000000"/>
              <w:left w:val="single" w:sz="4" w:space="0" w:color="000000"/>
              <w:bottom w:val="single" w:sz="4" w:space="0" w:color="000000"/>
              <w:right w:val="single" w:sz="4" w:space="0" w:color="auto"/>
            </w:tcBorders>
          </w:tcPr>
          <w:p w14:paraId="48D7B40B" w14:textId="77777777" w:rsidR="00870289" w:rsidRPr="004B1057" w:rsidRDefault="00870289" w:rsidP="00BA0E05">
            <w:pPr>
              <w:snapToGrid w:val="0"/>
              <w:spacing w:line="360" w:lineRule="auto"/>
              <w:jc w:val="both"/>
              <w:rPr>
                <w:b/>
                <w:bCs/>
              </w:rPr>
            </w:pPr>
            <w:r w:rsidRPr="004B1057">
              <w:rPr>
                <w:b/>
                <w:bCs/>
              </w:rPr>
              <w:t>Examined By:</w:t>
            </w:r>
          </w:p>
        </w:tc>
        <w:tc>
          <w:tcPr>
            <w:tcW w:w="3870" w:type="dxa"/>
            <w:tcBorders>
              <w:top w:val="single" w:sz="4" w:space="0" w:color="000000"/>
              <w:left w:val="single" w:sz="4" w:space="0" w:color="auto"/>
              <w:bottom w:val="single" w:sz="4" w:space="0" w:color="000000"/>
              <w:right w:val="single" w:sz="4" w:space="0" w:color="000000"/>
            </w:tcBorders>
          </w:tcPr>
          <w:p w14:paraId="1622D587" w14:textId="300E1B3D" w:rsidR="00870289" w:rsidRPr="00235D5C" w:rsidRDefault="00235D5C" w:rsidP="00FC23DB">
            <w:pPr>
              <w:snapToGrid w:val="0"/>
              <w:spacing w:line="360" w:lineRule="auto"/>
              <w:jc w:val="both"/>
            </w:pPr>
            <w:r>
              <w:rPr>
                <w:b/>
                <w:bCs/>
              </w:rPr>
              <w:t>Experiment No</w:t>
            </w:r>
            <w:r w:rsidR="00870289" w:rsidRPr="004B1057">
              <w:rPr>
                <w:b/>
                <w:bCs/>
              </w:rPr>
              <w:t>:</w:t>
            </w:r>
            <w:r w:rsidR="00E03642" w:rsidRPr="004B1057">
              <w:rPr>
                <w:b/>
                <w:bCs/>
              </w:rPr>
              <w:t xml:space="preserve"> </w:t>
            </w:r>
            <w:r>
              <w:t xml:space="preserve"> Case-Study (C</w:t>
            </w:r>
            <w:r w:rsidR="008927EC">
              <w:t>-</w:t>
            </w:r>
            <w:r w:rsidR="00346C1E">
              <w:t>5</w:t>
            </w:r>
            <w:r>
              <w:t>)</w:t>
            </w:r>
          </w:p>
        </w:tc>
      </w:tr>
    </w:tbl>
    <w:p w14:paraId="5D8F6CC7" w14:textId="77777777" w:rsidR="00E03642" w:rsidRPr="00ED3BBD" w:rsidRDefault="00E03642" w:rsidP="00BA0E05">
      <w:pPr>
        <w:spacing w:line="360" w:lineRule="auto"/>
        <w:jc w:val="both"/>
        <w:rPr>
          <w:b/>
          <w:bCs/>
          <w:sz w:val="20"/>
        </w:rPr>
      </w:pPr>
    </w:p>
    <w:p w14:paraId="624D080D" w14:textId="313B5042" w:rsidR="00E03642" w:rsidRPr="004B1057" w:rsidRDefault="00E03642" w:rsidP="00BA0E05">
      <w:pPr>
        <w:spacing w:line="360" w:lineRule="auto"/>
        <w:jc w:val="center"/>
        <w:rPr>
          <w:b/>
          <w:bCs/>
        </w:rPr>
      </w:pPr>
      <w:r w:rsidRPr="004B1057">
        <w:rPr>
          <w:b/>
          <w:bCs/>
        </w:rPr>
        <w:t xml:space="preserve">PART: </w:t>
      </w:r>
      <w:r w:rsidR="008F7739">
        <w:rPr>
          <w:b/>
          <w:bCs/>
        </w:rPr>
        <w:t>C</w:t>
      </w:r>
      <w:r w:rsidR="00160BF1">
        <w:rPr>
          <w:b/>
          <w:bCs/>
        </w:rPr>
        <w:t>)</w:t>
      </w:r>
      <w:r w:rsidR="00E975FB">
        <w:rPr>
          <w:b/>
          <w:bCs/>
        </w:rPr>
        <w:t xml:space="preserve"> ASSIGNMENT NO: </w:t>
      </w:r>
      <w:r w:rsidR="008F7739">
        <w:rPr>
          <w:b/>
          <w:bCs/>
        </w:rPr>
        <w:t>0</w:t>
      </w:r>
      <w:r w:rsidR="007D07CF">
        <w:rPr>
          <w:b/>
          <w:bCs/>
        </w:rPr>
        <w:t>5</w:t>
      </w:r>
    </w:p>
    <w:p w14:paraId="403ABAEE" w14:textId="014D6437" w:rsidR="00057C42" w:rsidRPr="00CA75C7" w:rsidRDefault="00850400" w:rsidP="00057C42">
      <w:pPr>
        <w:autoSpaceDE w:val="0"/>
        <w:autoSpaceDN w:val="0"/>
        <w:adjustRightInd w:val="0"/>
        <w:spacing w:line="360" w:lineRule="auto"/>
        <w:jc w:val="both"/>
        <w:rPr>
          <w:sz w:val="28"/>
          <w:szCs w:val="28"/>
        </w:rPr>
      </w:pPr>
      <w:r w:rsidRPr="00CA75C7">
        <w:rPr>
          <w:b/>
          <w:sz w:val="28"/>
          <w:szCs w:val="28"/>
        </w:rPr>
        <w:t>Title</w:t>
      </w:r>
      <w:r w:rsidR="00E03642" w:rsidRPr="00CA75C7">
        <w:rPr>
          <w:b/>
          <w:sz w:val="28"/>
          <w:szCs w:val="28"/>
        </w:rPr>
        <w:t>:</w:t>
      </w:r>
      <w:r w:rsidR="00E03642" w:rsidRPr="00CA75C7">
        <w:rPr>
          <w:sz w:val="28"/>
          <w:szCs w:val="28"/>
        </w:rPr>
        <w:t xml:space="preserve"> </w:t>
      </w:r>
      <w:r w:rsidR="00057C42" w:rsidRPr="00CA75C7">
        <w:rPr>
          <w:sz w:val="28"/>
          <w:szCs w:val="28"/>
        </w:rPr>
        <w:t xml:space="preserve"> </w:t>
      </w:r>
      <w:r w:rsidR="009C711A" w:rsidRPr="00CA75C7">
        <w:rPr>
          <w:b/>
          <w:sz w:val="28"/>
          <w:szCs w:val="28"/>
        </w:rPr>
        <w:t>Case Study</w:t>
      </w:r>
    </w:p>
    <w:p w14:paraId="3D2CFC56" w14:textId="77777777" w:rsidR="00346C1E" w:rsidRPr="00346C1E" w:rsidRDefault="00346C1E" w:rsidP="00346C1E">
      <w:pPr>
        <w:pStyle w:val="Default"/>
        <w:spacing w:line="360" w:lineRule="auto"/>
        <w:jc w:val="both"/>
      </w:pPr>
      <w:r w:rsidRPr="00346C1E">
        <w:t xml:space="preserve">Write a case study to process data driven for Digital Marketing </w:t>
      </w:r>
      <w:r w:rsidRPr="00346C1E">
        <w:rPr>
          <w:b/>
          <w:bCs/>
        </w:rPr>
        <w:t xml:space="preserve">OR </w:t>
      </w:r>
      <w:r w:rsidRPr="00346C1E">
        <w:t xml:space="preserve">Health care systems with Hadoop Ecosystem components as shown. (Mandatory) </w:t>
      </w:r>
    </w:p>
    <w:p w14:paraId="01D944AA" w14:textId="2F24225D" w:rsidR="00346C1E" w:rsidRPr="00346C1E" w:rsidRDefault="00346C1E" w:rsidP="00346C1E">
      <w:pPr>
        <w:pStyle w:val="Default"/>
        <w:numPr>
          <w:ilvl w:val="0"/>
          <w:numId w:val="91"/>
        </w:numPr>
        <w:spacing w:line="360" w:lineRule="auto"/>
        <w:jc w:val="both"/>
        <w:rPr>
          <w:color w:val="000009"/>
        </w:rPr>
      </w:pPr>
      <w:r w:rsidRPr="00346C1E">
        <w:rPr>
          <w:color w:val="000009"/>
        </w:rPr>
        <w:t xml:space="preserve">HDFS: Hadoop Distributed File System </w:t>
      </w:r>
    </w:p>
    <w:p w14:paraId="072BE3EF" w14:textId="7A207A76" w:rsidR="00346C1E" w:rsidRPr="00346C1E" w:rsidRDefault="00346C1E" w:rsidP="00346C1E">
      <w:pPr>
        <w:pStyle w:val="Default"/>
        <w:numPr>
          <w:ilvl w:val="0"/>
          <w:numId w:val="91"/>
        </w:numPr>
        <w:spacing w:line="360" w:lineRule="auto"/>
        <w:jc w:val="both"/>
        <w:rPr>
          <w:color w:val="000009"/>
        </w:rPr>
      </w:pPr>
      <w:r w:rsidRPr="00346C1E">
        <w:rPr>
          <w:color w:val="000009"/>
        </w:rPr>
        <w:t xml:space="preserve">YARN: Yet Another Resource Negotiator </w:t>
      </w:r>
    </w:p>
    <w:p w14:paraId="39D407D1" w14:textId="64B898C4" w:rsidR="00346C1E" w:rsidRPr="00346C1E" w:rsidRDefault="00346C1E" w:rsidP="00346C1E">
      <w:pPr>
        <w:pStyle w:val="Default"/>
        <w:numPr>
          <w:ilvl w:val="0"/>
          <w:numId w:val="91"/>
        </w:numPr>
        <w:spacing w:line="360" w:lineRule="auto"/>
        <w:jc w:val="both"/>
        <w:rPr>
          <w:color w:val="000009"/>
        </w:rPr>
      </w:pPr>
      <w:r w:rsidRPr="00346C1E">
        <w:rPr>
          <w:color w:val="000009"/>
        </w:rPr>
        <w:t xml:space="preserve">MapReduce: Programming based Data Processing </w:t>
      </w:r>
    </w:p>
    <w:p w14:paraId="163CAC0B" w14:textId="07947009" w:rsidR="00346C1E" w:rsidRPr="00346C1E" w:rsidRDefault="00346C1E" w:rsidP="00346C1E">
      <w:pPr>
        <w:pStyle w:val="Default"/>
        <w:numPr>
          <w:ilvl w:val="0"/>
          <w:numId w:val="91"/>
        </w:numPr>
        <w:spacing w:line="360" w:lineRule="auto"/>
        <w:jc w:val="both"/>
        <w:rPr>
          <w:color w:val="000009"/>
        </w:rPr>
      </w:pPr>
      <w:r w:rsidRPr="00346C1E">
        <w:rPr>
          <w:color w:val="000009"/>
        </w:rPr>
        <w:t xml:space="preserve">Spark: In-Memory data processing </w:t>
      </w:r>
    </w:p>
    <w:p w14:paraId="30A0E55C" w14:textId="20D18B58" w:rsidR="00346C1E" w:rsidRPr="00346C1E" w:rsidRDefault="00346C1E" w:rsidP="00346C1E">
      <w:pPr>
        <w:pStyle w:val="Default"/>
        <w:numPr>
          <w:ilvl w:val="0"/>
          <w:numId w:val="91"/>
        </w:numPr>
        <w:spacing w:line="360" w:lineRule="auto"/>
        <w:jc w:val="both"/>
        <w:rPr>
          <w:color w:val="000009"/>
        </w:rPr>
      </w:pPr>
      <w:r w:rsidRPr="00346C1E">
        <w:rPr>
          <w:color w:val="000009"/>
        </w:rPr>
        <w:t xml:space="preserve">PIG, HIVE: Query based processing of data services </w:t>
      </w:r>
    </w:p>
    <w:p w14:paraId="278BB937" w14:textId="79EC0F1B" w:rsidR="00346C1E" w:rsidRPr="00346C1E" w:rsidRDefault="00346C1E" w:rsidP="00346C1E">
      <w:pPr>
        <w:pStyle w:val="Default"/>
        <w:numPr>
          <w:ilvl w:val="0"/>
          <w:numId w:val="91"/>
        </w:numPr>
        <w:spacing w:line="360" w:lineRule="auto"/>
        <w:jc w:val="both"/>
        <w:rPr>
          <w:color w:val="000009"/>
        </w:rPr>
      </w:pPr>
      <w:r w:rsidRPr="00346C1E">
        <w:rPr>
          <w:color w:val="000009"/>
        </w:rPr>
        <w:t xml:space="preserve">HBase: NoSQL Database (Provides real-time reads and writes) </w:t>
      </w:r>
    </w:p>
    <w:p w14:paraId="364D2EB3" w14:textId="2AC4C403" w:rsidR="00346C1E" w:rsidRPr="00346C1E" w:rsidRDefault="00346C1E" w:rsidP="00346C1E">
      <w:pPr>
        <w:pStyle w:val="Default"/>
        <w:numPr>
          <w:ilvl w:val="0"/>
          <w:numId w:val="91"/>
        </w:numPr>
        <w:spacing w:line="360" w:lineRule="auto"/>
        <w:jc w:val="both"/>
      </w:pPr>
      <w:r w:rsidRPr="00346C1E">
        <w:rPr>
          <w:color w:val="000009"/>
        </w:rPr>
        <w:t xml:space="preserve">Mahout, Spark </w:t>
      </w:r>
      <w:proofErr w:type="spellStart"/>
      <w:r w:rsidRPr="00346C1E">
        <w:rPr>
          <w:color w:val="000009"/>
        </w:rPr>
        <w:t>MLLib</w:t>
      </w:r>
      <w:proofErr w:type="spellEnd"/>
      <w:r w:rsidRPr="00346C1E">
        <w:rPr>
          <w:color w:val="000009"/>
        </w:rPr>
        <w:t xml:space="preserve">: (Provides analytical tools) Machine Learning algorithm libraries </w:t>
      </w:r>
    </w:p>
    <w:p w14:paraId="4A0559F3" w14:textId="7CC70468" w:rsidR="00346C1E" w:rsidRPr="00346C1E" w:rsidRDefault="00346C1E" w:rsidP="00346C1E">
      <w:pPr>
        <w:pStyle w:val="Default"/>
        <w:numPr>
          <w:ilvl w:val="0"/>
          <w:numId w:val="91"/>
        </w:numPr>
        <w:spacing w:line="360" w:lineRule="auto"/>
        <w:jc w:val="both"/>
        <w:rPr>
          <w:color w:val="000009"/>
        </w:rPr>
      </w:pPr>
      <w:r w:rsidRPr="00346C1E">
        <w:rPr>
          <w:color w:val="000009"/>
        </w:rPr>
        <w:t xml:space="preserve">Solar, Lucene: Searching and Indexing </w:t>
      </w:r>
    </w:p>
    <w:p w14:paraId="16F4A483" w14:textId="77777777" w:rsidR="00BC0DD4" w:rsidRPr="001108B2" w:rsidRDefault="00BC0DD4" w:rsidP="00CA75C7">
      <w:pPr>
        <w:spacing w:before="100" w:beforeAutospacing="1" w:after="100" w:afterAutospacing="1"/>
        <w:rPr>
          <w:sz w:val="32"/>
          <w:szCs w:val="32"/>
          <w:lang w:val="en-IN" w:eastAsia="en-IN" w:bidi="mr-IN"/>
        </w:rPr>
      </w:pPr>
      <w:r w:rsidRPr="001108B2">
        <w:rPr>
          <w:rStyle w:val="Strong"/>
          <w:sz w:val="32"/>
          <w:szCs w:val="32"/>
        </w:rPr>
        <w:t>Introduction</w:t>
      </w:r>
    </w:p>
    <w:p w14:paraId="4257EAF0" w14:textId="77777777" w:rsidR="00BC0DD4" w:rsidRDefault="00BC0DD4" w:rsidP="00CA75C7">
      <w:pPr>
        <w:spacing w:line="360" w:lineRule="auto"/>
        <w:ind w:left="360"/>
        <w:jc w:val="both"/>
      </w:pPr>
      <w:r>
        <w:t>In the modern era of digital transformation, the healthcare industry faces an exponential growth of data generated from various sources such as electronic health records (EHRs), clinical trials, wearable health devices, medical imaging, genomic data, and patient feedback. Managing, processing, and analyzing this massive and heterogeneous data has become a major challenge for healthcare organizations aiming to deliver better patient outcomes, reduce operational costs, and make data-driven decisions.</w:t>
      </w:r>
    </w:p>
    <w:p w14:paraId="41DCDF9D" w14:textId="77777777" w:rsidR="00BC0DD4" w:rsidRDefault="00BC0DD4" w:rsidP="00CA75C7">
      <w:pPr>
        <w:spacing w:line="360" w:lineRule="auto"/>
        <w:ind w:left="360"/>
        <w:jc w:val="both"/>
      </w:pPr>
      <w:r>
        <w:t xml:space="preserve">To address these challenges, the integration of Big Data technologies has become imperative. Among these technologies, the </w:t>
      </w:r>
      <w:r>
        <w:rPr>
          <w:rStyle w:val="Strong"/>
        </w:rPr>
        <w:t>Hadoop Ecosystem</w:t>
      </w:r>
      <w:r>
        <w:t xml:space="preserve"> has emerged as a powerful and scalable framework for storing and processing large volumes of healthcare data efficiently. Hadoop's distributed storage (HDFS), parallel processing (MapReduce), and wide range of ecosystem </w:t>
      </w:r>
      <w:r>
        <w:lastRenderedPageBreak/>
        <w:t>components—such as Hive, Pig, HBase, Sqoop, Flume, and Apache Spark—enable healthcare systems to ingest, store, process, and analyze structured and unstructured data in real time.</w:t>
      </w:r>
    </w:p>
    <w:p w14:paraId="517B6F7D" w14:textId="77777777" w:rsidR="00BC0DD4" w:rsidRDefault="00BC0DD4" w:rsidP="00CA75C7">
      <w:pPr>
        <w:spacing w:line="360" w:lineRule="auto"/>
        <w:ind w:left="360"/>
        <w:jc w:val="both"/>
      </w:pPr>
      <w:r>
        <w:t>This case study explores how the Hadoop Ecosystem can be effectively utilized within healthcare systems to manage Big Data challenges, support advanced analytics, and unlock valuable insights. It will provide an in-depth analysis of each core component of the Hadoop Ecosystem and demonstrate how these components collectively contribute to improving healthcare services such as disease prediction, patient monitoring, personalized medicine, fraud detection, and resource optimization.</w:t>
      </w:r>
    </w:p>
    <w:p w14:paraId="0770E601" w14:textId="77777777" w:rsidR="00BC0DD4" w:rsidRDefault="00BC0DD4" w:rsidP="00CA75C7">
      <w:pPr>
        <w:spacing w:line="360" w:lineRule="auto"/>
        <w:ind w:left="360"/>
        <w:jc w:val="both"/>
      </w:pPr>
      <w:r>
        <w:t>By leveraging the Hadoop Ecosystem, healthcare providers can not only ensure timely and accurate diagnoses but also move towards a more preventive, personalized, and participatory model of care, ultimately transforming patient experiences and outcomes.</w:t>
      </w:r>
    </w:p>
    <w:p w14:paraId="02FEE55F" w14:textId="5BEC759E" w:rsidR="00BC0DD4" w:rsidRPr="001108B2" w:rsidRDefault="00BC0DD4" w:rsidP="00CA75C7">
      <w:pPr>
        <w:widowControl w:val="0"/>
        <w:pBdr>
          <w:top w:val="nil"/>
          <w:left w:val="nil"/>
          <w:bottom w:val="nil"/>
          <w:right w:val="nil"/>
          <w:between w:val="nil"/>
        </w:pBdr>
        <w:spacing w:before="424"/>
        <w:rPr>
          <w:color w:val="000000"/>
          <w:sz w:val="32"/>
          <w:szCs w:val="32"/>
        </w:rPr>
      </w:pPr>
      <w:r w:rsidRPr="001108B2">
        <w:rPr>
          <w:b/>
          <w:color w:val="000000"/>
          <w:sz w:val="32"/>
          <w:szCs w:val="32"/>
        </w:rPr>
        <w:t>Hadoop Ecosystem</w:t>
      </w:r>
      <w:r w:rsidRPr="001108B2">
        <w:rPr>
          <w:color w:val="000000"/>
          <w:sz w:val="32"/>
          <w:szCs w:val="32"/>
        </w:rPr>
        <w:t xml:space="preserve">: </w:t>
      </w:r>
    </w:p>
    <w:p w14:paraId="07B210E2" w14:textId="77777777" w:rsidR="00BC0DD4" w:rsidRDefault="00BC0DD4" w:rsidP="00BC0DD4">
      <w:pPr>
        <w:widowControl w:val="0"/>
        <w:pBdr>
          <w:top w:val="nil"/>
          <w:left w:val="nil"/>
          <w:bottom w:val="nil"/>
          <w:right w:val="nil"/>
          <w:between w:val="nil"/>
        </w:pBdr>
        <w:spacing w:before="133" w:line="344" w:lineRule="auto"/>
        <w:ind w:left="9" w:right="31" w:firstLine="1"/>
        <w:jc w:val="both"/>
        <w:rPr>
          <w:color w:val="000000"/>
        </w:rPr>
      </w:pPr>
      <w:r>
        <w:rPr>
          <w:color w:val="000000"/>
        </w:rPr>
        <w:t xml:space="preserve">Hadoop Ecosystem is neither a programming language nor a service, it is a platform or framework which solves big data problems. You can consider it as a suite which encompasses a number of services (ingesting, storing, analyzing and maintaining) inside it. Let us discuss and get a brief idea about how the services work individually and in collaboration. Below are the Hadoop components, that together form a Hadoop ecosystem, </w:t>
      </w:r>
    </w:p>
    <w:p w14:paraId="23B7F77D" w14:textId="6ED21574" w:rsidR="00BC0DD4" w:rsidRDefault="00BC0DD4" w:rsidP="00826128">
      <w:pPr>
        <w:spacing w:line="360" w:lineRule="auto"/>
        <w:jc w:val="both"/>
      </w:pPr>
      <w:r>
        <w:rPr>
          <w:rFonts w:ascii="Arial Narrow" w:eastAsia="Arial Narrow" w:hAnsi="Arial Narrow" w:cs="Arial Narrow"/>
          <w:noProof/>
          <w:color w:val="000000"/>
          <w:sz w:val="20"/>
          <w:szCs w:val="20"/>
        </w:rPr>
        <w:drawing>
          <wp:inline distT="19050" distB="19050" distL="19050" distR="19050" wp14:anchorId="0C8DE839" wp14:editId="6690FEE9">
            <wp:extent cx="6053666" cy="3691137"/>
            <wp:effectExtent l="0" t="0" r="4445" b="508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6069250" cy="3700639"/>
                    </a:xfrm>
                    <a:prstGeom prst="rect">
                      <a:avLst/>
                    </a:prstGeom>
                    <a:ln/>
                  </pic:spPr>
                </pic:pic>
              </a:graphicData>
            </a:graphic>
          </wp:inline>
        </w:drawing>
      </w:r>
    </w:p>
    <w:p w14:paraId="06627456" w14:textId="77777777" w:rsidR="00BC0DD4" w:rsidRDefault="00BC0DD4" w:rsidP="00826128">
      <w:pPr>
        <w:spacing w:line="360" w:lineRule="auto"/>
        <w:jc w:val="both"/>
      </w:pPr>
    </w:p>
    <w:p w14:paraId="40F1CD53" w14:textId="3FA371AF" w:rsidR="00BC0DD4" w:rsidRPr="001108B2" w:rsidRDefault="00BC0DD4" w:rsidP="001108B2">
      <w:pPr>
        <w:pStyle w:val="ListParagraph"/>
        <w:widowControl w:val="0"/>
        <w:numPr>
          <w:ilvl w:val="0"/>
          <w:numId w:val="138"/>
        </w:numPr>
        <w:pBdr>
          <w:top w:val="nil"/>
          <w:left w:val="nil"/>
          <w:bottom w:val="nil"/>
          <w:right w:val="nil"/>
          <w:between w:val="nil"/>
        </w:pBdr>
        <w:spacing w:before="789"/>
        <w:ind w:left="0"/>
        <w:rPr>
          <w:color w:val="000000" w:themeColor="text1"/>
          <w:sz w:val="28"/>
          <w:szCs w:val="28"/>
        </w:rPr>
      </w:pPr>
      <w:r w:rsidRPr="001108B2">
        <w:rPr>
          <w:b/>
          <w:color w:val="000000" w:themeColor="text1"/>
          <w:sz w:val="28"/>
          <w:szCs w:val="28"/>
        </w:rPr>
        <w:lastRenderedPageBreak/>
        <w:t xml:space="preserve">HDFS </w:t>
      </w:r>
    </w:p>
    <w:p w14:paraId="259A6321" w14:textId="77777777" w:rsidR="007E1D68" w:rsidRPr="00CA75C7" w:rsidRDefault="007E1D68" w:rsidP="00CA75C7">
      <w:pPr>
        <w:spacing w:before="206" w:after="206" w:line="429" w:lineRule="atLeast"/>
        <w:jc w:val="both"/>
        <w:rPr>
          <w:color w:val="000000" w:themeColor="text1"/>
          <w:lang w:val="en-IN" w:eastAsia="en-IN" w:bidi="mr-IN"/>
        </w:rPr>
      </w:pPr>
      <w:r w:rsidRPr="007E1D68">
        <w:rPr>
          <w:color w:val="000000" w:themeColor="text1"/>
          <w:lang w:val="en-IN" w:eastAsia="en-IN" w:bidi="mr-IN"/>
        </w:rPr>
        <w:t>The </w:t>
      </w:r>
      <w:r w:rsidRPr="007E1D68">
        <w:rPr>
          <w:b/>
          <w:bCs/>
          <w:color w:val="000000" w:themeColor="text1"/>
          <w:lang w:val="en-IN" w:eastAsia="en-IN" w:bidi="mr-IN"/>
        </w:rPr>
        <w:t>Hadoop Distributed File System (HDFS)</w:t>
      </w:r>
      <w:r w:rsidRPr="007E1D68">
        <w:rPr>
          <w:color w:val="000000" w:themeColor="text1"/>
          <w:lang w:val="en-IN" w:eastAsia="en-IN" w:bidi="mr-IN"/>
        </w:rPr>
        <w:t> plays a crucial role in managing large-scale healthcare data efficiently. Given the exponential growth of medical data (such as EHRs, imaging data, genomic sequences, and IoT sensor data), HDFS provides a scalable, fault-tolerant, and cost-effective storage solution.</w:t>
      </w:r>
    </w:p>
    <w:p w14:paraId="707E18CF" w14:textId="7A106E0B" w:rsidR="00CA75C7" w:rsidRPr="007E1D68" w:rsidRDefault="00CA75C7" w:rsidP="00CA75C7">
      <w:pPr>
        <w:spacing w:before="206" w:after="206" w:line="429" w:lineRule="atLeast"/>
        <w:jc w:val="center"/>
        <w:rPr>
          <w:rFonts w:ascii="Segoe UI" w:hAnsi="Segoe UI" w:cs="Segoe UI"/>
          <w:color w:val="000000" w:themeColor="text1"/>
          <w:lang w:val="en-IN" w:eastAsia="en-IN" w:bidi="mr-IN"/>
        </w:rPr>
      </w:pPr>
      <w:r w:rsidRPr="00B12A16">
        <w:rPr>
          <w:noProof/>
          <w:color w:val="000000" w:themeColor="text1"/>
        </w:rPr>
        <w:drawing>
          <wp:inline distT="19050" distB="19050" distL="19050" distR="19050" wp14:anchorId="635A8B43" wp14:editId="0EBBF15A">
            <wp:extent cx="3984977" cy="23368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010204" cy="2351593"/>
                    </a:xfrm>
                    <a:prstGeom prst="rect">
                      <a:avLst/>
                    </a:prstGeom>
                    <a:ln/>
                  </pic:spPr>
                </pic:pic>
              </a:graphicData>
            </a:graphic>
          </wp:inline>
        </w:drawing>
      </w:r>
    </w:p>
    <w:p w14:paraId="2ED9BAE3" w14:textId="77777777" w:rsidR="007E1D68" w:rsidRPr="007E1D68" w:rsidRDefault="00000000" w:rsidP="00B12A16">
      <w:pPr>
        <w:spacing w:before="206" w:after="206"/>
        <w:rPr>
          <w:rFonts w:ascii="Segoe UI" w:hAnsi="Segoe UI" w:cs="Segoe UI"/>
          <w:color w:val="000000" w:themeColor="text1"/>
          <w:lang w:val="en-IN" w:eastAsia="en-IN" w:bidi="mr-IN"/>
        </w:rPr>
      </w:pPr>
      <w:r>
        <w:rPr>
          <w:color w:val="000000" w:themeColor="text1"/>
          <w:lang w:val="en-IN" w:eastAsia="en-IN" w:bidi="mr-IN"/>
        </w:rPr>
        <w:pict w14:anchorId="06992D65">
          <v:rect id="_x0000_i1025" style="width:0;height:.75pt" o:hralign="center" o:hrstd="t" o:hrnoshade="t" o:hr="t" fillcolor="#f8faff" stroked="f"/>
        </w:pict>
      </w:r>
    </w:p>
    <w:p w14:paraId="71E35E65" w14:textId="77777777" w:rsidR="007E1D68" w:rsidRPr="007E1D68" w:rsidRDefault="007E1D68" w:rsidP="00B12A16">
      <w:pPr>
        <w:spacing w:before="274" w:after="206"/>
        <w:outlineLvl w:val="1"/>
        <w:rPr>
          <w:color w:val="000000" w:themeColor="text1"/>
          <w:lang w:val="en-IN" w:eastAsia="en-IN" w:bidi="mr-IN"/>
        </w:rPr>
      </w:pPr>
      <w:r w:rsidRPr="007E1D68">
        <w:rPr>
          <w:b/>
          <w:bCs/>
          <w:color w:val="000000" w:themeColor="text1"/>
          <w:lang w:val="en-IN" w:eastAsia="en-IN" w:bidi="mr-IN"/>
        </w:rPr>
        <w:t>Why HDFS is Important in Healthcare?</w:t>
      </w:r>
    </w:p>
    <w:p w14:paraId="3AA930EB" w14:textId="77777777" w:rsidR="007E1D68" w:rsidRPr="00CA75C7" w:rsidRDefault="007E1D68" w:rsidP="00CA75C7">
      <w:pPr>
        <w:spacing w:before="206" w:after="206" w:line="429" w:lineRule="atLeast"/>
        <w:ind w:left="12"/>
        <w:jc w:val="both"/>
        <w:rPr>
          <w:color w:val="000000" w:themeColor="text1"/>
          <w:lang w:val="en-IN" w:eastAsia="en-IN" w:bidi="mr-IN"/>
        </w:rPr>
      </w:pPr>
      <w:r w:rsidRPr="00CA75C7">
        <w:rPr>
          <w:color w:val="000000" w:themeColor="text1"/>
          <w:lang w:val="en-IN" w:eastAsia="en-IN" w:bidi="mr-IN"/>
        </w:rPr>
        <w:t>Healthcare generates massive amounts of </w:t>
      </w:r>
      <w:r w:rsidRPr="00CA75C7">
        <w:rPr>
          <w:b/>
          <w:bCs/>
          <w:color w:val="000000" w:themeColor="text1"/>
          <w:lang w:val="en-IN" w:eastAsia="en-IN" w:bidi="mr-IN"/>
        </w:rPr>
        <w:t>structured (EHRs, claims data), unstructured (clinical notes, radiology reports), and semi-structured (XML/JSON-based medical records, HL7/FHIR messages)</w:t>
      </w:r>
      <w:r w:rsidRPr="00CA75C7">
        <w:rPr>
          <w:color w:val="000000" w:themeColor="text1"/>
          <w:lang w:val="en-IN" w:eastAsia="en-IN" w:bidi="mr-IN"/>
        </w:rPr>
        <w:t> data. HDFS helps in:</w:t>
      </w:r>
    </w:p>
    <w:p w14:paraId="07C67454" w14:textId="77777777" w:rsidR="007E1D68" w:rsidRPr="00CA75C7" w:rsidRDefault="007E1D68" w:rsidP="00CA75C7">
      <w:pPr>
        <w:pStyle w:val="ListParagraph"/>
        <w:numPr>
          <w:ilvl w:val="3"/>
          <w:numId w:val="138"/>
        </w:numPr>
        <w:spacing w:line="429" w:lineRule="atLeast"/>
        <w:ind w:left="567"/>
        <w:jc w:val="both"/>
        <w:rPr>
          <w:color w:val="000000" w:themeColor="text1"/>
          <w:lang w:val="en-IN" w:eastAsia="en-IN" w:bidi="mr-IN"/>
        </w:rPr>
      </w:pPr>
      <w:r w:rsidRPr="00CA75C7">
        <w:rPr>
          <w:b/>
          <w:bCs/>
          <w:color w:val="000000" w:themeColor="text1"/>
          <w:lang w:val="en-IN" w:eastAsia="en-IN" w:bidi="mr-IN"/>
        </w:rPr>
        <w:t>Storing Diverse Data Types</w:t>
      </w:r>
      <w:r w:rsidRPr="00CA75C7">
        <w:rPr>
          <w:color w:val="000000" w:themeColor="text1"/>
          <w:lang w:val="en-IN" w:eastAsia="en-IN" w:bidi="mr-IN"/>
        </w:rPr>
        <w:t> – Medical images (DICOM files), genomic data, wearable device data, and patient records can all be stored efficiently.</w:t>
      </w:r>
    </w:p>
    <w:p w14:paraId="63695C88" w14:textId="77777777" w:rsidR="007E1D68" w:rsidRPr="00CA75C7" w:rsidRDefault="007E1D68" w:rsidP="00CA75C7">
      <w:pPr>
        <w:pStyle w:val="ListParagraph"/>
        <w:numPr>
          <w:ilvl w:val="3"/>
          <w:numId w:val="138"/>
        </w:numPr>
        <w:spacing w:line="429" w:lineRule="atLeast"/>
        <w:ind w:left="567"/>
        <w:jc w:val="both"/>
        <w:rPr>
          <w:color w:val="000000" w:themeColor="text1"/>
          <w:lang w:val="en-IN" w:eastAsia="en-IN" w:bidi="mr-IN"/>
        </w:rPr>
      </w:pPr>
      <w:r w:rsidRPr="00CA75C7">
        <w:rPr>
          <w:b/>
          <w:bCs/>
          <w:color w:val="000000" w:themeColor="text1"/>
          <w:lang w:val="en-IN" w:eastAsia="en-IN" w:bidi="mr-IN"/>
        </w:rPr>
        <w:t>Scalability</w:t>
      </w:r>
      <w:r w:rsidRPr="00CA75C7">
        <w:rPr>
          <w:color w:val="000000" w:themeColor="text1"/>
          <w:lang w:val="en-IN" w:eastAsia="en-IN" w:bidi="mr-IN"/>
        </w:rPr>
        <w:t> – As healthcare data grows, HDFS allows horizontal scaling by adding more commodity hardware (</w:t>
      </w:r>
      <w:proofErr w:type="spellStart"/>
      <w:r w:rsidRPr="00CA75C7">
        <w:rPr>
          <w:color w:val="000000" w:themeColor="text1"/>
          <w:lang w:val="en-IN" w:eastAsia="en-IN" w:bidi="mr-IN"/>
        </w:rPr>
        <w:t>DataNodes</w:t>
      </w:r>
      <w:proofErr w:type="spellEnd"/>
      <w:r w:rsidRPr="00CA75C7">
        <w:rPr>
          <w:color w:val="000000" w:themeColor="text1"/>
          <w:lang w:val="en-IN" w:eastAsia="en-IN" w:bidi="mr-IN"/>
        </w:rPr>
        <w:t>).</w:t>
      </w:r>
    </w:p>
    <w:p w14:paraId="5C0FB914" w14:textId="77777777" w:rsidR="007E1D68" w:rsidRPr="00CA75C7" w:rsidRDefault="007E1D68" w:rsidP="00CA75C7">
      <w:pPr>
        <w:pStyle w:val="ListParagraph"/>
        <w:numPr>
          <w:ilvl w:val="3"/>
          <w:numId w:val="138"/>
        </w:numPr>
        <w:spacing w:line="429" w:lineRule="atLeast"/>
        <w:ind w:left="567"/>
        <w:jc w:val="both"/>
        <w:rPr>
          <w:color w:val="000000" w:themeColor="text1"/>
          <w:lang w:val="en-IN" w:eastAsia="en-IN" w:bidi="mr-IN"/>
        </w:rPr>
      </w:pPr>
      <w:r w:rsidRPr="00CA75C7">
        <w:rPr>
          <w:b/>
          <w:bCs/>
          <w:color w:val="000000" w:themeColor="text1"/>
          <w:lang w:val="en-IN" w:eastAsia="en-IN" w:bidi="mr-IN"/>
        </w:rPr>
        <w:t>Cost-Effectiveness</w:t>
      </w:r>
      <w:r w:rsidRPr="00CA75C7">
        <w:rPr>
          <w:color w:val="000000" w:themeColor="text1"/>
          <w:lang w:val="en-IN" w:eastAsia="en-IN" w:bidi="mr-IN"/>
        </w:rPr>
        <w:t> – Uses low-cost hardware, reducing storage costs compared to traditional SAN/NAS systems.</w:t>
      </w:r>
    </w:p>
    <w:p w14:paraId="623C0EC7" w14:textId="77777777" w:rsidR="007E1D68" w:rsidRPr="00CA75C7" w:rsidRDefault="007E1D68" w:rsidP="00CA75C7">
      <w:pPr>
        <w:pStyle w:val="ListParagraph"/>
        <w:numPr>
          <w:ilvl w:val="3"/>
          <w:numId w:val="138"/>
        </w:numPr>
        <w:spacing w:line="429" w:lineRule="atLeast"/>
        <w:ind w:left="567"/>
        <w:jc w:val="both"/>
        <w:rPr>
          <w:color w:val="000000" w:themeColor="text1"/>
          <w:lang w:val="en-IN" w:eastAsia="en-IN" w:bidi="mr-IN"/>
        </w:rPr>
      </w:pPr>
      <w:r w:rsidRPr="00CA75C7">
        <w:rPr>
          <w:b/>
          <w:bCs/>
          <w:color w:val="000000" w:themeColor="text1"/>
          <w:lang w:val="en-IN" w:eastAsia="en-IN" w:bidi="mr-IN"/>
        </w:rPr>
        <w:t>Fault Tolerance</w:t>
      </w:r>
      <w:r w:rsidRPr="00CA75C7">
        <w:rPr>
          <w:color w:val="000000" w:themeColor="text1"/>
          <w:lang w:val="en-IN" w:eastAsia="en-IN" w:bidi="mr-IN"/>
        </w:rPr>
        <w:t> – Replicates data across multiple nodes (default replication factor = 3), ensuring no data loss even if a node fails.</w:t>
      </w:r>
    </w:p>
    <w:p w14:paraId="3B044817" w14:textId="7C290D10" w:rsidR="007E1D68" w:rsidRDefault="007E1D68" w:rsidP="00CA75C7">
      <w:pPr>
        <w:pStyle w:val="ListParagraph"/>
        <w:numPr>
          <w:ilvl w:val="3"/>
          <w:numId w:val="138"/>
        </w:numPr>
        <w:spacing w:line="429" w:lineRule="atLeast"/>
        <w:ind w:left="567"/>
        <w:jc w:val="both"/>
        <w:rPr>
          <w:color w:val="000000" w:themeColor="text1"/>
          <w:lang w:val="en-IN" w:eastAsia="en-IN" w:bidi="mr-IN"/>
        </w:rPr>
      </w:pPr>
      <w:r w:rsidRPr="00CA75C7">
        <w:rPr>
          <w:b/>
          <w:bCs/>
          <w:color w:val="000000" w:themeColor="text1"/>
          <w:lang w:val="en-IN" w:eastAsia="en-IN" w:bidi="mr-IN"/>
        </w:rPr>
        <w:t>Parallel Processing</w:t>
      </w:r>
      <w:r w:rsidRPr="00CA75C7">
        <w:rPr>
          <w:color w:val="000000" w:themeColor="text1"/>
          <w:lang w:val="en-IN" w:eastAsia="en-IN" w:bidi="mr-IN"/>
        </w:rPr>
        <w:t> – Enables distributed computing frameworks (like MapReduce, Spark) to process large datasets quickly.</w:t>
      </w:r>
    </w:p>
    <w:p w14:paraId="70B61A2C" w14:textId="77777777" w:rsidR="00CA75C7" w:rsidRPr="00CA75C7" w:rsidRDefault="00CA75C7" w:rsidP="00CA75C7">
      <w:pPr>
        <w:pStyle w:val="ListParagraph"/>
        <w:spacing w:line="429" w:lineRule="atLeast"/>
        <w:ind w:left="567"/>
        <w:jc w:val="both"/>
        <w:rPr>
          <w:color w:val="000000" w:themeColor="text1"/>
          <w:lang w:val="en-IN" w:eastAsia="en-IN" w:bidi="mr-IN"/>
        </w:rPr>
      </w:pPr>
    </w:p>
    <w:p w14:paraId="2E4E6BF4" w14:textId="77777777" w:rsidR="007E1D68" w:rsidRDefault="007E1D68" w:rsidP="00CA75C7">
      <w:pPr>
        <w:jc w:val="both"/>
        <w:outlineLvl w:val="1"/>
        <w:rPr>
          <w:b/>
          <w:bCs/>
          <w:color w:val="000000" w:themeColor="text1"/>
          <w:lang w:val="en-IN" w:eastAsia="en-IN" w:bidi="mr-IN"/>
        </w:rPr>
      </w:pPr>
      <w:r w:rsidRPr="007E1D68">
        <w:rPr>
          <w:b/>
          <w:bCs/>
          <w:color w:val="000000" w:themeColor="text1"/>
          <w:lang w:val="en-IN" w:eastAsia="en-IN" w:bidi="mr-IN"/>
        </w:rPr>
        <w:lastRenderedPageBreak/>
        <w:t>HDFS Core Components in Healthcare</w:t>
      </w:r>
    </w:p>
    <w:p w14:paraId="45875395" w14:textId="77777777" w:rsidR="00CA75C7" w:rsidRPr="007E1D68" w:rsidRDefault="00CA75C7" w:rsidP="00CA75C7">
      <w:pPr>
        <w:jc w:val="both"/>
        <w:outlineLvl w:val="1"/>
        <w:rPr>
          <w:color w:val="000000" w:themeColor="text1"/>
          <w:lang w:val="en-IN" w:eastAsia="en-IN" w:bidi="mr-IN"/>
        </w:rPr>
      </w:pPr>
    </w:p>
    <w:p w14:paraId="11904211" w14:textId="77777777" w:rsidR="007E1D68" w:rsidRPr="007E1D68" w:rsidRDefault="007E1D68" w:rsidP="00CA75C7">
      <w:pPr>
        <w:ind w:left="142"/>
        <w:jc w:val="both"/>
        <w:outlineLvl w:val="2"/>
        <w:rPr>
          <w:color w:val="000000" w:themeColor="text1"/>
          <w:sz w:val="27"/>
          <w:szCs w:val="27"/>
          <w:lang w:val="en-IN" w:eastAsia="en-IN" w:bidi="mr-IN"/>
        </w:rPr>
      </w:pPr>
      <w:r w:rsidRPr="007E1D68">
        <w:rPr>
          <w:b/>
          <w:bCs/>
          <w:color w:val="000000" w:themeColor="text1"/>
          <w:sz w:val="27"/>
          <w:szCs w:val="27"/>
          <w:lang w:val="en-IN" w:eastAsia="en-IN" w:bidi="mr-IN"/>
        </w:rPr>
        <w:t xml:space="preserve">1. </w:t>
      </w:r>
      <w:proofErr w:type="spellStart"/>
      <w:r w:rsidRPr="007E1D68">
        <w:rPr>
          <w:b/>
          <w:bCs/>
          <w:color w:val="000000" w:themeColor="text1"/>
          <w:lang w:val="en-IN" w:eastAsia="en-IN" w:bidi="mr-IN"/>
        </w:rPr>
        <w:t>NameNode</w:t>
      </w:r>
      <w:proofErr w:type="spellEnd"/>
      <w:r w:rsidRPr="007E1D68">
        <w:rPr>
          <w:b/>
          <w:bCs/>
          <w:color w:val="000000" w:themeColor="text1"/>
          <w:lang w:val="en-IN" w:eastAsia="en-IN" w:bidi="mr-IN"/>
        </w:rPr>
        <w:t xml:space="preserve"> (Master Node) – The "Brain" of HDFS</w:t>
      </w:r>
    </w:p>
    <w:p w14:paraId="66433228" w14:textId="77777777" w:rsidR="007E1D68" w:rsidRPr="007E1D68" w:rsidRDefault="007E1D68" w:rsidP="00CA75C7">
      <w:pPr>
        <w:numPr>
          <w:ilvl w:val="0"/>
          <w:numId w:val="93"/>
        </w:numPr>
        <w:spacing w:line="429" w:lineRule="atLeast"/>
        <w:ind w:left="993"/>
        <w:jc w:val="both"/>
        <w:rPr>
          <w:color w:val="000000" w:themeColor="text1"/>
          <w:lang w:val="en-IN" w:eastAsia="en-IN" w:bidi="mr-IN"/>
        </w:rPr>
      </w:pPr>
      <w:r w:rsidRPr="007E1D68">
        <w:rPr>
          <w:color w:val="000000" w:themeColor="text1"/>
          <w:lang w:val="en-IN" w:eastAsia="en-IN" w:bidi="mr-IN"/>
        </w:rPr>
        <w:t>Stores </w:t>
      </w:r>
      <w:r w:rsidRPr="007E1D68">
        <w:rPr>
          <w:b/>
          <w:bCs/>
          <w:color w:val="000000" w:themeColor="text1"/>
          <w:lang w:val="en-IN" w:eastAsia="en-IN" w:bidi="mr-IN"/>
        </w:rPr>
        <w:t>metadata</w:t>
      </w:r>
      <w:r w:rsidRPr="007E1D68">
        <w:rPr>
          <w:color w:val="000000" w:themeColor="text1"/>
          <w:lang w:val="en-IN" w:eastAsia="en-IN" w:bidi="mr-IN"/>
        </w:rPr>
        <w:t> (file paths, permissions, block locations) but </w:t>
      </w:r>
      <w:r w:rsidRPr="007E1D68">
        <w:rPr>
          <w:b/>
          <w:bCs/>
          <w:color w:val="000000" w:themeColor="text1"/>
          <w:lang w:val="en-IN" w:eastAsia="en-IN" w:bidi="mr-IN"/>
        </w:rPr>
        <w:t>not actual patient data</w:t>
      </w:r>
      <w:r w:rsidRPr="007E1D68">
        <w:rPr>
          <w:color w:val="000000" w:themeColor="text1"/>
          <w:lang w:val="en-IN" w:eastAsia="en-IN" w:bidi="mr-IN"/>
        </w:rPr>
        <w:t>.</w:t>
      </w:r>
    </w:p>
    <w:p w14:paraId="3AE81A46" w14:textId="77777777" w:rsidR="007E1D68" w:rsidRPr="007E1D68" w:rsidRDefault="007E1D68" w:rsidP="00CA75C7">
      <w:pPr>
        <w:numPr>
          <w:ilvl w:val="0"/>
          <w:numId w:val="93"/>
        </w:numPr>
        <w:spacing w:line="429" w:lineRule="atLeast"/>
        <w:ind w:left="993"/>
        <w:jc w:val="both"/>
        <w:rPr>
          <w:color w:val="000000" w:themeColor="text1"/>
          <w:lang w:val="en-IN" w:eastAsia="en-IN" w:bidi="mr-IN"/>
        </w:rPr>
      </w:pPr>
      <w:r w:rsidRPr="007E1D68">
        <w:rPr>
          <w:color w:val="000000" w:themeColor="text1"/>
          <w:lang w:val="en-IN" w:eastAsia="en-IN" w:bidi="mr-IN"/>
        </w:rPr>
        <w:t>Manages </w:t>
      </w:r>
      <w:r w:rsidRPr="007E1D68">
        <w:rPr>
          <w:b/>
          <w:bCs/>
          <w:color w:val="000000" w:themeColor="text1"/>
          <w:lang w:val="en-IN" w:eastAsia="en-IN" w:bidi="mr-IN"/>
        </w:rPr>
        <w:t>access control</w:t>
      </w:r>
      <w:r w:rsidRPr="007E1D68">
        <w:rPr>
          <w:color w:val="000000" w:themeColor="text1"/>
          <w:lang w:val="en-IN" w:eastAsia="en-IN" w:bidi="mr-IN"/>
        </w:rPr>
        <w:t> to sensitive healthcare data (HIPAA compliance considerations).</w:t>
      </w:r>
    </w:p>
    <w:p w14:paraId="7544BEED" w14:textId="77777777" w:rsidR="007E1D68" w:rsidRPr="007E1D68" w:rsidRDefault="007E1D68" w:rsidP="00CA75C7">
      <w:pPr>
        <w:numPr>
          <w:ilvl w:val="0"/>
          <w:numId w:val="93"/>
        </w:numPr>
        <w:spacing w:line="429" w:lineRule="atLeast"/>
        <w:ind w:left="993"/>
        <w:jc w:val="both"/>
        <w:rPr>
          <w:color w:val="000000" w:themeColor="text1"/>
          <w:lang w:val="en-IN" w:eastAsia="en-IN" w:bidi="mr-IN"/>
        </w:rPr>
      </w:pPr>
      <w:r w:rsidRPr="007E1D68">
        <w:rPr>
          <w:color w:val="000000" w:themeColor="text1"/>
          <w:lang w:val="en-IN" w:eastAsia="en-IN" w:bidi="mr-IN"/>
        </w:rPr>
        <w:t>Requires </w:t>
      </w:r>
      <w:r w:rsidRPr="007E1D68">
        <w:rPr>
          <w:b/>
          <w:bCs/>
          <w:color w:val="000000" w:themeColor="text1"/>
          <w:lang w:val="en-IN" w:eastAsia="en-IN" w:bidi="mr-IN"/>
        </w:rPr>
        <w:t>high RAM &amp; CPU</w:t>
      </w:r>
      <w:r w:rsidRPr="007E1D68">
        <w:rPr>
          <w:color w:val="000000" w:themeColor="text1"/>
          <w:lang w:val="en-IN" w:eastAsia="en-IN" w:bidi="mr-IN"/>
        </w:rPr>
        <w:t> but </w:t>
      </w:r>
      <w:r w:rsidRPr="007E1D68">
        <w:rPr>
          <w:b/>
          <w:bCs/>
          <w:color w:val="000000" w:themeColor="text1"/>
          <w:lang w:val="en-IN" w:eastAsia="en-IN" w:bidi="mr-IN"/>
        </w:rPr>
        <w:t>less storage</w:t>
      </w:r>
      <w:r w:rsidRPr="007E1D68">
        <w:rPr>
          <w:color w:val="000000" w:themeColor="text1"/>
          <w:lang w:val="en-IN" w:eastAsia="en-IN" w:bidi="mr-IN"/>
        </w:rPr>
        <w:t> (since it only keeps metadata).</w:t>
      </w:r>
    </w:p>
    <w:p w14:paraId="695D7F95" w14:textId="77777777" w:rsidR="007E1D68" w:rsidRPr="00CA75C7" w:rsidRDefault="007E1D68" w:rsidP="00CA75C7">
      <w:pPr>
        <w:numPr>
          <w:ilvl w:val="0"/>
          <w:numId w:val="93"/>
        </w:numPr>
        <w:spacing w:line="429" w:lineRule="atLeast"/>
        <w:ind w:left="993"/>
        <w:jc w:val="both"/>
        <w:rPr>
          <w:rFonts w:ascii="Segoe UI" w:hAnsi="Segoe UI" w:cs="Segoe UI"/>
          <w:color w:val="000000" w:themeColor="text1"/>
          <w:lang w:val="en-IN" w:eastAsia="en-IN" w:bidi="mr-IN"/>
        </w:rPr>
      </w:pPr>
      <w:r w:rsidRPr="007E1D68">
        <w:rPr>
          <w:b/>
          <w:bCs/>
          <w:color w:val="000000" w:themeColor="text1"/>
          <w:lang w:val="en-IN" w:eastAsia="en-IN" w:bidi="mr-IN"/>
        </w:rPr>
        <w:t>Single point of failure</w:t>
      </w:r>
      <w:r w:rsidRPr="007E1D68">
        <w:rPr>
          <w:color w:val="000000" w:themeColor="text1"/>
          <w:lang w:val="en-IN" w:eastAsia="en-IN" w:bidi="mr-IN"/>
        </w:rPr>
        <w:t> in older Hadoop versions (mitigated by </w:t>
      </w:r>
      <w:r w:rsidRPr="007E1D68">
        <w:rPr>
          <w:b/>
          <w:bCs/>
          <w:color w:val="000000" w:themeColor="text1"/>
          <w:lang w:val="en-IN" w:eastAsia="en-IN" w:bidi="mr-IN"/>
        </w:rPr>
        <w:t xml:space="preserve">Secondary </w:t>
      </w:r>
      <w:proofErr w:type="spellStart"/>
      <w:r w:rsidRPr="007E1D68">
        <w:rPr>
          <w:b/>
          <w:bCs/>
          <w:color w:val="000000" w:themeColor="text1"/>
          <w:lang w:val="en-IN" w:eastAsia="en-IN" w:bidi="mr-IN"/>
        </w:rPr>
        <w:t>NameNode</w:t>
      </w:r>
      <w:proofErr w:type="spellEnd"/>
      <w:r w:rsidRPr="007E1D68">
        <w:rPr>
          <w:b/>
          <w:bCs/>
          <w:color w:val="000000" w:themeColor="text1"/>
          <w:lang w:val="en-IN" w:eastAsia="en-IN" w:bidi="mr-IN"/>
        </w:rPr>
        <w:t xml:space="preserve">/HA </w:t>
      </w:r>
      <w:proofErr w:type="spellStart"/>
      <w:r w:rsidRPr="007E1D68">
        <w:rPr>
          <w:b/>
          <w:bCs/>
          <w:color w:val="000000" w:themeColor="text1"/>
          <w:lang w:val="en-IN" w:eastAsia="en-IN" w:bidi="mr-IN"/>
        </w:rPr>
        <w:t>NameNode</w:t>
      </w:r>
      <w:proofErr w:type="spellEnd"/>
      <w:r w:rsidRPr="007E1D68">
        <w:rPr>
          <w:color w:val="000000" w:themeColor="text1"/>
          <w:lang w:val="en-IN" w:eastAsia="en-IN" w:bidi="mr-IN"/>
        </w:rPr>
        <w:t> in modern setups).</w:t>
      </w:r>
    </w:p>
    <w:p w14:paraId="45BE5FFA" w14:textId="77777777" w:rsidR="00CA75C7" w:rsidRPr="007E1D68" w:rsidRDefault="00CA75C7" w:rsidP="00CA75C7">
      <w:pPr>
        <w:spacing w:line="429" w:lineRule="atLeast"/>
        <w:ind w:left="142"/>
        <w:jc w:val="both"/>
        <w:rPr>
          <w:rFonts w:ascii="Segoe UI" w:hAnsi="Segoe UI" w:cs="Segoe UI"/>
          <w:color w:val="000000" w:themeColor="text1"/>
          <w:lang w:val="en-IN" w:eastAsia="en-IN" w:bidi="mr-IN"/>
        </w:rPr>
      </w:pPr>
    </w:p>
    <w:p w14:paraId="42F47023" w14:textId="77777777" w:rsidR="007E1D68" w:rsidRPr="007E1D68" w:rsidRDefault="007E1D68" w:rsidP="00CA75C7">
      <w:pPr>
        <w:spacing w:line="360" w:lineRule="auto"/>
        <w:ind w:left="142"/>
        <w:jc w:val="both"/>
        <w:outlineLvl w:val="2"/>
        <w:rPr>
          <w:color w:val="000000" w:themeColor="text1"/>
          <w:lang w:val="en-IN" w:eastAsia="en-IN" w:bidi="mr-IN"/>
        </w:rPr>
      </w:pPr>
      <w:r w:rsidRPr="007E1D68">
        <w:rPr>
          <w:b/>
          <w:bCs/>
          <w:color w:val="000000" w:themeColor="text1"/>
          <w:lang w:val="en-IN" w:eastAsia="en-IN" w:bidi="mr-IN"/>
        </w:rPr>
        <w:t xml:space="preserve">2. </w:t>
      </w:r>
      <w:proofErr w:type="spellStart"/>
      <w:r w:rsidRPr="007E1D68">
        <w:rPr>
          <w:b/>
          <w:bCs/>
          <w:color w:val="000000" w:themeColor="text1"/>
          <w:lang w:val="en-IN" w:eastAsia="en-IN" w:bidi="mr-IN"/>
        </w:rPr>
        <w:t>DataNodes</w:t>
      </w:r>
      <w:proofErr w:type="spellEnd"/>
      <w:r w:rsidRPr="007E1D68">
        <w:rPr>
          <w:b/>
          <w:bCs/>
          <w:color w:val="000000" w:themeColor="text1"/>
          <w:lang w:val="en-IN" w:eastAsia="en-IN" w:bidi="mr-IN"/>
        </w:rPr>
        <w:t xml:space="preserve"> (Slave Nodes) – Store Actual Healthcare Data</w:t>
      </w:r>
    </w:p>
    <w:p w14:paraId="367ED5F8" w14:textId="77777777" w:rsidR="007E1D68" w:rsidRPr="007E1D68" w:rsidRDefault="007E1D68" w:rsidP="00CA75C7">
      <w:pPr>
        <w:numPr>
          <w:ilvl w:val="0"/>
          <w:numId w:val="94"/>
        </w:numPr>
        <w:spacing w:line="360" w:lineRule="auto"/>
        <w:ind w:left="993"/>
        <w:jc w:val="both"/>
        <w:rPr>
          <w:color w:val="000000" w:themeColor="text1"/>
          <w:lang w:val="en-IN" w:eastAsia="en-IN" w:bidi="mr-IN"/>
        </w:rPr>
      </w:pPr>
      <w:r w:rsidRPr="007E1D68">
        <w:rPr>
          <w:color w:val="000000" w:themeColor="text1"/>
          <w:lang w:val="en-IN" w:eastAsia="en-IN" w:bidi="mr-IN"/>
        </w:rPr>
        <w:t>Store </w:t>
      </w:r>
      <w:r w:rsidRPr="007E1D68">
        <w:rPr>
          <w:b/>
          <w:bCs/>
          <w:color w:val="000000" w:themeColor="text1"/>
          <w:lang w:val="en-IN" w:eastAsia="en-IN" w:bidi="mr-IN"/>
        </w:rPr>
        <w:t>actual medical data</w:t>
      </w:r>
      <w:r w:rsidRPr="007E1D68">
        <w:rPr>
          <w:color w:val="000000" w:themeColor="text1"/>
          <w:lang w:val="en-IN" w:eastAsia="en-IN" w:bidi="mr-IN"/>
        </w:rPr>
        <w:t> (EHRs, MRI scans, genomic sequences, etc.) in distributed blocks (default block size = 128MB/256MB).</w:t>
      </w:r>
    </w:p>
    <w:p w14:paraId="3AE34A1C" w14:textId="77777777" w:rsidR="007E1D68" w:rsidRPr="007E1D68" w:rsidRDefault="007E1D68" w:rsidP="00CA75C7">
      <w:pPr>
        <w:numPr>
          <w:ilvl w:val="0"/>
          <w:numId w:val="94"/>
        </w:numPr>
        <w:spacing w:line="360" w:lineRule="auto"/>
        <w:ind w:left="993"/>
        <w:jc w:val="both"/>
        <w:rPr>
          <w:color w:val="000000" w:themeColor="text1"/>
          <w:lang w:val="en-IN" w:eastAsia="en-IN" w:bidi="mr-IN"/>
        </w:rPr>
      </w:pPr>
      <w:r w:rsidRPr="007E1D68">
        <w:rPr>
          <w:color w:val="000000" w:themeColor="text1"/>
          <w:lang w:val="en-IN" w:eastAsia="en-IN" w:bidi="mr-IN"/>
        </w:rPr>
        <w:t>Run on </w:t>
      </w:r>
      <w:r w:rsidRPr="007E1D68">
        <w:rPr>
          <w:b/>
          <w:bCs/>
          <w:color w:val="000000" w:themeColor="text1"/>
          <w:lang w:val="en-IN" w:eastAsia="en-IN" w:bidi="mr-IN"/>
        </w:rPr>
        <w:t>commodity hardware</w:t>
      </w:r>
      <w:r w:rsidRPr="007E1D68">
        <w:rPr>
          <w:color w:val="000000" w:themeColor="text1"/>
          <w:lang w:val="en-IN" w:eastAsia="en-IN" w:bidi="mr-IN"/>
        </w:rPr>
        <w:t xml:space="preserve"> (cost-effective for hospitals &amp; research </w:t>
      </w:r>
      <w:proofErr w:type="spellStart"/>
      <w:r w:rsidRPr="007E1D68">
        <w:rPr>
          <w:color w:val="000000" w:themeColor="text1"/>
          <w:lang w:val="en-IN" w:eastAsia="en-IN" w:bidi="mr-IN"/>
        </w:rPr>
        <w:t>centers</w:t>
      </w:r>
      <w:proofErr w:type="spellEnd"/>
      <w:r w:rsidRPr="007E1D68">
        <w:rPr>
          <w:color w:val="000000" w:themeColor="text1"/>
          <w:lang w:val="en-IN" w:eastAsia="en-IN" w:bidi="mr-IN"/>
        </w:rPr>
        <w:t>).</w:t>
      </w:r>
    </w:p>
    <w:p w14:paraId="36BC2AAB" w14:textId="0F66B2A3" w:rsidR="007E1D68" w:rsidRPr="007E1D68" w:rsidRDefault="007E1D68" w:rsidP="00CA75C7">
      <w:pPr>
        <w:numPr>
          <w:ilvl w:val="0"/>
          <w:numId w:val="94"/>
        </w:numPr>
        <w:spacing w:line="360" w:lineRule="auto"/>
        <w:ind w:left="993"/>
        <w:jc w:val="both"/>
        <w:rPr>
          <w:color w:val="000000" w:themeColor="text1"/>
          <w:lang w:val="en-IN" w:eastAsia="en-IN" w:bidi="mr-IN"/>
        </w:rPr>
      </w:pPr>
      <w:r w:rsidRPr="007E1D68">
        <w:rPr>
          <w:b/>
          <w:bCs/>
          <w:color w:val="000000" w:themeColor="text1"/>
          <w:lang w:val="en-IN" w:eastAsia="en-IN" w:bidi="mr-IN"/>
        </w:rPr>
        <w:t>Self-healing capability</w:t>
      </w:r>
      <w:r w:rsidRPr="007E1D68">
        <w:rPr>
          <w:color w:val="000000" w:themeColor="text1"/>
          <w:lang w:val="en-IN" w:eastAsia="en-IN" w:bidi="mr-IN"/>
        </w:rPr>
        <w:t xml:space="preserve">: If a </w:t>
      </w:r>
      <w:proofErr w:type="spellStart"/>
      <w:r w:rsidRPr="007E1D68">
        <w:rPr>
          <w:color w:val="000000" w:themeColor="text1"/>
          <w:lang w:val="en-IN" w:eastAsia="en-IN" w:bidi="mr-IN"/>
        </w:rPr>
        <w:t>DataNode</w:t>
      </w:r>
      <w:proofErr w:type="spellEnd"/>
      <w:r w:rsidRPr="007E1D68">
        <w:rPr>
          <w:color w:val="000000" w:themeColor="text1"/>
          <w:lang w:val="en-IN" w:eastAsia="en-IN" w:bidi="mr-IN"/>
        </w:rPr>
        <w:t xml:space="preserve"> fails, HDFS replicates lost blocks from other nodes.</w:t>
      </w:r>
    </w:p>
    <w:p w14:paraId="6BBDC3AD" w14:textId="77777777" w:rsidR="007E1D68" w:rsidRPr="007E1D68" w:rsidRDefault="007E1D68" w:rsidP="00B12A16">
      <w:pPr>
        <w:spacing w:before="274" w:after="206"/>
        <w:outlineLvl w:val="1"/>
        <w:rPr>
          <w:color w:val="000000" w:themeColor="text1"/>
          <w:lang w:val="en-IN" w:eastAsia="en-IN" w:bidi="mr-IN"/>
        </w:rPr>
      </w:pPr>
      <w:r w:rsidRPr="007E1D68">
        <w:rPr>
          <w:b/>
          <w:bCs/>
          <w:color w:val="000000" w:themeColor="text1"/>
          <w:lang w:val="en-IN" w:eastAsia="en-IN" w:bidi="mr-IN"/>
        </w:rPr>
        <w:t>How HDFS Works in Healthcare?</w:t>
      </w:r>
    </w:p>
    <w:p w14:paraId="6A08B0B7" w14:textId="77777777" w:rsidR="007E1D68" w:rsidRPr="007E1D68" w:rsidRDefault="007E1D68" w:rsidP="00CA75C7">
      <w:pPr>
        <w:spacing w:before="274" w:after="206"/>
        <w:ind w:left="284"/>
        <w:outlineLvl w:val="2"/>
        <w:rPr>
          <w:rFonts w:ascii="Segoe UI" w:hAnsi="Segoe UI" w:cs="Segoe UI"/>
          <w:color w:val="000000" w:themeColor="text1"/>
          <w:lang w:val="en-IN" w:eastAsia="en-IN" w:bidi="mr-IN"/>
        </w:rPr>
      </w:pPr>
      <w:r w:rsidRPr="007E1D68">
        <w:rPr>
          <w:rFonts w:ascii="Segoe UI" w:hAnsi="Segoe UI" w:cs="Segoe UI"/>
          <w:b/>
          <w:bCs/>
          <w:color w:val="000000" w:themeColor="text1"/>
          <w:lang w:val="en-IN" w:eastAsia="en-IN" w:bidi="mr-IN"/>
        </w:rPr>
        <w:t>1. Storing Patient Data (Write Operation)</w:t>
      </w:r>
    </w:p>
    <w:p w14:paraId="6A7059D5" w14:textId="77777777" w:rsidR="007E1D68" w:rsidRPr="007E1D68" w:rsidRDefault="007E1D68" w:rsidP="00CA75C7">
      <w:pPr>
        <w:numPr>
          <w:ilvl w:val="0"/>
          <w:numId w:val="95"/>
        </w:numPr>
        <w:tabs>
          <w:tab w:val="clear" w:pos="720"/>
        </w:tabs>
        <w:spacing w:line="360" w:lineRule="auto"/>
        <w:ind w:left="1134"/>
        <w:jc w:val="both"/>
        <w:rPr>
          <w:color w:val="000000" w:themeColor="text1"/>
          <w:lang w:val="en-IN" w:eastAsia="en-IN" w:bidi="mr-IN"/>
        </w:rPr>
      </w:pPr>
      <w:r w:rsidRPr="007E1D68">
        <w:rPr>
          <w:color w:val="000000" w:themeColor="text1"/>
          <w:lang w:val="en-IN" w:eastAsia="en-IN" w:bidi="mr-IN"/>
        </w:rPr>
        <w:t>A </w:t>
      </w:r>
      <w:r w:rsidRPr="007E1D68">
        <w:rPr>
          <w:b/>
          <w:bCs/>
          <w:color w:val="000000" w:themeColor="text1"/>
          <w:lang w:val="en-IN" w:eastAsia="en-IN" w:bidi="mr-IN"/>
        </w:rPr>
        <w:t>healthcare application</w:t>
      </w:r>
      <w:r w:rsidRPr="007E1D68">
        <w:rPr>
          <w:color w:val="000000" w:themeColor="text1"/>
          <w:lang w:val="en-IN" w:eastAsia="en-IN" w:bidi="mr-IN"/>
        </w:rPr>
        <w:t> (EHR system, PACS for imaging) sends data to </w:t>
      </w:r>
      <w:proofErr w:type="spellStart"/>
      <w:r w:rsidRPr="007E1D68">
        <w:rPr>
          <w:b/>
          <w:bCs/>
          <w:color w:val="000000" w:themeColor="text1"/>
          <w:lang w:val="en-IN" w:eastAsia="en-IN" w:bidi="mr-IN"/>
        </w:rPr>
        <w:t>NameNode</w:t>
      </w:r>
      <w:proofErr w:type="spellEnd"/>
      <w:r w:rsidRPr="007E1D68">
        <w:rPr>
          <w:color w:val="000000" w:themeColor="text1"/>
          <w:lang w:val="en-IN" w:eastAsia="en-IN" w:bidi="mr-IN"/>
        </w:rPr>
        <w:t>.</w:t>
      </w:r>
    </w:p>
    <w:p w14:paraId="73333C28" w14:textId="77777777" w:rsidR="007E1D68" w:rsidRPr="007E1D68" w:rsidRDefault="007E1D68" w:rsidP="00CA75C7">
      <w:pPr>
        <w:numPr>
          <w:ilvl w:val="0"/>
          <w:numId w:val="95"/>
        </w:numPr>
        <w:tabs>
          <w:tab w:val="clear" w:pos="720"/>
        </w:tabs>
        <w:spacing w:line="360" w:lineRule="auto"/>
        <w:ind w:left="1134"/>
        <w:jc w:val="both"/>
        <w:rPr>
          <w:color w:val="000000" w:themeColor="text1"/>
          <w:lang w:val="en-IN" w:eastAsia="en-IN" w:bidi="mr-IN"/>
        </w:rPr>
      </w:pPr>
      <w:proofErr w:type="spellStart"/>
      <w:r w:rsidRPr="007E1D68">
        <w:rPr>
          <w:color w:val="000000" w:themeColor="text1"/>
          <w:lang w:val="en-IN" w:eastAsia="en-IN" w:bidi="mr-IN"/>
        </w:rPr>
        <w:t>NameNode</w:t>
      </w:r>
      <w:proofErr w:type="spellEnd"/>
      <w:r w:rsidRPr="007E1D68">
        <w:rPr>
          <w:color w:val="000000" w:themeColor="text1"/>
          <w:lang w:val="en-IN" w:eastAsia="en-IN" w:bidi="mr-IN"/>
        </w:rPr>
        <w:t> </w:t>
      </w:r>
      <w:r w:rsidRPr="007E1D68">
        <w:rPr>
          <w:b/>
          <w:bCs/>
          <w:color w:val="000000" w:themeColor="text1"/>
          <w:lang w:val="en-IN" w:eastAsia="en-IN" w:bidi="mr-IN"/>
        </w:rPr>
        <w:t xml:space="preserve">assigns </w:t>
      </w:r>
      <w:proofErr w:type="spellStart"/>
      <w:r w:rsidRPr="007E1D68">
        <w:rPr>
          <w:b/>
          <w:bCs/>
          <w:color w:val="000000" w:themeColor="text1"/>
          <w:lang w:val="en-IN" w:eastAsia="en-IN" w:bidi="mr-IN"/>
        </w:rPr>
        <w:t>DataNodes</w:t>
      </w:r>
      <w:proofErr w:type="spellEnd"/>
      <w:r w:rsidRPr="007E1D68">
        <w:rPr>
          <w:color w:val="000000" w:themeColor="text1"/>
          <w:lang w:val="en-IN" w:eastAsia="en-IN" w:bidi="mr-IN"/>
        </w:rPr>
        <w:t> (based on storage availability and replication policy).</w:t>
      </w:r>
    </w:p>
    <w:p w14:paraId="0F97CD6F" w14:textId="77777777" w:rsidR="007E1D68" w:rsidRPr="007E1D68" w:rsidRDefault="007E1D68" w:rsidP="00CA75C7">
      <w:pPr>
        <w:numPr>
          <w:ilvl w:val="0"/>
          <w:numId w:val="95"/>
        </w:numPr>
        <w:tabs>
          <w:tab w:val="clear" w:pos="720"/>
        </w:tabs>
        <w:spacing w:line="360" w:lineRule="auto"/>
        <w:ind w:left="1134"/>
        <w:jc w:val="both"/>
        <w:rPr>
          <w:color w:val="000000" w:themeColor="text1"/>
          <w:lang w:val="en-IN" w:eastAsia="en-IN" w:bidi="mr-IN"/>
        </w:rPr>
      </w:pPr>
      <w:r w:rsidRPr="007E1D68">
        <w:rPr>
          <w:color w:val="000000" w:themeColor="text1"/>
          <w:lang w:val="en-IN" w:eastAsia="en-IN" w:bidi="mr-IN"/>
        </w:rPr>
        <w:t>Data is </w:t>
      </w:r>
      <w:r w:rsidRPr="007E1D68">
        <w:rPr>
          <w:b/>
          <w:bCs/>
          <w:color w:val="000000" w:themeColor="text1"/>
          <w:lang w:val="en-IN" w:eastAsia="en-IN" w:bidi="mr-IN"/>
        </w:rPr>
        <w:t>split into blocks</w:t>
      </w:r>
      <w:r w:rsidRPr="007E1D68">
        <w:rPr>
          <w:color w:val="000000" w:themeColor="text1"/>
          <w:lang w:val="en-IN" w:eastAsia="en-IN" w:bidi="mr-IN"/>
        </w:rPr>
        <w:t xml:space="preserve"> and stored across multiple </w:t>
      </w:r>
      <w:proofErr w:type="spellStart"/>
      <w:r w:rsidRPr="007E1D68">
        <w:rPr>
          <w:color w:val="000000" w:themeColor="text1"/>
          <w:lang w:val="en-IN" w:eastAsia="en-IN" w:bidi="mr-IN"/>
        </w:rPr>
        <w:t>DataNodes</w:t>
      </w:r>
      <w:proofErr w:type="spellEnd"/>
      <w:r w:rsidRPr="007E1D68">
        <w:rPr>
          <w:color w:val="000000" w:themeColor="text1"/>
          <w:lang w:val="en-IN" w:eastAsia="en-IN" w:bidi="mr-IN"/>
        </w:rPr>
        <w:t xml:space="preserve"> (with replication for fault tolerance).</w:t>
      </w:r>
    </w:p>
    <w:p w14:paraId="4DB0DB63" w14:textId="77777777" w:rsidR="007E1D68" w:rsidRPr="007E1D68" w:rsidRDefault="007E1D68" w:rsidP="00CA75C7">
      <w:pPr>
        <w:spacing w:after="60" w:line="360" w:lineRule="auto"/>
        <w:ind w:left="1134"/>
        <w:jc w:val="both"/>
        <w:rPr>
          <w:color w:val="000000" w:themeColor="text1"/>
          <w:lang w:val="en-IN" w:eastAsia="en-IN" w:bidi="mr-IN"/>
        </w:rPr>
      </w:pPr>
      <w:r w:rsidRPr="007E1D68">
        <w:rPr>
          <w:color w:val="000000" w:themeColor="text1"/>
          <w:lang w:val="en-IN" w:eastAsia="en-IN" w:bidi="mr-IN"/>
        </w:rPr>
        <w:t>Example:</w:t>
      </w:r>
    </w:p>
    <w:p w14:paraId="14DD4A6C" w14:textId="77777777" w:rsidR="007E1D68" w:rsidRPr="00CA75C7" w:rsidRDefault="007E1D68" w:rsidP="00CA75C7">
      <w:pPr>
        <w:pStyle w:val="ListParagraph"/>
        <w:numPr>
          <w:ilvl w:val="2"/>
          <w:numId w:val="95"/>
        </w:numPr>
        <w:tabs>
          <w:tab w:val="clear" w:pos="2160"/>
        </w:tabs>
        <w:spacing w:line="360" w:lineRule="auto"/>
        <w:ind w:left="1843"/>
        <w:jc w:val="both"/>
        <w:rPr>
          <w:color w:val="000000" w:themeColor="text1"/>
          <w:lang w:val="en-IN" w:eastAsia="en-IN" w:bidi="mr-IN"/>
        </w:rPr>
      </w:pPr>
      <w:r w:rsidRPr="00CA75C7">
        <w:rPr>
          <w:color w:val="000000" w:themeColor="text1"/>
          <w:lang w:val="en-IN" w:eastAsia="en-IN" w:bidi="mr-IN"/>
        </w:rPr>
        <w:t>A </w:t>
      </w:r>
      <w:r w:rsidRPr="00CA75C7">
        <w:rPr>
          <w:b/>
          <w:bCs/>
          <w:color w:val="000000" w:themeColor="text1"/>
          <w:lang w:val="en-IN" w:eastAsia="en-IN" w:bidi="mr-IN"/>
        </w:rPr>
        <w:t>500MB patient MRI scan</w:t>
      </w:r>
      <w:r w:rsidRPr="00CA75C7">
        <w:rPr>
          <w:color w:val="000000" w:themeColor="text1"/>
          <w:lang w:val="en-IN" w:eastAsia="en-IN" w:bidi="mr-IN"/>
        </w:rPr>
        <w:t> is split into </w:t>
      </w:r>
      <w:r w:rsidRPr="00CA75C7">
        <w:rPr>
          <w:b/>
          <w:bCs/>
          <w:color w:val="000000" w:themeColor="text1"/>
          <w:lang w:val="en-IN" w:eastAsia="en-IN" w:bidi="mr-IN"/>
        </w:rPr>
        <w:t>4 blocks (128MB each)</w:t>
      </w:r>
      <w:r w:rsidRPr="00CA75C7">
        <w:rPr>
          <w:color w:val="000000" w:themeColor="text1"/>
          <w:lang w:val="en-IN" w:eastAsia="en-IN" w:bidi="mr-IN"/>
        </w:rPr>
        <w:t>.</w:t>
      </w:r>
    </w:p>
    <w:p w14:paraId="087CC277" w14:textId="77777777" w:rsidR="007E1D68" w:rsidRPr="00CA75C7" w:rsidRDefault="007E1D68" w:rsidP="00CA75C7">
      <w:pPr>
        <w:pStyle w:val="ListParagraph"/>
        <w:numPr>
          <w:ilvl w:val="2"/>
          <w:numId w:val="95"/>
        </w:numPr>
        <w:tabs>
          <w:tab w:val="clear" w:pos="2160"/>
        </w:tabs>
        <w:spacing w:line="360" w:lineRule="auto"/>
        <w:ind w:left="1843"/>
        <w:jc w:val="both"/>
        <w:rPr>
          <w:color w:val="000000" w:themeColor="text1"/>
          <w:lang w:val="en-IN" w:eastAsia="en-IN" w:bidi="mr-IN"/>
        </w:rPr>
      </w:pPr>
      <w:r w:rsidRPr="00CA75C7">
        <w:rPr>
          <w:color w:val="000000" w:themeColor="text1"/>
          <w:lang w:val="en-IN" w:eastAsia="en-IN" w:bidi="mr-IN"/>
        </w:rPr>
        <w:t>Each block is stored on </w:t>
      </w:r>
      <w:r w:rsidRPr="00CA75C7">
        <w:rPr>
          <w:b/>
          <w:bCs/>
          <w:color w:val="000000" w:themeColor="text1"/>
          <w:lang w:val="en-IN" w:eastAsia="en-IN" w:bidi="mr-IN"/>
        </w:rPr>
        <w:t xml:space="preserve">3 different </w:t>
      </w:r>
      <w:proofErr w:type="spellStart"/>
      <w:r w:rsidRPr="00CA75C7">
        <w:rPr>
          <w:b/>
          <w:bCs/>
          <w:color w:val="000000" w:themeColor="text1"/>
          <w:lang w:val="en-IN" w:eastAsia="en-IN" w:bidi="mr-IN"/>
        </w:rPr>
        <w:t>DataNodes</w:t>
      </w:r>
      <w:proofErr w:type="spellEnd"/>
      <w:r w:rsidRPr="00CA75C7">
        <w:rPr>
          <w:color w:val="000000" w:themeColor="text1"/>
          <w:lang w:val="en-IN" w:eastAsia="en-IN" w:bidi="mr-IN"/>
        </w:rPr>
        <w:t> (default replication).</w:t>
      </w:r>
    </w:p>
    <w:p w14:paraId="353D0FAB" w14:textId="77777777" w:rsidR="007E1D68" w:rsidRPr="007E1D68" w:rsidRDefault="007E1D68" w:rsidP="00CA75C7">
      <w:pPr>
        <w:spacing w:before="274" w:after="206"/>
        <w:ind w:left="284"/>
        <w:outlineLvl w:val="2"/>
        <w:rPr>
          <w:rFonts w:ascii="Segoe UI" w:hAnsi="Segoe UI" w:cs="Segoe UI"/>
          <w:color w:val="000000" w:themeColor="text1"/>
          <w:lang w:val="en-IN" w:eastAsia="en-IN" w:bidi="mr-IN"/>
        </w:rPr>
      </w:pPr>
      <w:r w:rsidRPr="007E1D68">
        <w:rPr>
          <w:rFonts w:ascii="Segoe UI" w:hAnsi="Segoe UI" w:cs="Segoe UI"/>
          <w:b/>
          <w:bCs/>
          <w:color w:val="000000" w:themeColor="text1"/>
          <w:lang w:val="en-IN" w:eastAsia="en-IN" w:bidi="mr-IN"/>
        </w:rPr>
        <w:t>2. Retrieving Patient Records (Read Operation)</w:t>
      </w:r>
    </w:p>
    <w:p w14:paraId="028EF50E" w14:textId="77777777" w:rsidR="007E1D68" w:rsidRPr="007E1D68" w:rsidRDefault="007E1D68" w:rsidP="00CA75C7">
      <w:pPr>
        <w:numPr>
          <w:ilvl w:val="0"/>
          <w:numId w:val="96"/>
        </w:numPr>
        <w:spacing w:line="360" w:lineRule="auto"/>
        <w:ind w:left="1134"/>
        <w:rPr>
          <w:color w:val="000000" w:themeColor="text1"/>
          <w:lang w:val="en-IN" w:eastAsia="en-IN" w:bidi="mr-IN"/>
        </w:rPr>
      </w:pPr>
      <w:r w:rsidRPr="007E1D68">
        <w:rPr>
          <w:color w:val="000000" w:themeColor="text1"/>
          <w:lang w:val="en-IN" w:eastAsia="en-IN" w:bidi="mr-IN"/>
        </w:rPr>
        <w:t>A doctor queries a patient’s medical history.</w:t>
      </w:r>
    </w:p>
    <w:p w14:paraId="415BDD12" w14:textId="77777777" w:rsidR="007E1D68" w:rsidRPr="007E1D68" w:rsidRDefault="007E1D68" w:rsidP="00CA75C7">
      <w:pPr>
        <w:numPr>
          <w:ilvl w:val="0"/>
          <w:numId w:val="96"/>
        </w:numPr>
        <w:spacing w:line="360" w:lineRule="auto"/>
        <w:ind w:left="1134"/>
        <w:rPr>
          <w:color w:val="000000" w:themeColor="text1"/>
          <w:lang w:val="en-IN" w:eastAsia="en-IN" w:bidi="mr-IN"/>
        </w:rPr>
      </w:pPr>
      <w:r w:rsidRPr="007E1D68">
        <w:rPr>
          <w:color w:val="000000" w:themeColor="text1"/>
          <w:lang w:val="en-IN" w:eastAsia="en-IN" w:bidi="mr-IN"/>
        </w:rPr>
        <w:t>The </w:t>
      </w:r>
      <w:proofErr w:type="spellStart"/>
      <w:r w:rsidRPr="007E1D68">
        <w:rPr>
          <w:b/>
          <w:bCs/>
          <w:color w:val="000000" w:themeColor="text1"/>
          <w:lang w:val="en-IN" w:eastAsia="en-IN" w:bidi="mr-IN"/>
        </w:rPr>
        <w:t>NameNode</w:t>
      </w:r>
      <w:proofErr w:type="spellEnd"/>
      <w:r w:rsidRPr="007E1D68">
        <w:rPr>
          <w:b/>
          <w:bCs/>
          <w:color w:val="000000" w:themeColor="text1"/>
          <w:lang w:val="en-IN" w:eastAsia="en-IN" w:bidi="mr-IN"/>
        </w:rPr>
        <w:t xml:space="preserve"> provides block locations</w:t>
      </w:r>
      <w:r w:rsidRPr="007E1D68">
        <w:rPr>
          <w:color w:val="000000" w:themeColor="text1"/>
          <w:lang w:val="en-IN" w:eastAsia="en-IN" w:bidi="mr-IN"/>
        </w:rPr>
        <w:t xml:space="preserve"> from the nearest </w:t>
      </w:r>
      <w:proofErr w:type="spellStart"/>
      <w:r w:rsidRPr="007E1D68">
        <w:rPr>
          <w:color w:val="000000" w:themeColor="text1"/>
          <w:lang w:val="en-IN" w:eastAsia="en-IN" w:bidi="mr-IN"/>
        </w:rPr>
        <w:t>DataNodes</w:t>
      </w:r>
      <w:proofErr w:type="spellEnd"/>
      <w:r w:rsidRPr="007E1D68">
        <w:rPr>
          <w:color w:val="000000" w:themeColor="text1"/>
          <w:lang w:val="en-IN" w:eastAsia="en-IN" w:bidi="mr-IN"/>
        </w:rPr>
        <w:t>.</w:t>
      </w:r>
    </w:p>
    <w:p w14:paraId="7C3CE436" w14:textId="77777777" w:rsidR="007E1D68" w:rsidRPr="007E1D68" w:rsidRDefault="007E1D68" w:rsidP="00CA75C7">
      <w:pPr>
        <w:numPr>
          <w:ilvl w:val="0"/>
          <w:numId w:val="96"/>
        </w:numPr>
        <w:spacing w:line="360" w:lineRule="auto"/>
        <w:ind w:left="1134"/>
        <w:rPr>
          <w:color w:val="000000" w:themeColor="text1"/>
          <w:lang w:val="en-IN" w:eastAsia="en-IN" w:bidi="mr-IN"/>
        </w:rPr>
      </w:pPr>
      <w:r w:rsidRPr="007E1D68">
        <w:rPr>
          <w:color w:val="000000" w:themeColor="text1"/>
          <w:lang w:val="en-IN" w:eastAsia="en-IN" w:bidi="mr-IN"/>
        </w:rPr>
        <w:t>Data is </w:t>
      </w:r>
      <w:r w:rsidRPr="007E1D68">
        <w:rPr>
          <w:b/>
          <w:bCs/>
          <w:color w:val="000000" w:themeColor="text1"/>
          <w:lang w:val="en-IN" w:eastAsia="en-IN" w:bidi="mr-IN"/>
        </w:rPr>
        <w:t>reassembled</w:t>
      </w:r>
      <w:r w:rsidRPr="007E1D68">
        <w:rPr>
          <w:color w:val="000000" w:themeColor="text1"/>
          <w:lang w:val="en-IN" w:eastAsia="en-IN" w:bidi="mr-IN"/>
        </w:rPr>
        <w:t> and sent back to the user.</w:t>
      </w:r>
    </w:p>
    <w:p w14:paraId="470BF94E" w14:textId="77777777" w:rsidR="007E1D68" w:rsidRPr="007E1D68" w:rsidRDefault="007E1D68" w:rsidP="00CA75C7">
      <w:pPr>
        <w:spacing w:before="274" w:after="206"/>
        <w:ind w:left="284"/>
        <w:outlineLvl w:val="2"/>
        <w:rPr>
          <w:color w:val="000000" w:themeColor="text1"/>
          <w:lang w:val="en-IN" w:eastAsia="en-IN" w:bidi="mr-IN"/>
        </w:rPr>
      </w:pPr>
      <w:r w:rsidRPr="007E1D68">
        <w:rPr>
          <w:b/>
          <w:bCs/>
          <w:color w:val="000000" w:themeColor="text1"/>
          <w:lang w:val="en-IN" w:eastAsia="en-IN" w:bidi="mr-IN"/>
        </w:rPr>
        <w:t>3. Ensuring Data Integrity &amp; Security</w:t>
      </w:r>
    </w:p>
    <w:p w14:paraId="316811C2" w14:textId="77777777" w:rsidR="007E1D68" w:rsidRPr="007E1D68" w:rsidRDefault="007E1D68" w:rsidP="00CA75C7">
      <w:pPr>
        <w:numPr>
          <w:ilvl w:val="0"/>
          <w:numId w:val="97"/>
        </w:numPr>
        <w:tabs>
          <w:tab w:val="clear" w:pos="720"/>
        </w:tabs>
        <w:spacing w:line="360" w:lineRule="auto"/>
        <w:ind w:left="1134"/>
        <w:rPr>
          <w:color w:val="000000" w:themeColor="text1"/>
          <w:lang w:val="en-IN" w:eastAsia="en-IN" w:bidi="mr-IN"/>
        </w:rPr>
      </w:pPr>
      <w:r w:rsidRPr="007E1D68">
        <w:rPr>
          <w:b/>
          <w:bCs/>
          <w:color w:val="000000" w:themeColor="text1"/>
          <w:lang w:val="en-IN" w:eastAsia="en-IN" w:bidi="mr-IN"/>
        </w:rPr>
        <w:t>Checksum verification</w:t>
      </w:r>
      <w:r w:rsidRPr="007E1D68">
        <w:rPr>
          <w:color w:val="000000" w:themeColor="text1"/>
          <w:lang w:val="en-IN" w:eastAsia="en-IN" w:bidi="mr-IN"/>
        </w:rPr>
        <w:t> detects corrupted blocks (critical for diagnostic imaging).</w:t>
      </w:r>
    </w:p>
    <w:p w14:paraId="007E12F3" w14:textId="77777777" w:rsidR="007E1D68" w:rsidRPr="007E1D68" w:rsidRDefault="007E1D68" w:rsidP="00CA75C7">
      <w:pPr>
        <w:numPr>
          <w:ilvl w:val="0"/>
          <w:numId w:val="97"/>
        </w:numPr>
        <w:tabs>
          <w:tab w:val="clear" w:pos="720"/>
        </w:tabs>
        <w:spacing w:line="360" w:lineRule="auto"/>
        <w:ind w:left="1134"/>
        <w:rPr>
          <w:color w:val="000000" w:themeColor="text1"/>
          <w:lang w:val="en-IN" w:eastAsia="en-IN" w:bidi="mr-IN"/>
        </w:rPr>
      </w:pPr>
      <w:r w:rsidRPr="007E1D68">
        <w:rPr>
          <w:b/>
          <w:bCs/>
          <w:color w:val="000000" w:themeColor="text1"/>
          <w:lang w:val="en-IN" w:eastAsia="en-IN" w:bidi="mr-IN"/>
        </w:rPr>
        <w:t>Kerberos authentication &amp; encryption</w:t>
      </w:r>
      <w:r w:rsidRPr="007E1D68">
        <w:rPr>
          <w:color w:val="000000" w:themeColor="text1"/>
          <w:lang w:val="en-IN" w:eastAsia="en-IN" w:bidi="mr-IN"/>
        </w:rPr>
        <w:t> (for HIPAA/GDPR compliance).</w:t>
      </w:r>
    </w:p>
    <w:p w14:paraId="2C9511C5" w14:textId="19930623" w:rsidR="007E1D68" w:rsidRPr="001108B2" w:rsidRDefault="007E1D68" w:rsidP="001108B2">
      <w:pPr>
        <w:numPr>
          <w:ilvl w:val="0"/>
          <w:numId w:val="97"/>
        </w:numPr>
        <w:tabs>
          <w:tab w:val="clear" w:pos="720"/>
        </w:tabs>
        <w:spacing w:line="360" w:lineRule="auto"/>
        <w:ind w:left="1134"/>
        <w:rPr>
          <w:color w:val="000000" w:themeColor="text1"/>
          <w:lang w:val="en-IN" w:eastAsia="en-IN" w:bidi="mr-IN"/>
        </w:rPr>
      </w:pPr>
      <w:r w:rsidRPr="007E1D68">
        <w:rPr>
          <w:b/>
          <w:bCs/>
          <w:color w:val="000000" w:themeColor="text1"/>
          <w:lang w:val="en-IN" w:eastAsia="en-IN" w:bidi="mr-IN"/>
        </w:rPr>
        <w:t>Audit logs</w:t>
      </w:r>
      <w:r w:rsidRPr="007E1D68">
        <w:rPr>
          <w:color w:val="000000" w:themeColor="text1"/>
          <w:lang w:val="en-IN" w:eastAsia="en-IN" w:bidi="mr-IN"/>
        </w:rPr>
        <w:t> track access to sensitive patient data.</w:t>
      </w:r>
    </w:p>
    <w:p w14:paraId="6DD76C7C" w14:textId="77777777" w:rsidR="007E1D68" w:rsidRPr="007E1D68" w:rsidRDefault="007E1D68" w:rsidP="00CA75C7">
      <w:pPr>
        <w:spacing w:line="360" w:lineRule="auto"/>
        <w:outlineLvl w:val="2"/>
        <w:rPr>
          <w:b/>
          <w:bCs/>
          <w:color w:val="000000" w:themeColor="text1"/>
          <w:lang w:val="en-IN" w:eastAsia="en-IN" w:bidi="mr-IN"/>
        </w:rPr>
      </w:pPr>
      <w:r w:rsidRPr="007E1D68">
        <w:rPr>
          <w:b/>
          <w:bCs/>
          <w:color w:val="000000" w:themeColor="text1"/>
          <w:lang w:val="en-IN" w:eastAsia="en-IN" w:bidi="mr-IN"/>
        </w:rPr>
        <w:lastRenderedPageBreak/>
        <w:t>Use Cases of HDFS in Healthcare</w:t>
      </w:r>
    </w:p>
    <w:p w14:paraId="7C69BA8B" w14:textId="77777777" w:rsidR="007E1D68" w:rsidRPr="007E1D68" w:rsidRDefault="007E1D68" w:rsidP="00CA75C7">
      <w:pPr>
        <w:numPr>
          <w:ilvl w:val="0"/>
          <w:numId w:val="98"/>
        </w:numPr>
        <w:spacing w:line="360" w:lineRule="auto"/>
        <w:rPr>
          <w:color w:val="000000" w:themeColor="text1"/>
          <w:lang w:val="en-IN" w:eastAsia="en-IN" w:bidi="mr-IN"/>
        </w:rPr>
      </w:pPr>
      <w:r w:rsidRPr="007E1D68">
        <w:rPr>
          <w:b/>
          <w:bCs/>
          <w:color w:val="000000" w:themeColor="text1"/>
          <w:lang w:val="en-IN" w:eastAsia="en-IN" w:bidi="mr-IN"/>
        </w:rPr>
        <w:t>Electronic Health Records (EHR) Management</w:t>
      </w:r>
    </w:p>
    <w:p w14:paraId="7F265D1B" w14:textId="77777777" w:rsidR="007E1D68" w:rsidRPr="00CA75C7" w:rsidRDefault="007E1D68" w:rsidP="00CA75C7">
      <w:pPr>
        <w:pStyle w:val="ListParagraph"/>
        <w:numPr>
          <w:ilvl w:val="0"/>
          <w:numId w:val="139"/>
        </w:numPr>
        <w:spacing w:line="360" w:lineRule="auto"/>
        <w:ind w:left="1276"/>
        <w:rPr>
          <w:color w:val="000000" w:themeColor="text1"/>
          <w:lang w:val="en-IN" w:eastAsia="en-IN" w:bidi="mr-IN"/>
        </w:rPr>
      </w:pPr>
      <w:r w:rsidRPr="00CA75C7">
        <w:rPr>
          <w:color w:val="000000" w:themeColor="text1"/>
          <w:lang w:val="en-IN" w:eastAsia="en-IN" w:bidi="mr-IN"/>
        </w:rPr>
        <w:t>Stores millions of patient records with fast retrieval.</w:t>
      </w:r>
    </w:p>
    <w:p w14:paraId="7DCEC353" w14:textId="77777777" w:rsidR="007E1D68" w:rsidRPr="007E1D68" w:rsidRDefault="007E1D68" w:rsidP="00CA75C7">
      <w:pPr>
        <w:numPr>
          <w:ilvl w:val="0"/>
          <w:numId w:val="98"/>
        </w:numPr>
        <w:spacing w:line="360" w:lineRule="auto"/>
        <w:rPr>
          <w:color w:val="000000" w:themeColor="text1"/>
          <w:lang w:val="en-IN" w:eastAsia="en-IN" w:bidi="mr-IN"/>
        </w:rPr>
      </w:pPr>
      <w:r w:rsidRPr="007E1D68">
        <w:rPr>
          <w:b/>
          <w:bCs/>
          <w:color w:val="000000" w:themeColor="text1"/>
          <w:lang w:val="en-IN" w:eastAsia="en-IN" w:bidi="mr-IN"/>
        </w:rPr>
        <w:t>Medical Imaging (PACS/RIS)</w:t>
      </w:r>
    </w:p>
    <w:p w14:paraId="0028445D" w14:textId="77777777" w:rsidR="007E1D68" w:rsidRPr="00CA75C7" w:rsidRDefault="007E1D68" w:rsidP="00CA75C7">
      <w:pPr>
        <w:pStyle w:val="ListParagraph"/>
        <w:numPr>
          <w:ilvl w:val="0"/>
          <w:numId w:val="139"/>
        </w:numPr>
        <w:spacing w:line="360" w:lineRule="auto"/>
        <w:ind w:left="1276"/>
        <w:rPr>
          <w:color w:val="000000" w:themeColor="text1"/>
          <w:lang w:val="en-IN" w:eastAsia="en-IN" w:bidi="mr-IN"/>
        </w:rPr>
      </w:pPr>
      <w:r w:rsidRPr="00CA75C7">
        <w:rPr>
          <w:color w:val="000000" w:themeColor="text1"/>
          <w:lang w:val="en-IN" w:eastAsia="en-IN" w:bidi="mr-IN"/>
        </w:rPr>
        <w:t>Handles large DICOM files (X-rays, MRIs) efficiently.</w:t>
      </w:r>
    </w:p>
    <w:p w14:paraId="23D344FB" w14:textId="77777777" w:rsidR="007E1D68" w:rsidRPr="007E1D68" w:rsidRDefault="007E1D68" w:rsidP="00CA75C7">
      <w:pPr>
        <w:numPr>
          <w:ilvl w:val="0"/>
          <w:numId w:val="98"/>
        </w:numPr>
        <w:spacing w:line="360" w:lineRule="auto"/>
        <w:rPr>
          <w:color w:val="000000" w:themeColor="text1"/>
          <w:lang w:val="en-IN" w:eastAsia="en-IN" w:bidi="mr-IN"/>
        </w:rPr>
      </w:pPr>
      <w:r w:rsidRPr="007E1D68">
        <w:rPr>
          <w:b/>
          <w:bCs/>
          <w:color w:val="000000" w:themeColor="text1"/>
          <w:lang w:val="en-IN" w:eastAsia="en-IN" w:bidi="mr-IN"/>
        </w:rPr>
        <w:t>Genomics &amp; Precision Medicine</w:t>
      </w:r>
    </w:p>
    <w:p w14:paraId="7B0A1691" w14:textId="77777777" w:rsidR="007E1D68" w:rsidRPr="00CA75C7" w:rsidRDefault="007E1D68" w:rsidP="00CA75C7">
      <w:pPr>
        <w:pStyle w:val="ListParagraph"/>
        <w:numPr>
          <w:ilvl w:val="0"/>
          <w:numId w:val="139"/>
        </w:numPr>
        <w:spacing w:line="360" w:lineRule="auto"/>
        <w:ind w:left="1276"/>
        <w:rPr>
          <w:color w:val="000000" w:themeColor="text1"/>
          <w:lang w:val="en-IN" w:eastAsia="en-IN" w:bidi="mr-IN"/>
        </w:rPr>
      </w:pPr>
      <w:r w:rsidRPr="00CA75C7">
        <w:rPr>
          <w:color w:val="000000" w:themeColor="text1"/>
          <w:lang w:val="en-IN" w:eastAsia="en-IN" w:bidi="mr-IN"/>
        </w:rPr>
        <w:t>Processes large genomic datasets (FASTQ, BAM files) for research.</w:t>
      </w:r>
    </w:p>
    <w:p w14:paraId="4D10A88B" w14:textId="77777777" w:rsidR="007E1D68" w:rsidRPr="007E1D68" w:rsidRDefault="007E1D68" w:rsidP="00CA75C7">
      <w:pPr>
        <w:numPr>
          <w:ilvl w:val="0"/>
          <w:numId w:val="98"/>
        </w:numPr>
        <w:spacing w:line="360" w:lineRule="auto"/>
        <w:rPr>
          <w:color w:val="000000" w:themeColor="text1"/>
          <w:lang w:val="en-IN" w:eastAsia="en-IN" w:bidi="mr-IN"/>
        </w:rPr>
      </w:pPr>
      <w:r w:rsidRPr="007E1D68">
        <w:rPr>
          <w:b/>
          <w:bCs/>
          <w:color w:val="000000" w:themeColor="text1"/>
          <w:lang w:val="en-IN" w:eastAsia="en-IN" w:bidi="mr-IN"/>
        </w:rPr>
        <w:t>IoT &amp; Wearable Health Data</w:t>
      </w:r>
    </w:p>
    <w:p w14:paraId="131EBDAE" w14:textId="77777777" w:rsidR="007E1D68" w:rsidRPr="00CA75C7" w:rsidRDefault="007E1D68" w:rsidP="00CA75C7">
      <w:pPr>
        <w:pStyle w:val="ListParagraph"/>
        <w:numPr>
          <w:ilvl w:val="0"/>
          <w:numId w:val="139"/>
        </w:numPr>
        <w:spacing w:line="360" w:lineRule="auto"/>
        <w:ind w:left="1276"/>
        <w:rPr>
          <w:color w:val="000000" w:themeColor="text1"/>
          <w:lang w:val="en-IN" w:eastAsia="en-IN" w:bidi="mr-IN"/>
        </w:rPr>
      </w:pPr>
      <w:r w:rsidRPr="00CA75C7">
        <w:rPr>
          <w:color w:val="000000" w:themeColor="text1"/>
          <w:lang w:val="en-IN" w:eastAsia="en-IN" w:bidi="mr-IN"/>
        </w:rPr>
        <w:t xml:space="preserve">Collects and </w:t>
      </w:r>
      <w:proofErr w:type="spellStart"/>
      <w:r w:rsidRPr="00CA75C7">
        <w:rPr>
          <w:color w:val="000000" w:themeColor="text1"/>
          <w:lang w:val="en-IN" w:eastAsia="en-IN" w:bidi="mr-IN"/>
        </w:rPr>
        <w:t>analyzes</w:t>
      </w:r>
      <w:proofErr w:type="spellEnd"/>
      <w:r w:rsidRPr="00CA75C7">
        <w:rPr>
          <w:color w:val="000000" w:themeColor="text1"/>
          <w:lang w:val="en-IN" w:eastAsia="en-IN" w:bidi="mr-IN"/>
        </w:rPr>
        <w:t xml:space="preserve"> real-time patient monitoring data.</w:t>
      </w:r>
    </w:p>
    <w:p w14:paraId="1D5F863E" w14:textId="77777777" w:rsidR="007E1D68" w:rsidRPr="007E1D68" w:rsidRDefault="007E1D68" w:rsidP="00CA75C7">
      <w:pPr>
        <w:numPr>
          <w:ilvl w:val="0"/>
          <w:numId w:val="98"/>
        </w:numPr>
        <w:spacing w:line="360" w:lineRule="auto"/>
        <w:rPr>
          <w:color w:val="000000" w:themeColor="text1"/>
          <w:lang w:val="en-IN" w:eastAsia="en-IN" w:bidi="mr-IN"/>
        </w:rPr>
      </w:pPr>
      <w:r w:rsidRPr="007E1D68">
        <w:rPr>
          <w:b/>
          <w:bCs/>
          <w:color w:val="000000" w:themeColor="text1"/>
          <w:lang w:val="en-IN" w:eastAsia="en-IN" w:bidi="mr-IN"/>
        </w:rPr>
        <w:t>Clinical Research &amp; Drug Discovery</w:t>
      </w:r>
    </w:p>
    <w:p w14:paraId="4852AF27" w14:textId="4C38108D" w:rsidR="007E1D68" w:rsidRPr="00CA75C7" w:rsidRDefault="007E1D68" w:rsidP="00CA75C7">
      <w:pPr>
        <w:pStyle w:val="ListParagraph"/>
        <w:numPr>
          <w:ilvl w:val="0"/>
          <w:numId w:val="139"/>
        </w:numPr>
        <w:spacing w:line="360" w:lineRule="auto"/>
        <w:ind w:left="1276"/>
        <w:rPr>
          <w:color w:val="000000" w:themeColor="text1"/>
          <w:lang w:val="en-IN" w:eastAsia="en-IN" w:bidi="mr-IN"/>
        </w:rPr>
      </w:pPr>
      <w:r w:rsidRPr="00CA75C7">
        <w:rPr>
          <w:color w:val="000000" w:themeColor="text1"/>
          <w:lang w:val="en-IN" w:eastAsia="en-IN" w:bidi="mr-IN"/>
        </w:rPr>
        <w:t>Enables distributed processing of large-scale clinical trial data.</w:t>
      </w:r>
    </w:p>
    <w:p w14:paraId="27163739" w14:textId="77777777" w:rsidR="007E1D68" w:rsidRPr="007E1D68" w:rsidRDefault="007E1D68" w:rsidP="00CA75C7">
      <w:pPr>
        <w:spacing w:after="60" w:line="429" w:lineRule="atLeast"/>
        <w:rPr>
          <w:color w:val="000000" w:themeColor="text1"/>
          <w:lang w:val="en-IN" w:eastAsia="en-IN" w:bidi="mr-IN"/>
        </w:rPr>
      </w:pPr>
      <w:r w:rsidRPr="007E1D68">
        <w:rPr>
          <w:b/>
          <w:bCs/>
          <w:color w:val="000000" w:themeColor="text1"/>
          <w:lang w:val="en-IN" w:eastAsia="en-IN" w:bidi="mr-IN"/>
        </w:rPr>
        <w:t>Challenges &amp; Considerations</w:t>
      </w:r>
    </w:p>
    <w:p w14:paraId="1A514732" w14:textId="77777777" w:rsidR="007E1D68" w:rsidRPr="007E1D68" w:rsidRDefault="007E1D68" w:rsidP="00CA75C7">
      <w:pPr>
        <w:numPr>
          <w:ilvl w:val="0"/>
          <w:numId w:val="99"/>
        </w:numPr>
        <w:spacing w:line="360" w:lineRule="auto"/>
        <w:rPr>
          <w:color w:val="000000" w:themeColor="text1"/>
          <w:lang w:val="en-IN" w:eastAsia="en-IN" w:bidi="mr-IN"/>
        </w:rPr>
      </w:pPr>
      <w:r w:rsidRPr="007E1D68">
        <w:rPr>
          <w:b/>
          <w:bCs/>
          <w:color w:val="000000" w:themeColor="text1"/>
          <w:lang w:val="en-IN" w:eastAsia="en-IN" w:bidi="mr-IN"/>
        </w:rPr>
        <w:t>Security &amp; Compliance</w:t>
      </w:r>
      <w:r w:rsidRPr="007E1D68">
        <w:rPr>
          <w:color w:val="000000" w:themeColor="text1"/>
          <w:lang w:val="en-IN" w:eastAsia="en-IN" w:bidi="mr-IN"/>
        </w:rPr>
        <w:t>: HIPAA requires encryption &amp; access controls.</w:t>
      </w:r>
    </w:p>
    <w:p w14:paraId="3B251990" w14:textId="77777777" w:rsidR="007E1D68" w:rsidRPr="007E1D68" w:rsidRDefault="007E1D68" w:rsidP="00CA75C7">
      <w:pPr>
        <w:numPr>
          <w:ilvl w:val="0"/>
          <w:numId w:val="99"/>
        </w:numPr>
        <w:spacing w:line="360" w:lineRule="auto"/>
        <w:rPr>
          <w:color w:val="000000" w:themeColor="text1"/>
          <w:lang w:val="en-IN" w:eastAsia="en-IN" w:bidi="mr-IN"/>
        </w:rPr>
      </w:pPr>
      <w:r w:rsidRPr="007E1D68">
        <w:rPr>
          <w:b/>
          <w:bCs/>
          <w:color w:val="000000" w:themeColor="text1"/>
          <w:lang w:val="en-IN" w:eastAsia="en-IN" w:bidi="mr-IN"/>
        </w:rPr>
        <w:t>Small File Problem</w:t>
      </w:r>
      <w:r w:rsidRPr="007E1D68">
        <w:rPr>
          <w:color w:val="000000" w:themeColor="text1"/>
          <w:lang w:val="en-IN" w:eastAsia="en-IN" w:bidi="mr-IN"/>
        </w:rPr>
        <w:t>: HDFS is optimized for large files; storing millions of small lab reports may require solutions like </w:t>
      </w:r>
      <w:r w:rsidRPr="007E1D68">
        <w:rPr>
          <w:b/>
          <w:bCs/>
          <w:color w:val="000000" w:themeColor="text1"/>
          <w:lang w:val="en-IN" w:eastAsia="en-IN" w:bidi="mr-IN"/>
        </w:rPr>
        <w:t>HAR files or HBase</w:t>
      </w:r>
      <w:r w:rsidRPr="007E1D68">
        <w:rPr>
          <w:color w:val="000000" w:themeColor="text1"/>
          <w:lang w:val="en-IN" w:eastAsia="en-IN" w:bidi="mr-IN"/>
        </w:rPr>
        <w:t>.</w:t>
      </w:r>
    </w:p>
    <w:p w14:paraId="04CD96F9" w14:textId="5061089C" w:rsidR="00BC0DD4" w:rsidRPr="00964AC6" w:rsidRDefault="007E1D68" w:rsidP="00964AC6">
      <w:pPr>
        <w:numPr>
          <w:ilvl w:val="0"/>
          <w:numId w:val="99"/>
        </w:numPr>
        <w:spacing w:line="360" w:lineRule="auto"/>
        <w:rPr>
          <w:color w:val="000000" w:themeColor="text1"/>
          <w:lang w:val="en-IN" w:eastAsia="en-IN" w:bidi="mr-IN"/>
        </w:rPr>
      </w:pPr>
      <w:proofErr w:type="spellStart"/>
      <w:r w:rsidRPr="007E1D68">
        <w:rPr>
          <w:b/>
          <w:bCs/>
          <w:color w:val="000000" w:themeColor="text1"/>
          <w:lang w:val="en-IN" w:eastAsia="en-IN" w:bidi="mr-IN"/>
        </w:rPr>
        <w:t>NameNode</w:t>
      </w:r>
      <w:proofErr w:type="spellEnd"/>
      <w:r w:rsidRPr="007E1D68">
        <w:rPr>
          <w:b/>
          <w:bCs/>
          <w:color w:val="000000" w:themeColor="text1"/>
          <w:lang w:val="en-IN" w:eastAsia="en-IN" w:bidi="mr-IN"/>
        </w:rPr>
        <w:t xml:space="preserve"> Bottleneck</w:t>
      </w:r>
      <w:r w:rsidRPr="007E1D68">
        <w:rPr>
          <w:color w:val="000000" w:themeColor="text1"/>
          <w:lang w:val="en-IN" w:eastAsia="en-IN" w:bidi="mr-IN"/>
        </w:rPr>
        <w:t>: High availability setups (</w:t>
      </w:r>
      <w:proofErr w:type="spellStart"/>
      <w:r w:rsidRPr="007E1D68">
        <w:rPr>
          <w:color w:val="000000" w:themeColor="text1"/>
          <w:lang w:val="en-IN" w:eastAsia="en-IN" w:bidi="mr-IN"/>
        </w:rPr>
        <w:t>ZooKeeper</w:t>
      </w:r>
      <w:proofErr w:type="spellEnd"/>
      <w:r w:rsidRPr="007E1D68">
        <w:rPr>
          <w:color w:val="000000" w:themeColor="text1"/>
          <w:lang w:val="en-IN" w:eastAsia="en-IN" w:bidi="mr-IN"/>
        </w:rPr>
        <w:t xml:space="preserve"> + standby </w:t>
      </w:r>
      <w:proofErr w:type="spellStart"/>
      <w:r w:rsidRPr="007E1D68">
        <w:rPr>
          <w:color w:val="000000" w:themeColor="text1"/>
          <w:lang w:val="en-IN" w:eastAsia="en-IN" w:bidi="mr-IN"/>
        </w:rPr>
        <w:t>NameNode</w:t>
      </w:r>
      <w:proofErr w:type="spellEnd"/>
      <w:r w:rsidRPr="007E1D68">
        <w:rPr>
          <w:color w:val="000000" w:themeColor="text1"/>
          <w:lang w:val="en-IN" w:eastAsia="en-IN" w:bidi="mr-IN"/>
        </w:rPr>
        <w:t>) are needed for critical healthcare systems.</w:t>
      </w:r>
    </w:p>
    <w:p w14:paraId="1C3371E0" w14:textId="1AA79B1B" w:rsidR="00050E90" w:rsidRPr="001108B2" w:rsidRDefault="00050E90" w:rsidP="001108B2">
      <w:pPr>
        <w:pStyle w:val="ListParagraph"/>
        <w:numPr>
          <w:ilvl w:val="0"/>
          <w:numId w:val="138"/>
        </w:numPr>
        <w:spacing w:before="206" w:after="206" w:line="429" w:lineRule="atLeast"/>
        <w:ind w:left="0"/>
        <w:rPr>
          <w:rFonts w:ascii="Segoe UI" w:hAnsi="Segoe UI" w:cs="Segoe UI"/>
          <w:b/>
          <w:bCs/>
          <w:color w:val="000000" w:themeColor="text1"/>
          <w:sz w:val="28"/>
          <w:szCs w:val="28"/>
          <w:lang w:val="en-IN" w:eastAsia="en-IN" w:bidi="mr-IN"/>
        </w:rPr>
      </w:pPr>
      <w:r w:rsidRPr="001108B2">
        <w:rPr>
          <w:rFonts w:ascii="Segoe UI" w:hAnsi="Segoe UI" w:cs="Segoe UI"/>
          <w:b/>
          <w:bCs/>
          <w:color w:val="000000" w:themeColor="text1"/>
          <w:sz w:val="28"/>
          <w:szCs w:val="28"/>
          <w:lang w:val="en-IN" w:eastAsia="en-IN" w:bidi="mr-IN"/>
        </w:rPr>
        <w:t>YARN</w:t>
      </w:r>
    </w:p>
    <w:p w14:paraId="624FB9CC" w14:textId="63D5CD57" w:rsidR="00050E90" w:rsidRPr="00964AC6" w:rsidRDefault="00050E90" w:rsidP="00964AC6">
      <w:pPr>
        <w:spacing w:after="206" w:line="360" w:lineRule="auto"/>
        <w:jc w:val="both"/>
        <w:rPr>
          <w:color w:val="000000" w:themeColor="text1"/>
          <w:lang w:val="en-IN" w:eastAsia="en-IN" w:bidi="mr-IN"/>
        </w:rPr>
      </w:pPr>
      <w:r w:rsidRPr="00050E90">
        <w:rPr>
          <w:b/>
          <w:bCs/>
          <w:color w:val="000000" w:themeColor="text1"/>
          <w:lang w:val="en-IN" w:eastAsia="en-IN" w:bidi="mr-IN"/>
        </w:rPr>
        <w:t>YARN (Yet Another Resource Negotiator)</w:t>
      </w:r>
      <w:r w:rsidRPr="00050E90">
        <w:rPr>
          <w:color w:val="000000" w:themeColor="text1"/>
          <w:lang w:val="en-IN" w:eastAsia="en-IN" w:bidi="mr-IN"/>
        </w:rPr>
        <w:t> is the </w:t>
      </w:r>
      <w:r w:rsidRPr="00050E90">
        <w:rPr>
          <w:b/>
          <w:bCs/>
          <w:color w:val="000000" w:themeColor="text1"/>
          <w:lang w:val="en-IN" w:eastAsia="en-IN" w:bidi="mr-IN"/>
        </w:rPr>
        <w:t>resource management and job scheduling layer</w:t>
      </w:r>
      <w:r w:rsidRPr="00050E90">
        <w:rPr>
          <w:color w:val="000000" w:themeColor="text1"/>
          <w:lang w:val="en-IN" w:eastAsia="en-IN" w:bidi="mr-IN"/>
        </w:rPr>
        <w:t> of Hadoop. It acts as the </w:t>
      </w:r>
      <w:r w:rsidRPr="00050E90">
        <w:rPr>
          <w:b/>
          <w:bCs/>
          <w:color w:val="000000" w:themeColor="text1"/>
          <w:lang w:val="en-IN" w:eastAsia="en-IN" w:bidi="mr-IN"/>
        </w:rPr>
        <w:t>"brain"</w:t>
      </w:r>
      <w:r w:rsidRPr="00050E90">
        <w:rPr>
          <w:color w:val="000000" w:themeColor="text1"/>
          <w:lang w:val="en-IN" w:eastAsia="en-IN" w:bidi="mr-IN"/>
        </w:rPr>
        <w:t> of the Hadoop ecosystem, efficiently allocating compute resources (CPU, memory) across distributed healthcare data processing tasks.</w:t>
      </w:r>
    </w:p>
    <w:p w14:paraId="7382684D" w14:textId="28ED6D52" w:rsidR="00CF11BE" w:rsidRPr="00050E90" w:rsidRDefault="00050E90" w:rsidP="0038603A">
      <w:pPr>
        <w:spacing w:before="206" w:after="206" w:line="429" w:lineRule="atLeast"/>
        <w:jc w:val="center"/>
        <w:rPr>
          <w:rFonts w:ascii="Segoe UI" w:hAnsi="Segoe UI" w:cs="Segoe UI"/>
          <w:color w:val="000000" w:themeColor="text1"/>
          <w:lang w:val="en-IN" w:eastAsia="en-IN" w:bidi="mr-IN"/>
        </w:rPr>
      </w:pPr>
      <w:r w:rsidRPr="00B12A16">
        <w:rPr>
          <w:noProof/>
          <w:color w:val="000000" w:themeColor="text1"/>
        </w:rPr>
        <w:drawing>
          <wp:inline distT="0" distB="0" distL="0" distR="0" wp14:anchorId="50D185DA" wp14:editId="3176D976">
            <wp:extent cx="2880360" cy="1149313"/>
            <wp:effectExtent l="0" t="0" r="0" b="0"/>
            <wp:docPr id="1944193604" name="Picture 1" descr="YARN: Yet Another Resource Negoti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YARN: Yet Another Resource Negotiato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30236" cy="1169214"/>
                    </a:xfrm>
                    <a:prstGeom prst="rect">
                      <a:avLst/>
                    </a:prstGeom>
                    <a:noFill/>
                    <a:ln>
                      <a:noFill/>
                    </a:ln>
                  </pic:spPr>
                </pic:pic>
              </a:graphicData>
            </a:graphic>
          </wp:inline>
        </w:drawing>
      </w:r>
    </w:p>
    <w:p w14:paraId="0455FEC8" w14:textId="77777777" w:rsidR="00050E90" w:rsidRPr="00050E90" w:rsidRDefault="00050E90" w:rsidP="00B12A16">
      <w:pPr>
        <w:spacing w:before="274" w:after="206"/>
        <w:outlineLvl w:val="1"/>
        <w:rPr>
          <w:color w:val="000000" w:themeColor="text1"/>
          <w:lang w:val="en-IN" w:eastAsia="en-IN" w:bidi="mr-IN"/>
        </w:rPr>
      </w:pPr>
      <w:r w:rsidRPr="00050E90">
        <w:rPr>
          <w:b/>
          <w:bCs/>
          <w:color w:val="000000" w:themeColor="text1"/>
          <w:lang w:val="en-IN" w:eastAsia="en-IN" w:bidi="mr-IN"/>
        </w:rPr>
        <w:t>Why YARN is Important in Healthcare?</w:t>
      </w:r>
    </w:p>
    <w:p w14:paraId="0EB27690" w14:textId="3F099F8C" w:rsidR="00964AC6" w:rsidRPr="00964AC6" w:rsidRDefault="00050E90" w:rsidP="00964AC6">
      <w:pPr>
        <w:pStyle w:val="ListParagraph"/>
        <w:numPr>
          <w:ilvl w:val="0"/>
          <w:numId w:val="141"/>
        </w:numPr>
        <w:spacing w:line="360" w:lineRule="auto"/>
        <w:jc w:val="both"/>
        <w:rPr>
          <w:rFonts w:ascii="Segoe UI" w:hAnsi="Segoe UI" w:cs="Segoe UI"/>
          <w:color w:val="000000" w:themeColor="text1"/>
          <w:lang w:val="en-IN" w:eastAsia="en-IN" w:bidi="mr-IN"/>
        </w:rPr>
      </w:pPr>
      <w:r w:rsidRPr="00964AC6">
        <w:rPr>
          <w:color w:val="000000" w:themeColor="text1"/>
          <w:lang w:val="en-IN" w:eastAsia="en-IN" w:bidi="mr-IN"/>
        </w:rPr>
        <w:t>Healthcare analytics involves processing </w:t>
      </w:r>
      <w:r w:rsidRPr="00964AC6">
        <w:rPr>
          <w:b/>
          <w:bCs/>
          <w:color w:val="000000" w:themeColor="text1"/>
          <w:lang w:val="en-IN" w:eastAsia="en-IN" w:bidi="mr-IN"/>
        </w:rPr>
        <w:t>large-scale datasets</w:t>
      </w:r>
      <w:r w:rsidRPr="00964AC6">
        <w:rPr>
          <w:color w:val="000000" w:themeColor="text1"/>
          <w:lang w:val="en-IN" w:eastAsia="en-IN" w:bidi="mr-IN"/>
        </w:rPr>
        <w:t> (EHRs, genomics, medical imaging, IoT streams). YARN enables:</w:t>
      </w:r>
    </w:p>
    <w:p w14:paraId="51155F4B" w14:textId="6F3A9560" w:rsidR="00964AC6" w:rsidRPr="00964AC6" w:rsidRDefault="00050E90" w:rsidP="00964AC6">
      <w:pPr>
        <w:pStyle w:val="ListParagraph"/>
        <w:numPr>
          <w:ilvl w:val="0"/>
          <w:numId w:val="141"/>
        </w:numPr>
        <w:spacing w:line="360" w:lineRule="auto"/>
        <w:jc w:val="both"/>
        <w:rPr>
          <w:rFonts w:ascii="Segoe UI" w:hAnsi="Segoe UI" w:cs="Segoe UI"/>
          <w:color w:val="000000" w:themeColor="text1"/>
          <w:lang w:val="en-IN" w:eastAsia="en-IN" w:bidi="mr-IN"/>
        </w:rPr>
      </w:pPr>
      <w:r w:rsidRPr="00964AC6">
        <w:rPr>
          <w:b/>
          <w:bCs/>
          <w:color w:val="000000" w:themeColor="text1"/>
          <w:lang w:val="en-IN" w:eastAsia="en-IN" w:bidi="mr-IN"/>
        </w:rPr>
        <w:t>Multi-Tenancy</w:t>
      </w:r>
      <w:r w:rsidRPr="00964AC6">
        <w:rPr>
          <w:color w:val="000000" w:themeColor="text1"/>
          <w:lang w:val="en-IN" w:eastAsia="en-IN" w:bidi="mr-IN"/>
        </w:rPr>
        <w:t> – Run </w:t>
      </w:r>
      <w:r w:rsidRPr="00964AC6">
        <w:rPr>
          <w:b/>
          <w:bCs/>
          <w:color w:val="000000" w:themeColor="text1"/>
          <w:lang w:val="en-IN" w:eastAsia="en-IN" w:bidi="mr-IN"/>
        </w:rPr>
        <w:t>multiple applications</w:t>
      </w:r>
      <w:r w:rsidRPr="00964AC6">
        <w:rPr>
          <w:color w:val="000000" w:themeColor="text1"/>
          <w:lang w:val="en-IN" w:eastAsia="en-IN" w:bidi="mr-IN"/>
        </w:rPr>
        <w:t> (Spark, MapReduce, Flink) simultaneously on the same Hadoop cluster.</w:t>
      </w:r>
    </w:p>
    <w:p w14:paraId="3D9455E1" w14:textId="358163B6" w:rsidR="00964AC6" w:rsidRPr="00964AC6" w:rsidRDefault="00050E90" w:rsidP="00964AC6">
      <w:pPr>
        <w:pStyle w:val="ListParagraph"/>
        <w:numPr>
          <w:ilvl w:val="0"/>
          <w:numId w:val="141"/>
        </w:numPr>
        <w:spacing w:line="360" w:lineRule="auto"/>
        <w:jc w:val="both"/>
        <w:rPr>
          <w:rFonts w:ascii="Segoe UI" w:hAnsi="Segoe UI" w:cs="Segoe UI"/>
          <w:color w:val="000000" w:themeColor="text1"/>
          <w:lang w:val="en-IN" w:eastAsia="en-IN" w:bidi="mr-IN"/>
        </w:rPr>
      </w:pPr>
      <w:r w:rsidRPr="00964AC6">
        <w:rPr>
          <w:b/>
          <w:bCs/>
          <w:color w:val="000000" w:themeColor="text1"/>
          <w:lang w:val="en-IN" w:eastAsia="en-IN" w:bidi="mr-IN"/>
        </w:rPr>
        <w:lastRenderedPageBreak/>
        <w:t>Efficient Resource Allocation</w:t>
      </w:r>
      <w:r w:rsidRPr="00964AC6">
        <w:rPr>
          <w:color w:val="000000" w:themeColor="text1"/>
          <w:lang w:val="en-IN" w:eastAsia="en-IN" w:bidi="mr-IN"/>
        </w:rPr>
        <w:t> – Prevents resource starvation in critical healthcare workloads (e.g., real-time patient monitoring vs. batch genomic analysis).</w:t>
      </w:r>
    </w:p>
    <w:p w14:paraId="15E22290" w14:textId="3FDAFCE2" w:rsidR="00964AC6" w:rsidRPr="00964AC6" w:rsidRDefault="00050E90" w:rsidP="00964AC6">
      <w:pPr>
        <w:pStyle w:val="ListParagraph"/>
        <w:numPr>
          <w:ilvl w:val="0"/>
          <w:numId w:val="141"/>
        </w:numPr>
        <w:spacing w:line="360" w:lineRule="auto"/>
        <w:jc w:val="both"/>
        <w:rPr>
          <w:rFonts w:ascii="Segoe UI" w:hAnsi="Segoe UI" w:cs="Segoe UI"/>
          <w:color w:val="000000" w:themeColor="text1"/>
          <w:lang w:val="en-IN" w:eastAsia="en-IN" w:bidi="mr-IN"/>
        </w:rPr>
      </w:pPr>
      <w:r w:rsidRPr="00964AC6">
        <w:rPr>
          <w:color w:val="000000" w:themeColor="text1"/>
          <w:lang w:val="en-IN" w:eastAsia="en-IN" w:bidi="mr-IN"/>
        </w:rPr>
        <w:t> </w:t>
      </w:r>
      <w:r w:rsidRPr="00964AC6">
        <w:rPr>
          <w:b/>
          <w:bCs/>
          <w:color w:val="000000" w:themeColor="text1"/>
          <w:lang w:val="en-IN" w:eastAsia="en-IN" w:bidi="mr-IN"/>
        </w:rPr>
        <w:t>Scalability</w:t>
      </w:r>
      <w:r w:rsidRPr="00964AC6">
        <w:rPr>
          <w:color w:val="000000" w:themeColor="text1"/>
          <w:lang w:val="en-IN" w:eastAsia="en-IN" w:bidi="mr-IN"/>
        </w:rPr>
        <w:t> – Dynamically scales compute resources as data grows.</w:t>
      </w:r>
    </w:p>
    <w:p w14:paraId="362A6841" w14:textId="7A178ADC" w:rsidR="00050E90" w:rsidRPr="009607CD" w:rsidRDefault="00050E90" w:rsidP="00964AC6">
      <w:pPr>
        <w:pStyle w:val="ListParagraph"/>
        <w:numPr>
          <w:ilvl w:val="0"/>
          <w:numId w:val="141"/>
        </w:numPr>
        <w:spacing w:line="360" w:lineRule="auto"/>
        <w:jc w:val="both"/>
        <w:rPr>
          <w:rFonts w:ascii="Segoe UI" w:hAnsi="Segoe UI" w:cs="Segoe UI"/>
          <w:color w:val="000000" w:themeColor="text1"/>
          <w:lang w:val="en-IN" w:eastAsia="en-IN" w:bidi="mr-IN"/>
        </w:rPr>
      </w:pPr>
      <w:r w:rsidRPr="00964AC6">
        <w:rPr>
          <w:b/>
          <w:bCs/>
          <w:color w:val="000000" w:themeColor="text1"/>
          <w:lang w:val="en-IN" w:eastAsia="en-IN" w:bidi="mr-IN"/>
        </w:rPr>
        <w:t>Fault Tolerance</w:t>
      </w:r>
      <w:r w:rsidRPr="00964AC6">
        <w:rPr>
          <w:color w:val="000000" w:themeColor="text1"/>
          <w:lang w:val="en-IN" w:eastAsia="en-IN" w:bidi="mr-IN"/>
        </w:rPr>
        <w:t> – Restarts failed tasks automatically, crucial for </w:t>
      </w:r>
      <w:r w:rsidRPr="00964AC6">
        <w:rPr>
          <w:b/>
          <w:bCs/>
          <w:color w:val="000000" w:themeColor="text1"/>
          <w:lang w:val="en-IN" w:eastAsia="en-IN" w:bidi="mr-IN"/>
        </w:rPr>
        <w:t>mission-critical healthcare applications</w:t>
      </w:r>
      <w:r w:rsidRPr="00964AC6">
        <w:rPr>
          <w:color w:val="000000" w:themeColor="text1"/>
          <w:lang w:val="en-IN" w:eastAsia="en-IN" w:bidi="mr-IN"/>
        </w:rPr>
        <w:t>.</w:t>
      </w:r>
    </w:p>
    <w:p w14:paraId="13EE67B3" w14:textId="77777777" w:rsidR="00050E90" w:rsidRPr="00050E90" w:rsidRDefault="00050E90" w:rsidP="009607CD">
      <w:pPr>
        <w:spacing w:before="240"/>
        <w:jc w:val="both"/>
        <w:outlineLvl w:val="1"/>
        <w:rPr>
          <w:color w:val="000000" w:themeColor="text1"/>
          <w:sz w:val="28"/>
          <w:szCs w:val="28"/>
          <w:lang w:val="en-IN" w:eastAsia="en-IN" w:bidi="mr-IN"/>
        </w:rPr>
      </w:pPr>
      <w:r w:rsidRPr="00050E90">
        <w:rPr>
          <w:b/>
          <w:bCs/>
          <w:color w:val="000000" w:themeColor="text1"/>
          <w:sz w:val="28"/>
          <w:szCs w:val="28"/>
          <w:lang w:val="en-IN" w:eastAsia="en-IN" w:bidi="mr-IN"/>
        </w:rPr>
        <w:t>YARN Core Components in Healthcare</w:t>
      </w:r>
    </w:p>
    <w:p w14:paraId="3C0CE896" w14:textId="77777777" w:rsidR="00050E90" w:rsidRPr="00050E90" w:rsidRDefault="00050E90" w:rsidP="009607CD">
      <w:pPr>
        <w:spacing w:before="240"/>
        <w:jc w:val="both"/>
        <w:outlineLvl w:val="1"/>
        <w:rPr>
          <w:b/>
          <w:bCs/>
          <w:color w:val="000000" w:themeColor="text1"/>
          <w:lang w:val="en-IN" w:eastAsia="en-IN" w:bidi="mr-IN"/>
        </w:rPr>
      </w:pPr>
      <w:r w:rsidRPr="00050E90">
        <w:rPr>
          <w:b/>
          <w:bCs/>
          <w:color w:val="000000" w:themeColor="text1"/>
          <w:lang w:val="en-IN" w:eastAsia="en-IN" w:bidi="mr-IN"/>
        </w:rPr>
        <w:t xml:space="preserve">1. </w:t>
      </w:r>
      <w:proofErr w:type="spellStart"/>
      <w:r w:rsidRPr="00050E90">
        <w:rPr>
          <w:b/>
          <w:bCs/>
          <w:color w:val="000000" w:themeColor="text1"/>
          <w:lang w:val="en-IN" w:eastAsia="en-IN" w:bidi="mr-IN"/>
        </w:rPr>
        <w:t>ResourceManager</w:t>
      </w:r>
      <w:proofErr w:type="spellEnd"/>
      <w:r w:rsidRPr="00050E90">
        <w:rPr>
          <w:b/>
          <w:bCs/>
          <w:color w:val="000000" w:themeColor="text1"/>
          <w:lang w:val="en-IN" w:eastAsia="en-IN" w:bidi="mr-IN"/>
        </w:rPr>
        <w:t xml:space="preserve"> (RM) – The "Master" of YARN</w:t>
      </w:r>
    </w:p>
    <w:p w14:paraId="5643A2ED" w14:textId="77777777" w:rsidR="00050E90" w:rsidRPr="00050E90" w:rsidRDefault="00050E90" w:rsidP="00B12A16">
      <w:pPr>
        <w:numPr>
          <w:ilvl w:val="0"/>
          <w:numId w:val="100"/>
        </w:numPr>
        <w:spacing w:line="429" w:lineRule="atLeast"/>
        <w:rPr>
          <w:color w:val="000000" w:themeColor="text1"/>
          <w:lang w:val="en-IN" w:eastAsia="en-IN" w:bidi="mr-IN"/>
        </w:rPr>
      </w:pPr>
      <w:r w:rsidRPr="00050E90">
        <w:rPr>
          <w:b/>
          <w:bCs/>
          <w:color w:val="000000" w:themeColor="text1"/>
          <w:lang w:val="en-IN" w:eastAsia="en-IN" w:bidi="mr-IN"/>
        </w:rPr>
        <w:t>Global resource scheduler</w:t>
      </w:r>
      <w:r w:rsidRPr="00050E90">
        <w:rPr>
          <w:color w:val="000000" w:themeColor="text1"/>
          <w:lang w:val="en-IN" w:eastAsia="en-IN" w:bidi="mr-IN"/>
        </w:rPr>
        <w:t> (manages all cluster resources).</w:t>
      </w:r>
    </w:p>
    <w:p w14:paraId="7BCE2F2B" w14:textId="77777777" w:rsidR="00050E90" w:rsidRPr="00050E90" w:rsidRDefault="00050E90" w:rsidP="00B12A16">
      <w:pPr>
        <w:numPr>
          <w:ilvl w:val="0"/>
          <w:numId w:val="100"/>
        </w:numPr>
        <w:spacing w:after="60" w:line="429" w:lineRule="atLeast"/>
        <w:rPr>
          <w:color w:val="000000" w:themeColor="text1"/>
          <w:lang w:val="en-IN" w:eastAsia="en-IN" w:bidi="mr-IN"/>
        </w:rPr>
      </w:pPr>
      <w:r w:rsidRPr="00050E90">
        <w:rPr>
          <w:b/>
          <w:bCs/>
          <w:color w:val="000000" w:themeColor="text1"/>
          <w:lang w:val="en-IN" w:eastAsia="en-IN" w:bidi="mr-IN"/>
        </w:rPr>
        <w:t>Two Sub-Components:</w:t>
      </w:r>
    </w:p>
    <w:p w14:paraId="2FF472FE" w14:textId="77777777" w:rsidR="00050E90" w:rsidRPr="00050E90" w:rsidRDefault="00050E90" w:rsidP="00B12A16">
      <w:pPr>
        <w:numPr>
          <w:ilvl w:val="1"/>
          <w:numId w:val="100"/>
        </w:numPr>
        <w:spacing w:line="429" w:lineRule="atLeast"/>
        <w:rPr>
          <w:color w:val="000000" w:themeColor="text1"/>
          <w:lang w:val="en-IN" w:eastAsia="en-IN" w:bidi="mr-IN"/>
        </w:rPr>
      </w:pPr>
      <w:r w:rsidRPr="00050E90">
        <w:rPr>
          <w:b/>
          <w:bCs/>
          <w:color w:val="000000" w:themeColor="text1"/>
          <w:lang w:val="en-IN" w:eastAsia="en-IN" w:bidi="mr-IN"/>
        </w:rPr>
        <w:t>Scheduler</w:t>
      </w:r>
      <w:r w:rsidRPr="00050E90">
        <w:rPr>
          <w:color w:val="000000" w:themeColor="text1"/>
          <w:lang w:val="en-IN" w:eastAsia="en-IN" w:bidi="mr-IN"/>
        </w:rPr>
        <w:t> → Allocates resources (CPU, RAM) to applications (e.g., prioritizes urgent analytics like sepsis prediction over routine reports).</w:t>
      </w:r>
    </w:p>
    <w:p w14:paraId="4FEC432E" w14:textId="77777777" w:rsidR="00050E90" w:rsidRDefault="00050E90" w:rsidP="00B12A16">
      <w:pPr>
        <w:numPr>
          <w:ilvl w:val="1"/>
          <w:numId w:val="100"/>
        </w:numPr>
        <w:spacing w:line="429" w:lineRule="atLeast"/>
        <w:rPr>
          <w:color w:val="000000" w:themeColor="text1"/>
          <w:lang w:val="en-IN" w:eastAsia="en-IN" w:bidi="mr-IN"/>
        </w:rPr>
      </w:pPr>
      <w:proofErr w:type="spellStart"/>
      <w:r w:rsidRPr="00050E90">
        <w:rPr>
          <w:b/>
          <w:bCs/>
          <w:color w:val="000000" w:themeColor="text1"/>
          <w:lang w:val="en-IN" w:eastAsia="en-IN" w:bidi="mr-IN"/>
        </w:rPr>
        <w:t>ApplicationsManager</w:t>
      </w:r>
      <w:proofErr w:type="spellEnd"/>
      <w:r w:rsidRPr="00050E90">
        <w:rPr>
          <w:b/>
          <w:bCs/>
          <w:color w:val="000000" w:themeColor="text1"/>
          <w:lang w:val="en-IN" w:eastAsia="en-IN" w:bidi="mr-IN"/>
        </w:rPr>
        <w:t xml:space="preserve"> (ASM)</w:t>
      </w:r>
      <w:r w:rsidRPr="00050E90">
        <w:rPr>
          <w:color w:val="000000" w:themeColor="text1"/>
          <w:lang w:val="en-IN" w:eastAsia="en-IN" w:bidi="mr-IN"/>
        </w:rPr>
        <w:t> → Accepts job submissions, negotiates containers, and monitors </w:t>
      </w:r>
      <w:proofErr w:type="spellStart"/>
      <w:r w:rsidRPr="00050E90">
        <w:rPr>
          <w:b/>
          <w:bCs/>
          <w:color w:val="000000" w:themeColor="text1"/>
          <w:lang w:val="en-IN" w:eastAsia="en-IN" w:bidi="mr-IN"/>
        </w:rPr>
        <w:t>ApplicationMaster</w:t>
      </w:r>
      <w:proofErr w:type="spellEnd"/>
      <w:r w:rsidRPr="00050E90">
        <w:rPr>
          <w:b/>
          <w:bCs/>
          <w:color w:val="000000" w:themeColor="text1"/>
          <w:lang w:val="en-IN" w:eastAsia="en-IN" w:bidi="mr-IN"/>
        </w:rPr>
        <w:t xml:space="preserve"> (AM)</w:t>
      </w:r>
      <w:r w:rsidRPr="00050E90">
        <w:rPr>
          <w:color w:val="000000" w:themeColor="text1"/>
          <w:lang w:val="en-IN" w:eastAsia="en-IN" w:bidi="mr-IN"/>
        </w:rPr>
        <w:t> instances.</w:t>
      </w:r>
    </w:p>
    <w:p w14:paraId="117F2A7F" w14:textId="77777777" w:rsidR="009607CD" w:rsidRPr="00050E90" w:rsidRDefault="009607CD" w:rsidP="009607CD">
      <w:pPr>
        <w:spacing w:line="429" w:lineRule="atLeast"/>
        <w:ind w:left="1440"/>
        <w:rPr>
          <w:color w:val="000000" w:themeColor="text1"/>
          <w:lang w:val="en-IN" w:eastAsia="en-IN" w:bidi="mr-IN"/>
        </w:rPr>
      </w:pPr>
    </w:p>
    <w:p w14:paraId="35DA0B70" w14:textId="77777777" w:rsidR="00050E90" w:rsidRPr="00050E90" w:rsidRDefault="00050E90" w:rsidP="009607CD">
      <w:pPr>
        <w:outlineLvl w:val="1"/>
        <w:rPr>
          <w:b/>
          <w:bCs/>
          <w:color w:val="000000" w:themeColor="text1"/>
          <w:lang w:val="en-IN" w:eastAsia="en-IN" w:bidi="mr-IN"/>
        </w:rPr>
      </w:pPr>
      <w:r w:rsidRPr="00050E90">
        <w:rPr>
          <w:b/>
          <w:bCs/>
          <w:color w:val="000000" w:themeColor="text1"/>
          <w:lang w:val="en-IN" w:eastAsia="en-IN" w:bidi="mr-IN"/>
        </w:rPr>
        <w:t xml:space="preserve">2. </w:t>
      </w:r>
      <w:proofErr w:type="spellStart"/>
      <w:r w:rsidRPr="00050E90">
        <w:rPr>
          <w:b/>
          <w:bCs/>
          <w:color w:val="000000" w:themeColor="text1"/>
          <w:lang w:val="en-IN" w:eastAsia="en-IN" w:bidi="mr-IN"/>
        </w:rPr>
        <w:t>NodeManager</w:t>
      </w:r>
      <w:proofErr w:type="spellEnd"/>
      <w:r w:rsidRPr="00050E90">
        <w:rPr>
          <w:b/>
          <w:bCs/>
          <w:color w:val="000000" w:themeColor="text1"/>
          <w:lang w:val="en-IN" w:eastAsia="en-IN" w:bidi="mr-IN"/>
        </w:rPr>
        <w:t xml:space="preserve"> (NM) – The "Worker" Agent</w:t>
      </w:r>
    </w:p>
    <w:p w14:paraId="08F5855B" w14:textId="77777777" w:rsidR="00050E90" w:rsidRPr="00050E90" w:rsidRDefault="00050E90" w:rsidP="009607CD">
      <w:pPr>
        <w:numPr>
          <w:ilvl w:val="0"/>
          <w:numId w:val="101"/>
        </w:numPr>
        <w:spacing w:line="429" w:lineRule="atLeast"/>
        <w:rPr>
          <w:color w:val="000000" w:themeColor="text1"/>
          <w:lang w:val="en-IN" w:eastAsia="en-IN" w:bidi="mr-IN"/>
        </w:rPr>
      </w:pPr>
      <w:r w:rsidRPr="00050E90">
        <w:rPr>
          <w:color w:val="000000" w:themeColor="text1"/>
          <w:lang w:val="en-IN" w:eastAsia="en-IN" w:bidi="mr-IN"/>
        </w:rPr>
        <w:t>Runs on </w:t>
      </w:r>
      <w:r w:rsidRPr="00050E90">
        <w:rPr>
          <w:b/>
          <w:bCs/>
          <w:color w:val="000000" w:themeColor="text1"/>
          <w:lang w:val="en-IN" w:eastAsia="en-IN" w:bidi="mr-IN"/>
        </w:rPr>
        <w:t xml:space="preserve">every </w:t>
      </w:r>
      <w:proofErr w:type="spellStart"/>
      <w:r w:rsidRPr="00050E90">
        <w:rPr>
          <w:b/>
          <w:bCs/>
          <w:color w:val="000000" w:themeColor="text1"/>
          <w:lang w:val="en-IN" w:eastAsia="en-IN" w:bidi="mr-IN"/>
        </w:rPr>
        <w:t>DataNode</w:t>
      </w:r>
      <w:proofErr w:type="spellEnd"/>
      <w:r w:rsidRPr="00050E90">
        <w:rPr>
          <w:color w:val="000000" w:themeColor="text1"/>
          <w:lang w:val="en-IN" w:eastAsia="en-IN" w:bidi="mr-IN"/>
        </w:rPr>
        <w:t> (where healthcare data is stored).</w:t>
      </w:r>
    </w:p>
    <w:p w14:paraId="4E09BA57" w14:textId="77777777" w:rsidR="00050E90" w:rsidRPr="00050E90" w:rsidRDefault="00050E90" w:rsidP="00B12A16">
      <w:pPr>
        <w:numPr>
          <w:ilvl w:val="0"/>
          <w:numId w:val="101"/>
        </w:numPr>
        <w:spacing w:line="429" w:lineRule="atLeast"/>
        <w:rPr>
          <w:color w:val="000000" w:themeColor="text1"/>
          <w:lang w:val="en-IN" w:eastAsia="en-IN" w:bidi="mr-IN"/>
        </w:rPr>
      </w:pPr>
      <w:r w:rsidRPr="00050E90">
        <w:rPr>
          <w:b/>
          <w:bCs/>
          <w:color w:val="000000" w:themeColor="text1"/>
          <w:lang w:val="en-IN" w:eastAsia="en-IN" w:bidi="mr-IN"/>
        </w:rPr>
        <w:t>Manages resources per node</w:t>
      </w:r>
      <w:r w:rsidRPr="00050E90">
        <w:rPr>
          <w:color w:val="000000" w:themeColor="text1"/>
          <w:lang w:val="en-IN" w:eastAsia="en-IN" w:bidi="mr-IN"/>
        </w:rPr>
        <w:t> (CPU, memory usage).</w:t>
      </w:r>
    </w:p>
    <w:p w14:paraId="663E83FB" w14:textId="77777777" w:rsidR="00050E90" w:rsidRPr="00050E90" w:rsidRDefault="00050E90" w:rsidP="00B12A16">
      <w:pPr>
        <w:numPr>
          <w:ilvl w:val="0"/>
          <w:numId w:val="101"/>
        </w:numPr>
        <w:spacing w:line="429" w:lineRule="atLeast"/>
        <w:rPr>
          <w:color w:val="000000" w:themeColor="text1"/>
          <w:lang w:val="en-IN" w:eastAsia="en-IN" w:bidi="mr-IN"/>
        </w:rPr>
      </w:pPr>
      <w:r w:rsidRPr="00050E90">
        <w:rPr>
          <w:b/>
          <w:bCs/>
          <w:color w:val="000000" w:themeColor="text1"/>
          <w:lang w:val="en-IN" w:eastAsia="en-IN" w:bidi="mr-IN"/>
        </w:rPr>
        <w:t>Launches &amp; monitors containers</w:t>
      </w:r>
      <w:r w:rsidRPr="00050E90">
        <w:rPr>
          <w:color w:val="000000" w:themeColor="text1"/>
          <w:lang w:val="en-IN" w:eastAsia="en-IN" w:bidi="mr-IN"/>
        </w:rPr>
        <w:t> (isolated execution environments for tasks).</w:t>
      </w:r>
    </w:p>
    <w:p w14:paraId="075A0F00" w14:textId="77777777" w:rsidR="00050E90" w:rsidRPr="00050E90" w:rsidRDefault="00050E90" w:rsidP="009607CD">
      <w:pPr>
        <w:spacing w:before="274"/>
        <w:outlineLvl w:val="1"/>
        <w:rPr>
          <w:b/>
          <w:bCs/>
          <w:color w:val="000000" w:themeColor="text1"/>
          <w:lang w:val="en-IN" w:eastAsia="en-IN" w:bidi="mr-IN"/>
        </w:rPr>
      </w:pPr>
      <w:r w:rsidRPr="00050E90">
        <w:rPr>
          <w:b/>
          <w:bCs/>
          <w:color w:val="000000" w:themeColor="text1"/>
          <w:lang w:val="en-IN" w:eastAsia="en-IN" w:bidi="mr-IN"/>
        </w:rPr>
        <w:t xml:space="preserve">3. </w:t>
      </w:r>
      <w:proofErr w:type="spellStart"/>
      <w:r w:rsidRPr="00050E90">
        <w:rPr>
          <w:b/>
          <w:bCs/>
          <w:color w:val="000000" w:themeColor="text1"/>
          <w:lang w:val="en-IN" w:eastAsia="en-IN" w:bidi="mr-IN"/>
        </w:rPr>
        <w:t>ApplicationMaster</w:t>
      </w:r>
      <w:proofErr w:type="spellEnd"/>
      <w:r w:rsidRPr="00050E90">
        <w:rPr>
          <w:b/>
          <w:bCs/>
          <w:color w:val="000000" w:themeColor="text1"/>
          <w:lang w:val="en-IN" w:eastAsia="en-IN" w:bidi="mr-IN"/>
        </w:rPr>
        <w:t xml:space="preserve"> (AM) – Per-Job Manager</w:t>
      </w:r>
    </w:p>
    <w:p w14:paraId="24FE2C2C" w14:textId="77777777" w:rsidR="00050E90" w:rsidRPr="00050E90" w:rsidRDefault="00050E90" w:rsidP="009607CD">
      <w:pPr>
        <w:numPr>
          <w:ilvl w:val="0"/>
          <w:numId w:val="102"/>
        </w:numPr>
        <w:spacing w:line="429" w:lineRule="atLeast"/>
        <w:rPr>
          <w:color w:val="000000" w:themeColor="text1"/>
          <w:lang w:val="en-IN" w:eastAsia="en-IN" w:bidi="mr-IN"/>
        </w:rPr>
      </w:pPr>
      <w:r w:rsidRPr="00050E90">
        <w:rPr>
          <w:b/>
          <w:bCs/>
          <w:color w:val="000000" w:themeColor="text1"/>
          <w:lang w:val="en-IN" w:eastAsia="en-IN" w:bidi="mr-IN"/>
        </w:rPr>
        <w:t>One AM per application</w:t>
      </w:r>
      <w:r w:rsidRPr="00050E90">
        <w:rPr>
          <w:color w:val="000000" w:themeColor="text1"/>
          <w:lang w:val="en-IN" w:eastAsia="en-IN" w:bidi="mr-IN"/>
        </w:rPr>
        <w:t xml:space="preserve"> (e.g., a Spark job </w:t>
      </w:r>
      <w:proofErr w:type="spellStart"/>
      <w:r w:rsidRPr="00050E90">
        <w:rPr>
          <w:color w:val="000000" w:themeColor="text1"/>
          <w:lang w:val="en-IN" w:eastAsia="en-IN" w:bidi="mr-IN"/>
        </w:rPr>
        <w:t>analyzing</w:t>
      </w:r>
      <w:proofErr w:type="spellEnd"/>
      <w:r w:rsidRPr="00050E90">
        <w:rPr>
          <w:color w:val="000000" w:themeColor="text1"/>
          <w:lang w:val="en-IN" w:eastAsia="en-IN" w:bidi="mr-IN"/>
        </w:rPr>
        <w:t xml:space="preserve"> patient readmissions).</w:t>
      </w:r>
    </w:p>
    <w:p w14:paraId="45F15E2A" w14:textId="77777777" w:rsidR="00050E90" w:rsidRPr="00050E90" w:rsidRDefault="00050E90" w:rsidP="00B12A16">
      <w:pPr>
        <w:numPr>
          <w:ilvl w:val="0"/>
          <w:numId w:val="102"/>
        </w:numPr>
        <w:spacing w:line="429" w:lineRule="atLeast"/>
        <w:rPr>
          <w:color w:val="000000" w:themeColor="text1"/>
          <w:lang w:val="en-IN" w:eastAsia="en-IN" w:bidi="mr-IN"/>
        </w:rPr>
      </w:pPr>
      <w:r w:rsidRPr="00050E90">
        <w:rPr>
          <w:color w:val="000000" w:themeColor="text1"/>
          <w:lang w:val="en-IN" w:eastAsia="en-IN" w:bidi="mr-IN"/>
        </w:rPr>
        <w:t>Negotiates resources from RM and </w:t>
      </w:r>
      <w:r w:rsidRPr="00050E90">
        <w:rPr>
          <w:b/>
          <w:bCs/>
          <w:color w:val="000000" w:themeColor="text1"/>
          <w:lang w:val="en-IN" w:eastAsia="en-IN" w:bidi="mr-IN"/>
        </w:rPr>
        <w:t>executes tasks in containers</w:t>
      </w:r>
      <w:r w:rsidRPr="00050E90">
        <w:rPr>
          <w:color w:val="000000" w:themeColor="text1"/>
          <w:lang w:val="en-IN" w:eastAsia="en-IN" w:bidi="mr-IN"/>
        </w:rPr>
        <w:t>.</w:t>
      </w:r>
    </w:p>
    <w:p w14:paraId="6F91CCAA" w14:textId="172A4074" w:rsidR="00964AC6" w:rsidRDefault="00050E90" w:rsidP="001108B2">
      <w:pPr>
        <w:numPr>
          <w:ilvl w:val="0"/>
          <w:numId w:val="102"/>
        </w:numPr>
        <w:spacing w:line="429" w:lineRule="atLeast"/>
        <w:rPr>
          <w:color w:val="000000" w:themeColor="text1"/>
          <w:lang w:val="en-IN" w:eastAsia="en-IN" w:bidi="mr-IN"/>
        </w:rPr>
      </w:pPr>
      <w:r w:rsidRPr="00050E90">
        <w:rPr>
          <w:color w:val="000000" w:themeColor="text1"/>
          <w:lang w:val="en-IN" w:eastAsia="en-IN" w:bidi="mr-IN"/>
        </w:rPr>
        <w:t>Handles </w:t>
      </w:r>
      <w:r w:rsidRPr="00050E90">
        <w:rPr>
          <w:b/>
          <w:bCs/>
          <w:color w:val="000000" w:themeColor="text1"/>
          <w:lang w:val="en-IN" w:eastAsia="en-IN" w:bidi="mr-IN"/>
        </w:rPr>
        <w:t>failures</w:t>
      </w:r>
      <w:r w:rsidRPr="00050E90">
        <w:rPr>
          <w:color w:val="000000" w:themeColor="text1"/>
          <w:lang w:val="en-IN" w:eastAsia="en-IN" w:bidi="mr-IN"/>
        </w:rPr>
        <w:t> (retries tasks if a node crashes).</w:t>
      </w:r>
    </w:p>
    <w:p w14:paraId="136A1247" w14:textId="77777777" w:rsidR="00CF11BE" w:rsidRPr="001108B2" w:rsidRDefault="00CF11BE" w:rsidP="00CF11BE">
      <w:pPr>
        <w:spacing w:line="429" w:lineRule="atLeast"/>
        <w:ind w:left="720"/>
        <w:rPr>
          <w:color w:val="000000" w:themeColor="text1"/>
          <w:lang w:val="en-IN" w:eastAsia="en-IN" w:bidi="mr-IN"/>
        </w:rPr>
      </w:pPr>
    </w:p>
    <w:p w14:paraId="094CBE59" w14:textId="77777777" w:rsidR="00050E90" w:rsidRPr="00050E90" w:rsidRDefault="00050E90" w:rsidP="00CF11BE">
      <w:pPr>
        <w:spacing w:line="360" w:lineRule="auto"/>
        <w:outlineLvl w:val="1"/>
        <w:rPr>
          <w:color w:val="000000" w:themeColor="text1"/>
          <w:sz w:val="28"/>
          <w:szCs w:val="28"/>
          <w:lang w:val="en-IN" w:eastAsia="en-IN" w:bidi="mr-IN"/>
        </w:rPr>
      </w:pPr>
      <w:r w:rsidRPr="00050E90">
        <w:rPr>
          <w:b/>
          <w:bCs/>
          <w:color w:val="000000" w:themeColor="text1"/>
          <w:sz w:val="28"/>
          <w:szCs w:val="28"/>
          <w:lang w:val="en-IN" w:eastAsia="en-IN" w:bidi="mr-IN"/>
        </w:rPr>
        <w:t>How YARN Works in Healthcare?</w:t>
      </w:r>
    </w:p>
    <w:p w14:paraId="602F08D6" w14:textId="77777777" w:rsidR="00050E90" w:rsidRPr="00050E90" w:rsidRDefault="00050E90" w:rsidP="00CF11BE">
      <w:pPr>
        <w:spacing w:line="360" w:lineRule="auto"/>
        <w:ind w:left="426"/>
        <w:jc w:val="both"/>
        <w:outlineLvl w:val="2"/>
        <w:rPr>
          <w:color w:val="000000" w:themeColor="text1"/>
          <w:lang w:val="en-IN" w:eastAsia="en-IN" w:bidi="mr-IN"/>
        </w:rPr>
      </w:pPr>
      <w:r w:rsidRPr="00050E90">
        <w:rPr>
          <w:b/>
          <w:bCs/>
          <w:color w:val="000000" w:themeColor="text1"/>
          <w:lang w:val="en-IN" w:eastAsia="en-IN" w:bidi="mr-IN"/>
        </w:rPr>
        <w:t>Step 1: Job Submission (e.g., Predictive Analytics on EHR Data)</w:t>
      </w:r>
    </w:p>
    <w:p w14:paraId="0772F5E7" w14:textId="77777777" w:rsidR="00050E90" w:rsidRPr="00050E90" w:rsidRDefault="00050E90" w:rsidP="006F5DB8">
      <w:pPr>
        <w:numPr>
          <w:ilvl w:val="0"/>
          <w:numId w:val="103"/>
        </w:numPr>
        <w:tabs>
          <w:tab w:val="clear" w:pos="720"/>
        </w:tabs>
        <w:spacing w:line="360" w:lineRule="auto"/>
        <w:ind w:left="1276"/>
        <w:jc w:val="both"/>
        <w:rPr>
          <w:color w:val="000000" w:themeColor="text1"/>
          <w:lang w:val="en-IN" w:eastAsia="en-IN" w:bidi="mr-IN"/>
        </w:rPr>
      </w:pPr>
      <w:r w:rsidRPr="00050E90">
        <w:rPr>
          <w:color w:val="000000" w:themeColor="text1"/>
          <w:lang w:val="en-IN" w:eastAsia="en-IN" w:bidi="mr-IN"/>
        </w:rPr>
        <w:t>A </w:t>
      </w:r>
      <w:r w:rsidRPr="00050E90">
        <w:rPr>
          <w:b/>
          <w:bCs/>
          <w:color w:val="000000" w:themeColor="text1"/>
          <w:lang w:val="en-IN" w:eastAsia="en-IN" w:bidi="mr-IN"/>
        </w:rPr>
        <w:t>healthcare researcher</w:t>
      </w:r>
      <w:r w:rsidRPr="00050E90">
        <w:rPr>
          <w:color w:val="000000" w:themeColor="text1"/>
          <w:lang w:val="en-IN" w:eastAsia="en-IN" w:bidi="mr-IN"/>
        </w:rPr>
        <w:t xml:space="preserve"> submits a Spark job to </w:t>
      </w:r>
      <w:proofErr w:type="spellStart"/>
      <w:r w:rsidRPr="00050E90">
        <w:rPr>
          <w:color w:val="000000" w:themeColor="text1"/>
          <w:lang w:val="en-IN" w:eastAsia="en-IN" w:bidi="mr-IN"/>
        </w:rPr>
        <w:t>analyze</w:t>
      </w:r>
      <w:proofErr w:type="spellEnd"/>
      <w:r w:rsidRPr="00050E90">
        <w:rPr>
          <w:color w:val="000000" w:themeColor="text1"/>
          <w:lang w:val="en-IN" w:eastAsia="en-IN" w:bidi="mr-IN"/>
        </w:rPr>
        <w:t xml:space="preserve"> patient readmission risks.</w:t>
      </w:r>
    </w:p>
    <w:p w14:paraId="60505191" w14:textId="77777777" w:rsidR="00050E90" w:rsidRPr="00050E90" w:rsidRDefault="00050E90" w:rsidP="006F5DB8">
      <w:pPr>
        <w:numPr>
          <w:ilvl w:val="0"/>
          <w:numId w:val="103"/>
        </w:numPr>
        <w:tabs>
          <w:tab w:val="clear" w:pos="720"/>
        </w:tabs>
        <w:spacing w:line="360" w:lineRule="auto"/>
        <w:ind w:left="1276"/>
        <w:jc w:val="both"/>
        <w:rPr>
          <w:color w:val="000000" w:themeColor="text1"/>
          <w:lang w:val="en-IN" w:eastAsia="en-IN" w:bidi="mr-IN"/>
        </w:rPr>
      </w:pPr>
      <w:proofErr w:type="spellStart"/>
      <w:r w:rsidRPr="00050E90">
        <w:rPr>
          <w:b/>
          <w:bCs/>
          <w:color w:val="000000" w:themeColor="text1"/>
          <w:lang w:val="en-IN" w:eastAsia="en-IN" w:bidi="mr-IN"/>
        </w:rPr>
        <w:t>ApplicationsManager</w:t>
      </w:r>
      <w:proofErr w:type="spellEnd"/>
      <w:r w:rsidRPr="00050E90">
        <w:rPr>
          <w:b/>
          <w:bCs/>
          <w:color w:val="000000" w:themeColor="text1"/>
          <w:lang w:val="en-IN" w:eastAsia="en-IN" w:bidi="mr-IN"/>
        </w:rPr>
        <w:t xml:space="preserve"> (ASM)</w:t>
      </w:r>
      <w:r w:rsidRPr="00050E90">
        <w:rPr>
          <w:color w:val="000000" w:themeColor="text1"/>
          <w:lang w:val="en-IN" w:eastAsia="en-IN" w:bidi="mr-IN"/>
        </w:rPr>
        <w:t> accepts the job and negotiates a container to launch the </w:t>
      </w:r>
      <w:r w:rsidRPr="00050E90">
        <w:rPr>
          <w:b/>
          <w:bCs/>
          <w:color w:val="000000" w:themeColor="text1"/>
          <w:lang w:val="en-IN" w:eastAsia="en-IN" w:bidi="mr-IN"/>
        </w:rPr>
        <w:t xml:space="preserve">Spark </w:t>
      </w:r>
      <w:proofErr w:type="spellStart"/>
      <w:r w:rsidRPr="00050E90">
        <w:rPr>
          <w:b/>
          <w:bCs/>
          <w:color w:val="000000" w:themeColor="text1"/>
          <w:lang w:val="en-IN" w:eastAsia="en-IN" w:bidi="mr-IN"/>
        </w:rPr>
        <w:t>ApplicationMaster</w:t>
      </w:r>
      <w:proofErr w:type="spellEnd"/>
      <w:r w:rsidRPr="00050E90">
        <w:rPr>
          <w:b/>
          <w:bCs/>
          <w:color w:val="000000" w:themeColor="text1"/>
          <w:lang w:val="en-IN" w:eastAsia="en-IN" w:bidi="mr-IN"/>
        </w:rPr>
        <w:t xml:space="preserve"> (AM)</w:t>
      </w:r>
      <w:r w:rsidRPr="00050E90">
        <w:rPr>
          <w:color w:val="000000" w:themeColor="text1"/>
          <w:lang w:val="en-IN" w:eastAsia="en-IN" w:bidi="mr-IN"/>
        </w:rPr>
        <w:t>.</w:t>
      </w:r>
    </w:p>
    <w:p w14:paraId="04561FCA" w14:textId="77777777" w:rsidR="00050E90" w:rsidRPr="00050E90" w:rsidRDefault="00050E90" w:rsidP="006F5DB8">
      <w:pPr>
        <w:spacing w:line="360" w:lineRule="auto"/>
        <w:ind w:left="426"/>
        <w:jc w:val="both"/>
        <w:outlineLvl w:val="2"/>
        <w:rPr>
          <w:color w:val="000000" w:themeColor="text1"/>
          <w:sz w:val="27"/>
          <w:szCs w:val="27"/>
          <w:lang w:val="en-IN" w:eastAsia="en-IN" w:bidi="mr-IN"/>
        </w:rPr>
      </w:pPr>
      <w:r w:rsidRPr="00050E90">
        <w:rPr>
          <w:b/>
          <w:bCs/>
          <w:color w:val="000000" w:themeColor="text1"/>
          <w:sz w:val="27"/>
          <w:szCs w:val="27"/>
          <w:lang w:val="en-IN" w:eastAsia="en-IN" w:bidi="mr-IN"/>
        </w:rPr>
        <w:t>Step 2: Resource Allocation</w:t>
      </w:r>
    </w:p>
    <w:p w14:paraId="770E4260" w14:textId="77777777" w:rsidR="00050E90" w:rsidRPr="00050E90" w:rsidRDefault="00050E90" w:rsidP="006F5DB8">
      <w:pPr>
        <w:numPr>
          <w:ilvl w:val="0"/>
          <w:numId w:val="104"/>
        </w:numPr>
        <w:tabs>
          <w:tab w:val="clear" w:pos="720"/>
          <w:tab w:val="num" w:pos="1134"/>
        </w:tabs>
        <w:spacing w:line="360" w:lineRule="auto"/>
        <w:ind w:left="1276"/>
        <w:jc w:val="both"/>
        <w:rPr>
          <w:color w:val="000000" w:themeColor="text1"/>
          <w:lang w:val="en-IN" w:eastAsia="en-IN" w:bidi="mr-IN"/>
        </w:rPr>
      </w:pPr>
      <w:r w:rsidRPr="00050E90">
        <w:rPr>
          <w:color w:val="000000" w:themeColor="text1"/>
          <w:lang w:val="en-IN" w:eastAsia="en-IN" w:bidi="mr-IN"/>
        </w:rPr>
        <w:t>The </w:t>
      </w:r>
      <w:r w:rsidRPr="00050E90">
        <w:rPr>
          <w:b/>
          <w:bCs/>
          <w:color w:val="000000" w:themeColor="text1"/>
          <w:lang w:val="en-IN" w:eastAsia="en-IN" w:bidi="mr-IN"/>
        </w:rPr>
        <w:t>AM requests resources</w:t>
      </w:r>
      <w:r w:rsidRPr="00050E90">
        <w:rPr>
          <w:color w:val="000000" w:themeColor="text1"/>
          <w:lang w:val="en-IN" w:eastAsia="en-IN" w:bidi="mr-IN"/>
        </w:rPr>
        <w:t> (e.g., 4 CPUs, 8GB RAM) from the </w:t>
      </w:r>
      <w:proofErr w:type="spellStart"/>
      <w:r w:rsidRPr="00050E90">
        <w:rPr>
          <w:b/>
          <w:bCs/>
          <w:color w:val="000000" w:themeColor="text1"/>
          <w:lang w:val="en-IN" w:eastAsia="en-IN" w:bidi="mr-IN"/>
        </w:rPr>
        <w:t>ResourceManager</w:t>
      </w:r>
      <w:proofErr w:type="spellEnd"/>
      <w:r w:rsidRPr="00050E90">
        <w:rPr>
          <w:b/>
          <w:bCs/>
          <w:color w:val="000000" w:themeColor="text1"/>
          <w:lang w:val="en-IN" w:eastAsia="en-IN" w:bidi="mr-IN"/>
        </w:rPr>
        <w:t xml:space="preserve"> Scheduler</w:t>
      </w:r>
      <w:r w:rsidRPr="00050E90">
        <w:rPr>
          <w:color w:val="000000" w:themeColor="text1"/>
          <w:lang w:val="en-IN" w:eastAsia="en-IN" w:bidi="mr-IN"/>
        </w:rPr>
        <w:t>.</w:t>
      </w:r>
    </w:p>
    <w:p w14:paraId="79154D57" w14:textId="77777777" w:rsidR="00050E90" w:rsidRPr="00050E90" w:rsidRDefault="00050E90" w:rsidP="006F5DB8">
      <w:pPr>
        <w:numPr>
          <w:ilvl w:val="0"/>
          <w:numId w:val="104"/>
        </w:numPr>
        <w:tabs>
          <w:tab w:val="clear" w:pos="720"/>
          <w:tab w:val="num" w:pos="1134"/>
        </w:tabs>
        <w:spacing w:line="360" w:lineRule="auto"/>
        <w:ind w:left="1276"/>
        <w:jc w:val="both"/>
        <w:rPr>
          <w:color w:val="000000" w:themeColor="text1"/>
          <w:lang w:val="en-IN" w:eastAsia="en-IN" w:bidi="mr-IN"/>
        </w:rPr>
      </w:pPr>
      <w:r w:rsidRPr="00050E90">
        <w:rPr>
          <w:b/>
          <w:bCs/>
          <w:color w:val="000000" w:themeColor="text1"/>
          <w:lang w:val="en-IN" w:eastAsia="en-IN" w:bidi="mr-IN"/>
        </w:rPr>
        <w:t>Scheduler</w:t>
      </w:r>
      <w:r w:rsidRPr="00050E90">
        <w:rPr>
          <w:color w:val="000000" w:themeColor="text1"/>
          <w:lang w:val="en-IN" w:eastAsia="en-IN" w:bidi="mr-IN"/>
        </w:rPr>
        <w:t> allocates resources based on:</w:t>
      </w:r>
    </w:p>
    <w:p w14:paraId="4144F52C" w14:textId="77777777" w:rsidR="00050E90" w:rsidRPr="00964AC6" w:rsidRDefault="00050E90" w:rsidP="006F5DB8">
      <w:pPr>
        <w:pStyle w:val="ListParagraph"/>
        <w:numPr>
          <w:ilvl w:val="2"/>
          <w:numId w:val="104"/>
        </w:numPr>
        <w:tabs>
          <w:tab w:val="clear" w:pos="2160"/>
          <w:tab w:val="num" w:pos="1134"/>
          <w:tab w:val="num" w:pos="1843"/>
        </w:tabs>
        <w:spacing w:line="360" w:lineRule="auto"/>
        <w:ind w:left="1701"/>
        <w:jc w:val="both"/>
        <w:rPr>
          <w:color w:val="000000" w:themeColor="text1"/>
          <w:lang w:val="en-IN" w:eastAsia="en-IN" w:bidi="mr-IN"/>
        </w:rPr>
      </w:pPr>
      <w:r w:rsidRPr="00964AC6">
        <w:rPr>
          <w:b/>
          <w:bCs/>
          <w:color w:val="000000" w:themeColor="text1"/>
          <w:lang w:val="en-IN" w:eastAsia="en-IN" w:bidi="mr-IN"/>
        </w:rPr>
        <w:lastRenderedPageBreak/>
        <w:t>Fair Scheduling</w:t>
      </w:r>
      <w:r w:rsidRPr="00964AC6">
        <w:rPr>
          <w:color w:val="000000" w:themeColor="text1"/>
          <w:lang w:val="en-IN" w:eastAsia="en-IN" w:bidi="mr-IN"/>
        </w:rPr>
        <w:t> (equal share for all jobs)</w:t>
      </w:r>
    </w:p>
    <w:p w14:paraId="0D7E687D" w14:textId="77777777" w:rsidR="00050E90" w:rsidRPr="00964AC6" w:rsidRDefault="00050E90" w:rsidP="006F5DB8">
      <w:pPr>
        <w:pStyle w:val="ListParagraph"/>
        <w:numPr>
          <w:ilvl w:val="2"/>
          <w:numId w:val="104"/>
        </w:numPr>
        <w:tabs>
          <w:tab w:val="clear" w:pos="2160"/>
          <w:tab w:val="num" w:pos="1134"/>
          <w:tab w:val="num" w:pos="1843"/>
        </w:tabs>
        <w:spacing w:line="360" w:lineRule="auto"/>
        <w:ind w:left="1701"/>
        <w:jc w:val="both"/>
        <w:rPr>
          <w:color w:val="000000" w:themeColor="text1"/>
          <w:lang w:val="en-IN" w:eastAsia="en-IN" w:bidi="mr-IN"/>
        </w:rPr>
      </w:pPr>
      <w:r w:rsidRPr="00964AC6">
        <w:rPr>
          <w:b/>
          <w:bCs/>
          <w:color w:val="000000" w:themeColor="text1"/>
          <w:lang w:val="en-IN" w:eastAsia="en-IN" w:bidi="mr-IN"/>
        </w:rPr>
        <w:t>Capacity Scheduling</w:t>
      </w:r>
      <w:r w:rsidRPr="00964AC6">
        <w:rPr>
          <w:color w:val="000000" w:themeColor="text1"/>
          <w:lang w:val="en-IN" w:eastAsia="en-IN" w:bidi="mr-IN"/>
        </w:rPr>
        <w:t> (dedicated queues for high-priority tasks, like ER analytics)</w:t>
      </w:r>
    </w:p>
    <w:p w14:paraId="457B2C2C" w14:textId="77777777" w:rsidR="00050E90" w:rsidRPr="00050E90" w:rsidRDefault="00050E90" w:rsidP="006F5DB8">
      <w:pPr>
        <w:spacing w:line="360" w:lineRule="auto"/>
        <w:ind w:left="426"/>
        <w:jc w:val="both"/>
        <w:outlineLvl w:val="2"/>
        <w:rPr>
          <w:color w:val="000000" w:themeColor="text1"/>
          <w:sz w:val="27"/>
          <w:szCs w:val="27"/>
          <w:lang w:val="en-IN" w:eastAsia="en-IN" w:bidi="mr-IN"/>
        </w:rPr>
      </w:pPr>
      <w:r w:rsidRPr="00050E90">
        <w:rPr>
          <w:b/>
          <w:bCs/>
          <w:color w:val="000000" w:themeColor="text1"/>
          <w:sz w:val="27"/>
          <w:szCs w:val="27"/>
          <w:lang w:val="en-IN" w:eastAsia="en-IN" w:bidi="mr-IN"/>
        </w:rPr>
        <w:t xml:space="preserve">Step 3: Task Execution on </w:t>
      </w:r>
      <w:proofErr w:type="spellStart"/>
      <w:r w:rsidRPr="00050E90">
        <w:rPr>
          <w:b/>
          <w:bCs/>
          <w:color w:val="000000" w:themeColor="text1"/>
          <w:sz w:val="27"/>
          <w:szCs w:val="27"/>
          <w:lang w:val="en-IN" w:eastAsia="en-IN" w:bidi="mr-IN"/>
        </w:rPr>
        <w:t>DataNodes</w:t>
      </w:r>
      <w:proofErr w:type="spellEnd"/>
    </w:p>
    <w:p w14:paraId="215A66A2" w14:textId="77777777" w:rsidR="00050E90" w:rsidRPr="00050E90" w:rsidRDefault="00050E90" w:rsidP="006F5DB8">
      <w:pPr>
        <w:numPr>
          <w:ilvl w:val="0"/>
          <w:numId w:val="105"/>
        </w:numPr>
        <w:tabs>
          <w:tab w:val="clear" w:pos="720"/>
        </w:tabs>
        <w:spacing w:line="360" w:lineRule="auto"/>
        <w:ind w:left="1134"/>
        <w:jc w:val="both"/>
        <w:rPr>
          <w:color w:val="000000" w:themeColor="text1"/>
          <w:lang w:val="en-IN" w:eastAsia="en-IN" w:bidi="mr-IN"/>
        </w:rPr>
      </w:pPr>
      <w:r w:rsidRPr="00050E90">
        <w:rPr>
          <w:b/>
          <w:bCs/>
          <w:color w:val="000000" w:themeColor="text1"/>
          <w:lang w:val="en-IN" w:eastAsia="en-IN" w:bidi="mr-IN"/>
        </w:rPr>
        <w:t xml:space="preserve">AM communicates with </w:t>
      </w:r>
      <w:proofErr w:type="spellStart"/>
      <w:r w:rsidRPr="00050E90">
        <w:rPr>
          <w:b/>
          <w:bCs/>
          <w:color w:val="000000" w:themeColor="text1"/>
          <w:lang w:val="en-IN" w:eastAsia="en-IN" w:bidi="mr-IN"/>
        </w:rPr>
        <w:t>NodeManagers</w:t>
      </w:r>
      <w:proofErr w:type="spellEnd"/>
      <w:r w:rsidRPr="00050E90">
        <w:rPr>
          <w:color w:val="000000" w:themeColor="text1"/>
          <w:lang w:val="en-IN" w:eastAsia="en-IN" w:bidi="mr-IN"/>
        </w:rPr>
        <w:t> to launch </w:t>
      </w:r>
      <w:r w:rsidRPr="00050E90">
        <w:rPr>
          <w:b/>
          <w:bCs/>
          <w:color w:val="000000" w:themeColor="text1"/>
          <w:lang w:val="en-IN" w:eastAsia="en-IN" w:bidi="mr-IN"/>
        </w:rPr>
        <w:t>containers</w:t>
      </w:r>
      <w:r w:rsidRPr="00050E90">
        <w:rPr>
          <w:color w:val="000000" w:themeColor="text1"/>
          <w:lang w:val="en-IN" w:eastAsia="en-IN" w:bidi="mr-IN"/>
        </w:rPr>
        <w:t> (execution environments).</w:t>
      </w:r>
    </w:p>
    <w:p w14:paraId="242015BE" w14:textId="77777777" w:rsidR="00050E90" w:rsidRPr="00050E90" w:rsidRDefault="00050E90" w:rsidP="006F5DB8">
      <w:pPr>
        <w:numPr>
          <w:ilvl w:val="0"/>
          <w:numId w:val="105"/>
        </w:numPr>
        <w:tabs>
          <w:tab w:val="clear" w:pos="720"/>
        </w:tabs>
        <w:spacing w:line="360" w:lineRule="auto"/>
        <w:ind w:left="1134"/>
        <w:jc w:val="both"/>
        <w:rPr>
          <w:color w:val="000000" w:themeColor="text1"/>
          <w:lang w:val="en-IN" w:eastAsia="en-IN" w:bidi="mr-IN"/>
        </w:rPr>
      </w:pPr>
      <w:r w:rsidRPr="00050E90">
        <w:rPr>
          <w:b/>
          <w:bCs/>
          <w:color w:val="000000" w:themeColor="text1"/>
          <w:lang w:val="en-IN" w:eastAsia="en-IN" w:bidi="mr-IN"/>
        </w:rPr>
        <w:t>Tasks run in parallel</w:t>
      </w:r>
      <w:r w:rsidRPr="00050E90">
        <w:rPr>
          <w:color w:val="000000" w:themeColor="text1"/>
          <w:lang w:val="en-IN" w:eastAsia="en-IN" w:bidi="mr-IN"/>
        </w:rPr>
        <w:t xml:space="preserve"> across </w:t>
      </w:r>
      <w:proofErr w:type="spellStart"/>
      <w:r w:rsidRPr="00050E90">
        <w:rPr>
          <w:color w:val="000000" w:themeColor="text1"/>
          <w:lang w:val="en-IN" w:eastAsia="en-IN" w:bidi="mr-IN"/>
        </w:rPr>
        <w:t>DataNodes</w:t>
      </w:r>
      <w:proofErr w:type="spellEnd"/>
      <w:r w:rsidRPr="00050E90">
        <w:rPr>
          <w:color w:val="000000" w:themeColor="text1"/>
          <w:lang w:val="en-IN" w:eastAsia="en-IN" w:bidi="mr-IN"/>
        </w:rPr>
        <w:t xml:space="preserve"> (e.g., processing different patient record blocks).</w:t>
      </w:r>
    </w:p>
    <w:p w14:paraId="7DEED909" w14:textId="77777777" w:rsidR="00050E90" w:rsidRPr="00050E90" w:rsidRDefault="00050E90" w:rsidP="006F5DB8">
      <w:pPr>
        <w:spacing w:line="360" w:lineRule="auto"/>
        <w:ind w:left="426"/>
        <w:jc w:val="both"/>
        <w:outlineLvl w:val="2"/>
        <w:rPr>
          <w:b/>
          <w:bCs/>
          <w:color w:val="000000" w:themeColor="text1"/>
          <w:sz w:val="27"/>
          <w:szCs w:val="27"/>
          <w:lang w:val="en-IN" w:eastAsia="en-IN" w:bidi="mr-IN"/>
        </w:rPr>
      </w:pPr>
      <w:r w:rsidRPr="00050E90">
        <w:rPr>
          <w:b/>
          <w:bCs/>
          <w:color w:val="000000" w:themeColor="text1"/>
          <w:sz w:val="27"/>
          <w:szCs w:val="27"/>
          <w:lang w:val="en-IN" w:eastAsia="en-IN" w:bidi="mr-IN"/>
        </w:rPr>
        <w:t>Step 4: Monitoring &amp; Recovery</w:t>
      </w:r>
    </w:p>
    <w:p w14:paraId="4F092541" w14:textId="77777777" w:rsidR="00050E90" w:rsidRPr="00050E90" w:rsidRDefault="00050E90" w:rsidP="006F5DB8">
      <w:pPr>
        <w:numPr>
          <w:ilvl w:val="0"/>
          <w:numId w:val="106"/>
        </w:numPr>
        <w:tabs>
          <w:tab w:val="clear" w:pos="720"/>
        </w:tabs>
        <w:spacing w:line="360" w:lineRule="auto"/>
        <w:ind w:left="1134"/>
        <w:jc w:val="both"/>
        <w:rPr>
          <w:color w:val="000000" w:themeColor="text1"/>
          <w:lang w:val="en-IN" w:eastAsia="en-IN" w:bidi="mr-IN"/>
        </w:rPr>
      </w:pPr>
      <w:r w:rsidRPr="00050E90">
        <w:rPr>
          <w:b/>
          <w:bCs/>
          <w:color w:val="000000" w:themeColor="text1"/>
          <w:lang w:val="en-IN" w:eastAsia="en-IN" w:bidi="mr-IN"/>
        </w:rPr>
        <w:t>AM tracks progress</w:t>
      </w:r>
      <w:r w:rsidRPr="00050E90">
        <w:rPr>
          <w:color w:val="000000" w:themeColor="text1"/>
          <w:lang w:val="en-IN" w:eastAsia="en-IN" w:bidi="mr-IN"/>
        </w:rPr>
        <w:t> and reports back to RM.</w:t>
      </w:r>
    </w:p>
    <w:p w14:paraId="7FAEE9C8" w14:textId="623C0665" w:rsidR="004501EC" w:rsidRPr="00E41DAE" w:rsidRDefault="00050E90" w:rsidP="00E41DAE">
      <w:pPr>
        <w:numPr>
          <w:ilvl w:val="0"/>
          <w:numId w:val="106"/>
        </w:numPr>
        <w:tabs>
          <w:tab w:val="clear" w:pos="720"/>
        </w:tabs>
        <w:spacing w:line="360" w:lineRule="auto"/>
        <w:ind w:left="1134"/>
        <w:jc w:val="both"/>
        <w:rPr>
          <w:color w:val="000000" w:themeColor="text1"/>
          <w:lang w:val="en-IN" w:eastAsia="en-IN" w:bidi="mr-IN"/>
        </w:rPr>
      </w:pPr>
      <w:r w:rsidRPr="00050E90">
        <w:rPr>
          <w:color w:val="000000" w:themeColor="text1"/>
          <w:lang w:val="en-IN" w:eastAsia="en-IN" w:bidi="mr-IN"/>
        </w:rPr>
        <w:t>If a </w:t>
      </w:r>
      <w:proofErr w:type="spellStart"/>
      <w:r w:rsidRPr="00050E90">
        <w:rPr>
          <w:b/>
          <w:bCs/>
          <w:color w:val="000000" w:themeColor="text1"/>
          <w:lang w:val="en-IN" w:eastAsia="en-IN" w:bidi="mr-IN"/>
        </w:rPr>
        <w:t>NodeManager</w:t>
      </w:r>
      <w:proofErr w:type="spellEnd"/>
      <w:r w:rsidRPr="00050E90">
        <w:rPr>
          <w:b/>
          <w:bCs/>
          <w:color w:val="000000" w:themeColor="text1"/>
          <w:lang w:val="en-IN" w:eastAsia="en-IN" w:bidi="mr-IN"/>
        </w:rPr>
        <w:t xml:space="preserve"> fails</w:t>
      </w:r>
      <w:r w:rsidRPr="00050E90">
        <w:rPr>
          <w:color w:val="000000" w:themeColor="text1"/>
          <w:lang w:val="en-IN" w:eastAsia="en-IN" w:bidi="mr-IN"/>
        </w:rPr>
        <w:t>, AM reschedules tasks on healthy nodes.</w:t>
      </w:r>
    </w:p>
    <w:p w14:paraId="71BA2305" w14:textId="77777777" w:rsidR="00050E90" w:rsidRPr="00050E90" w:rsidRDefault="00050E90" w:rsidP="006F5DB8">
      <w:pPr>
        <w:outlineLvl w:val="1"/>
        <w:rPr>
          <w:color w:val="000000" w:themeColor="text1"/>
          <w:sz w:val="28"/>
          <w:szCs w:val="28"/>
          <w:lang w:val="en-IN" w:eastAsia="en-IN" w:bidi="mr-IN"/>
        </w:rPr>
      </w:pPr>
      <w:r w:rsidRPr="00050E90">
        <w:rPr>
          <w:b/>
          <w:bCs/>
          <w:color w:val="000000" w:themeColor="text1"/>
          <w:sz w:val="28"/>
          <w:szCs w:val="28"/>
          <w:lang w:val="en-IN" w:eastAsia="en-IN" w:bidi="mr-IN"/>
        </w:rPr>
        <w:t>Use Cases of YARN in Healthcare</w:t>
      </w:r>
    </w:p>
    <w:p w14:paraId="0CDE741A" w14:textId="77777777" w:rsidR="00050E90" w:rsidRPr="00050E90" w:rsidRDefault="00050E90" w:rsidP="006F5DB8">
      <w:pPr>
        <w:numPr>
          <w:ilvl w:val="0"/>
          <w:numId w:val="107"/>
        </w:numPr>
        <w:spacing w:line="429" w:lineRule="atLeast"/>
        <w:jc w:val="both"/>
        <w:rPr>
          <w:color w:val="000000" w:themeColor="text1"/>
          <w:lang w:val="en-IN" w:eastAsia="en-IN" w:bidi="mr-IN"/>
        </w:rPr>
      </w:pPr>
      <w:r w:rsidRPr="00050E90">
        <w:rPr>
          <w:b/>
          <w:bCs/>
          <w:color w:val="000000" w:themeColor="text1"/>
          <w:lang w:val="en-IN" w:eastAsia="en-IN" w:bidi="mr-IN"/>
        </w:rPr>
        <w:t>Real-Time Patient Monitoring</w:t>
      </w:r>
      <w:r w:rsidRPr="00050E90">
        <w:rPr>
          <w:color w:val="000000" w:themeColor="text1"/>
          <w:lang w:val="en-IN" w:eastAsia="en-IN" w:bidi="mr-IN"/>
        </w:rPr>
        <w:t> (Apache Flink/Spark Streaming)</w:t>
      </w:r>
    </w:p>
    <w:p w14:paraId="4D18B188" w14:textId="77777777" w:rsidR="00050E90" w:rsidRPr="00964AC6" w:rsidRDefault="00050E90" w:rsidP="004501EC">
      <w:pPr>
        <w:pStyle w:val="ListParagraph"/>
        <w:numPr>
          <w:ilvl w:val="2"/>
          <w:numId w:val="142"/>
        </w:numPr>
        <w:tabs>
          <w:tab w:val="clear" w:pos="2160"/>
          <w:tab w:val="num" w:pos="1843"/>
        </w:tabs>
        <w:spacing w:line="429" w:lineRule="atLeast"/>
        <w:ind w:left="1276"/>
        <w:jc w:val="both"/>
        <w:rPr>
          <w:color w:val="000000" w:themeColor="text1"/>
          <w:lang w:val="en-IN" w:eastAsia="en-IN" w:bidi="mr-IN"/>
        </w:rPr>
      </w:pPr>
      <w:r w:rsidRPr="00964AC6">
        <w:rPr>
          <w:color w:val="000000" w:themeColor="text1"/>
          <w:lang w:val="en-IN" w:eastAsia="en-IN" w:bidi="mr-IN"/>
        </w:rPr>
        <w:t>Processes ICU sensor data for early sepsis detection.</w:t>
      </w:r>
    </w:p>
    <w:p w14:paraId="475F8F10" w14:textId="77777777" w:rsidR="00050E90" w:rsidRPr="00050E90" w:rsidRDefault="00050E90" w:rsidP="004501EC">
      <w:pPr>
        <w:numPr>
          <w:ilvl w:val="0"/>
          <w:numId w:val="107"/>
        </w:numPr>
        <w:spacing w:after="60" w:line="429" w:lineRule="atLeast"/>
        <w:jc w:val="both"/>
        <w:rPr>
          <w:color w:val="000000" w:themeColor="text1"/>
          <w:lang w:val="en-IN" w:eastAsia="en-IN" w:bidi="mr-IN"/>
        </w:rPr>
      </w:pPr>
      <w:r w:rsidRPr="00050E90">
        <w:rPr>
          <w:b/>
          <w:bCs/>
          <w:color w:val="000000" w:themeColor="text1"/>
          <w:lang w:val="en-IN" w:eastAsia="en-IN" w:bidi="mr-IN"/>
        </w:rPr>
        <w:t>Genomic Data Processing</w:t>
      </w:r>
      <w:r w:rsidRPr="00050E90">
        <w:rPr>
          <w:color w:val="000000" w:themeColor="text1"/>
          <w:lang w:val="en-IN" w:eastAsia="en-IN" w:bidi="mr-IN"/>
        </w:rPr>
        <w:t> (Spark, Hive)</w:t>
      </w:r>
    </w:p>
    <w:p w14:paraId="38003ECA" w14:textId="77777777" w:rsidR="00050E90" w:rsidRPr="00964AC6" w:rsidRDefault="00050E90" w:rsidP="004501EC">
      <w:pPr>
        <w:pStyle w:val="ListParagraph"/>
        <w:numPr>
          <w:ilvl w:val="2"/>
          <w:numId w:val="142"/>
        </w:numPr>
        <w:tabs>
          <w:tab w:val="clear" w:pos="2160"/>
        </w:tabs>
        <w:spacing w:line="429" w:lineRule="atLeast"/>
        <w:ind w:left="1276" w:hanging="284"/>
        <w:jc w:val="both"/>
        <w:rPr>
          <w:color w:val="000000" w:themeColor="text1"/>
          <w:lang w:val="en-IN" w:eastAsia="en-IN" w:bidi="mr-IN"/>
        </w:rPr>
      </w:pPr>
      <w:r w:rsidRPr="00964AC6">
        <w:rPr>
          <w:color w:val="000000" w:themeColor="text1"/>
          <w:lang w:val="en-IN" w:eastAsia="en-IN" w:bidi="mr-IN"/>
        </w:rPr>
        <w:t>Runs large-scale genome sequencing jobs in parallel.</w:t>
      </w:r>
    </w:p>
    <w:p w14:paraId="7C75AD63" w14:textId="77777777" w:rsidR="00050E90" w:rsidRPr="00050E90" w:rsidRDefault="00050E90" w:rsidP="004501EC">
      <w:pPr>
        <w:numPr>
          <w:ilvl w:val="0"/>
          <w:numId w:val="107"/>
        </w:numPr>
        <w:spacing w:after="60" w:line="429" w:lineRule="atLeast"/>
        <w:jc w:val="both"/>
        <w:rPr>
          <w:color w:val="000000" w:themeColor="text1"/>
          <w:lang w:val="en-IN" w:eastAsia="en-IN" w:bidi="mr-IN"/>
        </w:rPr>
      </w:pPr>
      <w:r w:rsidRPr="00050E90">
        <w:rPr>
          <w:b/>
          <w:bCs/>
          <w:color w:val="000000" w:themeColor="text1"/>
          <w:lang w:val="en-IN" w:eastAsia="en-IN" w:bidi="mr-IN"/>
        </w:rPr>
        <w:t>Medical Image Analysis</w:t>
      </w:r>
      <w:r w:rsidRPr="00050E90">
        <w:rPr>
          <w:color w:val="000000" w:themeColor="text1"/>
          <w:lang w:val="en-IN" w:eastAsia="en-IN" w:bidi="mr-IN"/>
        </w:rPr>
        <w:t> (Distributed Deep Learning)</w:t>
      </w:r>
    </w:p>
    <w:p w14:paraId="49899F48" w14:textId="77777777" w:rsidR="00050E90" w:rsidRPr="00964AC6" w:rsidRDefault="00050E90" w:rsidP="004501EC">
      <w:pPr>
        <w:pStyle w:val="ListParagraph"/>
        <w:numPr>
          <w:ilvl w:val="2"/>
          <w:numId w:val="142"/>
        </w:numPr>
        <w:tabs>
          <w:tab w:val="clear" w:pos="2160"/>
        </w:tabs>
        <w:spacing w:line="429" w:lineRule="atLeast"/>
        <w:ind w:left="1276" w:hanging="218"/>
        <w:jc w:val="both"/>
        <w:rPr>
          <w:color w:val="000000" w:themeColor="text1"/>
          <w:lang w:val="en-IN" w:eastAsia="en-IN" w:bidi="mr-IN"/>
        </w:rPr>
      </w:pPr>
      <w:r w:rsidRPr="00964AC6">
        <w:rPr>
          <w:color w:val="000000" w:themeColor="text1"/>
          <w:lang w:val="en-IN" w:eastAsia="en-IN" w:bidi="mr-IN"/>
        </w:rPr>
        <w:t>Trains AI models on DICOM images using GPU-accelerated YARN queues.</w:t>
      </w:r>
    </w:p>
    <w:p w14:paraId="3FB071C9" w14:textId="77777777" w:rsidR="00050E90" w:rsidRPr="00050E90" w:rsidRDefault="00050E90" w:rsidP="004501EC">
      <w:pPr>
        <w:numPr>
          <w:ilvl w:val="0"/>
          <w:numId w:val="107"/>
        </w:numPr>
        <w:spacing w:after="60" w:line="429" w:lineRule="atLeast"/>
        <w:jc w:val="both"/>
        <w:rPr>
          <w:color w:val="000000" w:themeColor="text1"/>
          <w:lang w:val="en-IN" w:eastAsia="en-IN" w:bidi="mr-IN"/>
        </w:rPr>
      </w:pPr>
      <w:r w:rsidRPr="00050E90">
        <w:rPr>
          <w:b/>
          <w:bCs/>
          <w:color w:val="000000" w:themeColor="text1"/>
          <w:lang w:val="en-IN" w:eastAsia="en-IN" w:bidi="mr-IN"/>
        </w:rPr>
        <w:t>EHR Batch Analytics</w:t>
      </w:r>
      <w:r w:rsidRPr="00050E90">
        <w:rPr>
          <w:color w:val="000000" w:themeColor="text1"/>
          <w:lang w:val="en-IN" w:eastAsia="en-IN" w:bidi="mr-IN"/>
        </w:rPr>
        <w:t> (MapReduce, Hive)</w:t>
      </w:r>
    </w:p>
    <w:p w14:paraId="6277CD11" w14:textId="3827698A" w:rsidR="00964AC6" w:rsidRPr="001108B2" w:rsidRDefault="00050E90" w:rsidP="00964AC6">
      <w:pPr>
        <w:pStyle w:val="ListParagraph"/>
        <w:numPr>
          <w:ilvl w:val="2"/>
          <w:numId w:val="142"/>
        </w:numPr>
        <w:tabs>
          <w:tab w:val="clear" w:pos="2160"/>
          <w:tab w:val="num" w:pos="1843"/>
        </w:tabs>
        <w:spacing w:line="429" w:lineRule="atLeast"/>
        <w:ind w:left="1276" w:hanging="284"/>
        <w:jc w:val="both"/>
        <w:rPr>
          <w:color w:val="000000" w:themeColor="text1"/>
          <w:lang w:val="en-IN" w:eastAsia="en-IN" w:bidi="mr-IN"/>
        </w:rPr>
      </w:pPr>
      <w:r w:rsidRPr="00964AC6">
        <w:rPr>
          <w:color w:val="000000" w:themeColor="text1"/>
          <w:lang w:val="en-IN" w:eastAsia="en-IN" w:bidi="mr-IN"/>
        </w:rPr>
        <w:t>Computes population health trends from structured EHR data.</w:t>
      </w:r>
    </w:p>
    <w:p w14:paraId="183093DB" w14:textId="77777777" w:rsidR="00050E90" w:rsidRPr="00050E90" w:rsidRDefault="00050E90" w:rsidP="00B12A16">
      <w:pPr>
        <w:spacing w:before="274" w:after="206"/>
        <w:outlineLvl w:val="1"/>
        <w:rPr>
          <w:color w:val="000000" w:themeColor="text1"/>
          <w:lang w:val="en-IN" w:eastAsia="en-IN" w:bidi="mr-IN"/>
        </w:rPr>
      </w:pPr>
      <w:r w:rsidRPr="00050E90">
        <w:rPr>
          <w:b/>
          <w:bCs/>
          <w:color w:val="000000" w:themeColor="text1"/>
          <w:lang w:val="en-IN" w:eastAsia="en-IN" w:bidi="mr-IN"/>
        </w:rPr>
        <w:t>YARN Scheduling in Healthcare</w:t>
      </w:r>
    </w:p>
    <w:tbl>
      <w:tblPr>
        <w:tblStyle w:val="TableGrid"/>
        <w:tblW w:w="0" w:type="auto"/>
        <w:tblLook w:val="04A0" w:firstRow="1" w:lastRow="0" w:firstColumn="1" w:lastColumn="0" w:noHBand="0" w:noVBand="1"/>
      </w:tblPr>
      <w:tblGrid>
        <w:gridCol w:w="1948"/>
        <w:gridCol w:w="7811"/>
      </w:tblGrid>
      <w:tr w:rsidR="00B12A16" w:rsidRPr="00050E90" w14:paraId="1B76177C" w14:textId="77777777" w:rsidTr="00964AC6">
        <w:trPr>
          <w:trHeight w:val="567"/>
        </w:trPr>
        <w:tc>
          <w:tcPr>
            <w:tcW w:w="0" w:type="auto"/>
            <w:hideMark/>
          </w:tcPr>
          <w:p w14:paraId="1AA502F7" w14:textId="77777777" w:rsidR="00050E90" w:rsidRPr="00050E90" w:rsidRDefault="00050E90" w:rsidP="00964AC6">
            <w:pPr>
              <w:jc w:val="center"/>
              <w:rPr>
                <w:b/>
                <w:bCs/>
                <w:color w:val="000000" w:themeColor="text1"/>
                <w:lang w:val="en-IN" w:eastAsia="en-IN" w:bidi="mr-IN"/>
              </w:rPr>
            </w:pPr>
            <w:r w:rsidRPr="00050E90">
              <w:rPr>
                <w:b/>
                <w:bCs/>
                <w:color w:val="000000" w:themeColor="text1"/>
                <w:lang w:val="en-IN" w:eastAsia="en-IN" w:bidi="mr-IN"/>
              </w:rPr>
              <w:t>Scheduler Type</w:t>
            </w:r>
          </w:p>
        </w:tc>
        <w:tc>
          <w:tcPr>
            <w:tcW w:w="0" w:type="auto"/>
            <w:hideMark/>
          </w:tcPr>
          <w:p w14:paraId="476F7F5E" w14:textId="77777777" w:rsidR="00050E90" w:rsidRPr="00050E90" w:rsidRDefault="00050E90" w:rsidP="00964AC6">
            <w:pPr>
              <w:jc w:val="center"/>
              <w:rPr>
                <w:b/>
                <w:bCs/>
                <w:color w:val="000000" w:themeColor="text1"/>
                <w:lang w:val="en-IN" w:eastAsia="en-IN" w:bidi="mr-IN"/>
              </w:rPr>
            </w:pPr>
            <w:r w:rsidRPr="00050E90">
              <w:rPr>
                <w:b/>
                <w:bCs/>
                <w:color w:val="000000" w:themeColor="text1"/>
                <w:lang w:val="en-IN" w:eastAsia="en-IN" w:bidi="mr-IN"/>
              </w:rPr>
              <w:t>Use Case in Healthcare</w:t>
            </w:r>
          </w:p>
        </w:tc>
      </w:tr>
      <w:tr w:rsidR="00B12A16" w:rsidRPr="00050E90" w14:paraId="66BB0EB5" w14:textId="77777777" w:rsidTr="00964AC6">
        <w:trPr>
          <w:trHeight w:val="567"/>
        </w:trPr>
        <w:tc>
          <w:tcPr>
            <w:tcW w:w="0" w:type="auto"/>
            <w:hideMark/>
          </w:tcPr>
          <w:p w14:paraId="1C6FBDD3" w14:textId="77777777" w:rsidR="00050E90" w:rsidRPr="00050E90" w:rsidRDefault="00050E90" w:rsidP="00964AC6">
            <w:pPr>
              <w:jc w:val="center"/>
              <w:rPr>
                <w:color w:val="000000" w:themeColor="text1"/>
                <w:lang w:val="en-IN" w:eastAsia="en-IN" w:bidi="mr-IN"/>
              </w:rPr>
            </w:pPr>
            <w:r w:rsidRPr="00050E90">
              <w:rPr>
                <w:b/>
                <w:bCs/>
                <w:color w:val="000000" w:themeColor="text1"/>
                <w:lang w:val="en-IN" w:eastAsia="en-IN" w:bidi="mr-IN"/>
              </w:rPr>
              <w:t>FIFO Scheduler</w:t>
            </w:r>
          </w:p>
        </w:tc>
        <w:tc>
          <w:tcPr>
            <w:tcW w:w="0" w:type="auto"/>
            <w:hideMark/>
          </w:tcPr>
          <w:p w14:paraId="05D20FF6" w14:textId="77777777" w:rsidR="00050E90" w:rsidRPr="00050E90" w:rsidRDefault="00050E90" w:rsidP="00B12A16">
            <w:pPr>
              <w:rPr>
                <w:color w:val="000000" w:themeColor="text1"/>
                <w:lang w:val="en-IN" w:eastAsia="en-IN" w:bidi="mr-IN"/>
              </w:rPr>
            </w:pPr>
            <w:r w:rsidRPr="00050E90">
              <w:rPr>
                <w:color w:val="000000" w:themeColor="text1"/>
                <w:lang w:val="en-IN" w:eastAsia="en-IN" w:bidi="mr-IN"/>
              </w:rPr>
              <w:t>Rarely used (no prioritization).</w:t>
            </w:r>
          </w:p>
        </w:tc>
      </w:tr>
      <w:tr w:rsidR="00B12A16" w:rsidRPr="00050E90" w14:paraId="1C167C39" w14:textId="77777777" w:rsidTr="00964AC6">
        <w:trPr>
          <w:trHeight w:val="567"/>
        </w:trPr>
        <w:tc>
          <w:tcPr>
            <w:tcW w:w="0" w:type="auto"/>
            <w:hideMark/>
          </w:tcPr>
          <w:p w14:paraId="31301464" w14:textId="77777777" w:rsidR="00050E90" w:rsidRPr="00050E90" w:rsidRDefault="00050E90" w:rsidP="00964AC6">
            <w:pPr>
              <w:jc w:val="center"/>
              <w:rPr>
                <w:color w:val="000000" w:themeColor="text1"/>
                <w:lang w:val="en-IN" w:eastAsia="en-IN" w:bidi="mr-IN"/>
              </w:rPr>
            </w:pPr>
            <w:r w:rsidRPr="00050E90">
              <w:rPr>
                <w:b/>
                <w:bCs/>
                <w:color w:val="000000" w:themeColor="text1"/>
                <w:lang w:val="en-IN" w:eastAsia="en-IN" w:bidi="mr-IN"/>
              </w:rPr>
              <w:t>Capacity Scheduler</w:t>
            </w:r>
          </w:p>
        </w:tc>
        <w:tc>
          <w:tcPr>
            <w:tcW w:w="0" w:type="auto"/>
            <w:hideMark/>
          </w:tcPr>
          <w:p w14:paraId="1C8B039E" w14:textId="77777777" w:rsidR="00050E90" w:rsidRPr="00050E90" w:rsidRDefault="00050E90" w:rsidP="00B12A16">
            <w:pPr>
              <w:rPr>
                <w:color w:val="000000" w:themeColor="text1"/>
                <w:lang w:val="en-IN" w:eastAsia="en-IN" w:bidi="mr-IN"/>
              </w:rPr>
            </w:pPr>
            <w:r w:rsidRPr="00050E90">
              <w:rPr>
                <w:color w:val="000000" w:themeColor="text1"/>
                <w:lang w:val="en-IN" w:eastAsia="en-IN" w:bidi="mr-IN"/>
              </w:rPr>
              <w:t>Best for </w:t>
            </w:r>
            <w:r w:rsidRPr="00050E90">
              <w:rPr>
                <w:b/>
                <w:bCs/>
                <w:color w:val="000000" w:themeColor="text1"/>
                <w:lang w:val="en-IN" w:eastAsia="en-IN" w:bidi="mr-IN"/>
              </w:rPr>
              <w:t>multi-department clusters</w:t>
            </w:r>
            <w:r w:rsidRPr="00050E90">
              <w:rPr>
                <w:color w:val="000000" w:themeColor="text1"/>
                <w:lang w:val="en-IN" w:eastAsia="en-IN" w:bidi="mr-IN"/>
              </w:rPr>
              <w:t> (e.g., separate queues for Radiology, Genomics, and ER analytics).</w:t>
            </w:r>
          </w:p>
        </w:tc>
      </w:tr>
      <w:tr w:rsidR="00B12A16" w:rsidRPr="00050E90" w14:paraId="7D2EBEBB" w14:textId="77777777" w:rsidTr="00964AC6">
        <w:trPr>
          <w:trHeight w:val="567"/>
        </w:trPr>
        <w:tc>
          <w:tcPr>
            <w:tcW w:w="0" w:type="auto"/>
            <w:hideMark/>
          </w:tcPr>
          <w:p w14:paraId="25A8568C" w14:textId="77777777" w:rsidR="00050E90" w:rsidRPr="00050E90" w:rsidRDefault="00050E90" w:rsidP="00964AC6">
            <w:pPr>
              <w:jc w:val="center"/>
              <w:rPr>
                <w:color w:val="000000" w:themeColor="text1"/>
                <w:lang w:val="en-IN" w:eastAsia="en-IN" w:bidi="mr-IN"/>
              </w:rPr>
            </w:pPr>
            <w:r w:rsidRPr="00050E90">
              <w:rPr>
                <w:b/>
                <w:bCs/>
                <w:color w:val="000000" w:themeColor="text1"/>
                <w:lang w:val="en-IN" w:eastAsia="en-IN" w:bidi="mr-IN"/>
              </w:rPr>
              <w:t>Fair Scheduler</w:t>
            </w:r>
          </w:p>
        </w:tc>
        <w:tc>
          <w:tcPr>
            <w:tcW w:w="0" w:type="auto"/>
            <w:hideMark/>
          </w:tcPr>
          <w:p w14:paraId="460D0968" w14:textId="77777777" w:rsidR="00050E90" w:rsidRPr="00050E90" w:rsidRDefault="00050E90" w:rsidP="00B12A16">
            <w:pPr>
              <w:rPr>
                <w:color w:val="000000" w:themeColor="text1"/>
                <w:lang w:val="en-IN" w:eastAsia="en-IN" w:bidi="mr-IN"/>
              </w:rPr>
            </w:pPr>
            <w:r w:rsidRPr="00050E90">
              <w:rPr>
                <w:color w:val="000000" w:themeColor="text1"/>
                <w:lang w:val="en-IN" w:eastAsia="en-IN" w:bidi="mr-IN"/>
              </w:rPr>
              <w:t>Ensures </w:t>
            </w:r>
            <w:r w:rsidRPr="00050E90">
              <w:rPr>
                <w:b/>
                <w:bCs/>
                <w:color w:val="000000" w:themeColor="text1"/>
                <w:lang w:val="en-IN" w:eastAsia="en-IN" w:bidi="mr-IN"/>
              </w:rPr>
              <w:t>equal resource sharing</w:t>
            </w:r>
            <w:r w:rsidRPr="00050E90">
              <w:rPr>
                <w:color w:val="000000" w:themeColor="text1"/>
                <w:lang w:val="en-IN" w:eastAsia="en-IN" w:bidi="mr-IN"/>
              </w:rPr>
              <w:t> across research teams.</w:t>
            </w:r>
          </w:p>
        </w:tc>
      </w:tr>
    </w:tbl>
    <w:p w14:paraId="46680DCA" w14:textId="77777777" w:rsidR="001108B2" w:rsidRPr="00050E90" w:rsidRDefault="001108B2" w:rsidP="004501EC">
      <w:pPr>
        <w:rPr>
          <w:rFonts w:ascii="Segoe UI" w:hAnsi="Segoe UI" w:cs="Segoe UI"/>
          <w:color w:val="000000" w:themeColor="text1"/>
          <w:lang w:val="en-IN" w:eastAsia="en-IN" w:bidi="mr-IN"/>
        </w:rPr>
      </w:pPr>
    </w:p>
    <w:p w14:paraId="1F9C9808" w14:textId="77777777" w:rsidR="00050E90" w:rsidRPr="00050E90" w:rsidRDefault="00050E90" w:rsidP="004501EC">
      <w:pPr>
        <w:outlineLvl w:val="1"/>
        <w:rPr>
          <w:rFonts w:ascii="Segoe UI" w:hAnsi="Segoe UI" w:cs="Segoe UI"/>
          <w:color w:val="000000" w:themeColor="text1"/>
          <w:lang w:val="en-IN" w:eastAsia="en-IN" w:bidi="mr-IN"/>
        </w:rPr>
      </w:pPr>
      <w:r w:rsidRPr="00050E90">
        <w:rPr>
          <w:rFonts w:ascii="Segoe UI" w:hAnsi="Segoe UI" w:cs="Segoe UI"/>
          <w:b/>
          <w:bCs/>
          <w:color w:val="000000" w:themeColor="text1"/>
          <w:lang w:val="en-IN" w:eastAsia="en-IN" w:bidi="mr-IN"/>
        </w:rPr>
        <w:t>Challenges &amp; Optimizations</w:t>
      </w:r>
    </w:p>
    <w:p w14:paraId="558125F3" w14:textId="77777777" w:rsidR="00050E90" w:rsidRPr="00050E90" w:rsidRDefault="00050E90" w:rsidP="004501EC">
      <w:pPr>
        <w:numPr>
          <w:ilvl w:val="0"/>
          <w:numId w:val="108"/>
        </w:numPr>
        <w:spacing w:line="429" w:lineRule="atLeast"/>
        <w:jc w:val="both"/>
        <w:rPr>
          <w:color w:val="000000" w:themeColor="text1"/>
          <w:lang w:val="en-IN" w:eastAsia="en-IN" w:bidi="mr-IN"/>
        </w:rPr>
      </w:pPr>
      <w:r w:rsidRPr="00050E90">
        <w:rPr>
          <w:b/>
          <w:bCs/>
          <w:color w:val="000000" w:themeColor="text1"/>
          <w:lang w:val="en-IN" w:eastAsia="en-IN" w:bidi="mr-IN"/>
        </w:rPr>
        <w:t>Resource Contention</w:t>
      </w:r>
      <w:r w:rsidRPr="00050E90">
        <w:rPr>
          <w:color w:val="000000" w:themeColor="text1"/>
          <w:lang w:val="en-IN" w:eastAsia="en-IN" w:bidi="mr-IN"/>
        </w:rPr>
        <w:t>: Critical healthcare apps (e.g., real-time alerts) should get priority via </w:t>
      </w:r>
      <w:r w:rsidRPr="00050E90">
        <w:rPr>
          <w:b/>
          <w:bCs/>
          <w:color w:val="000000" w:themeColor="text1"/>
          <w:lang w:val="en-IN" w:eastAsia="en-IN" w:bidi="mr-IN"/>
        </w:rPr>
        <w:t>Capacity Scheduler</w:t>
      </w:r>
      <w:r w:rsidRPr="00050E90">
        <w:rPr>
          <w:color w:val="000000" w:themeColor="text1"/>
          <w:lang w:val="en-IN" w:eastAsia="en-IN" w:bidi="mr-IN"/>
        </w:rPr>
        <w:t>.</w:t>
      </w:r>
    </w:p>
    <w:p w14:paraId="5699BA36" w14:textId="77777777" w:rsidR="00050E90" w:rsidRPr="00050E90" w:rsidRDefault="00050E90" w:rsidP="004501EC">
      <w:pPr>
        <w:numPr>
          <w:ilvl w:val="0"/>
          <w:numId w:val="108"/>
        </w:numPr>
        <w:spacing w:line="429" w:lineRule="atLeast"/>
        <w:jc w:val="both"/>
        <w:rPr>
          <w:color w:val="000000" w:themeColor="text1"/>
          <w:lang w:val="en-IN" w:eastAsia="en-IN" w:bidi="mr-IN"/>
        </w:rPr>
      </w:pPr>
      <w:r w:rsidRPr="00050E90">
        <w:rPr>
          <w:b/>
          <w:bCs/>
          <w:color w:val="000000" w:themeColor="text1"/>
          <w:lang w:val="en-IN" w:eastAsia="en-IN" w:bidi="mr-IN"/>
        </w:rPr>
        <w:t>Security</w:t>
      </w:r>
      <w:r w:rsidRPr="00050E90">
        <w:rPr>
          <w:color w:val="000000" w:themeColor="text1"/>
          <w:lang w:val="en-IN" w:eastAsia="en-IN" w:bidi="mr-IN"/>
        </w:rPr>
        <w:t>: Kerberos integration for HIPAA-compliant access control.</w:t>
      </w:r>
    </w:p>
    <w:p w14:paraId="628988C6" w14:textId="77777777" w:rsidR="00050E90" w:rsidRPr="00050E90" w:rsidRDefault="00050E90" w:rsidP="004501EC">
      <w:pPr>
        <w:numPr>
          <w:ilvl w:val="0"/>
          <w:numId w:val="108"/>
        </w:numPr>
        <w:spacing w:line="429" w:lineRule="atLeast"/>
        <w:jc w:val="both"/>
        <w:rPr>
          <w:color w:val="000000" w:themeColor="text1"/>
          <w:lang w:val="en-IN" w:eastAsia="en-IN" w:bidi="mr-IN"/>
        </w:rPr>
      </w:pPr>
      <w:r w:rsidRPr="00050E90">
        <w:rPr>
          <w:b/>
          <w:bCs/>
          <w:color w:val="000000" w:themeColor="text1"/>
          <w:lang w:val="en-IN" w:eastAsia="en-IN" w:bidi="mr-IN"/>
        </w:rPr>
        <w:t>Dynamic Scaling</w:t>
      </w:r>
      <w:r w:rsidRPr="00050E90">
        <w:rPr>
          <w:color w:val="000000" w:themeColor="text1"/>
          <w:lang w:val="en-IN" w:eastAsia="en-IN" w:bidi="mr-IN"/>
        </w:rPr>
        <w:t>: Cloud-based YARN (e.g., AWS EMR) auto-scales for unpredictable workloads.</w:t>
      </w:r>
    </w:p>
    <w:p w14:paraId="7E11CDC2" w14:textId="745601F6" w:rsidR="00BC0DD4" w:rsidRPr="001108B2" w:rsidRDefault="00BC0DD4" w:rsidP="001108B2">
      <w:pPr>
        <w:pStyle w:val="ListParagraph"/>
        <w:widowControl w:val="0"/>
        <w:numPr>
          <w:ilvl w:val="0"/>
          <w:numId w:val="138"/>
        </w:numPr>
        <w:pBdr>
          <w:top w:val="nil"/>
          <w:left w:val="nil"/>
          <w:bottom w:val="nil"/>
          <w:right w:val="nil"/>
          <w:between w:val="nil"/>
        </w:pBdr>
        <w:spacing w:before="319"/>
        <w:ind w:left="0"/>
        <w:rPr>
          <w:b/>
          <w:color w:val="000000" w:themeColor="text1"/>
        </w:rPr>
      </w:pPr>
      <w:r w:rsidRPr="001108B2">
        <w:rPr>
          <w:b/>
          <w:color w:val="000000" w:themeColor="text1"/>
          <w:sz w:val="28"/>
          <w:szCs w:val="28"/>
        </w:rPr>
        <w:lastRenderedPageBreak/>
        <w:t>MAPREDUCE</w:t>
      </w:r>
      <w:r w:rsidRPr="001108B2">
        <w:rPr>
          <w:b/>
          <w:color w:val="000000" w:themeColor="text1"/>
        </w:rPr>
        <w:t xml:space="preserve"> </w:t>
      </w:r>
    </w:p>
    <w:p w14:paraId="0C0F8AAC" w14:textId="77777777" w:rsidR="00BC0DD4" w:rsidRPr="00B12A16" w:rsidRDefault="00BC0DD4" w:rsidP="00B12A16">
      <w:pPr>
        <w:widowControl w:val="0"/>
        <w:pBdr>
          <w:top w:val="nil"/>
          <w:left w:val="nil"/>
          <w:bottom w:val="nil"/>
          <w:right w:val="nil"/>
          <w:between w:val="nil"/>
        </w:pBdr>
        <w:spacing w:before="83"/>
        <w:jc w:val="center"/>
        <w:rPr>
          <w:b/>
          <w:color w:val="000000" w:themeColor="text1"/>
        </w:rPr>
      </w:pPr>
      <w:r w:rsidRPr="00B12A16">
        <w:rPr>
          <w:b/>
          <w:noProof/>
          <w:color w:val="000000" w:themeColor="text1"/>
        </w:rPr>
        <w:drawing>
          <wp:inline distT="19050" distB="19050" distL="19050" distR="19050" wp14:anchorId="162F0002" wp14:editId="123C1892">
            <wp:extent cx="3352800" cy="1230489"/>
            <wp:effectExtent l="0" t="0" r="0" b="8255"/>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354539" cy="1231127"/>
                    </a:xfrm>
                    <a:prstGeom prst="rect">
                      <a:avLst/>
                    </a:prstGeom>
                    <a:ln/>
                  </pic:spPr>
                </pic:pic>
              </a:graphicData>
            </a:graphic>
          </wp:inline>
        </w:drawing>
      </w:r>
    </w:p>
    <w:p w14:paraId="0081FD46" w14:textId="77777777" w:rsidR="00050E90" w:rsidRPr="001108B2" w:rsidRDefault="00050E90" w:rsidP="001108B2">
      <w:pPr>
        <w:spacing w:before="100" w:beforeAutospacing="1" w:after="100" w:afterAutospacing="1" w:line="360" w:lineRule="auto"/>
        <w:jc w:val="both"/>
        <w:rPr>
          <w:color w:val="000000" w:themeColor="text1"/>
          <w:lang w:val="en-IN" w:eastAsia="en-IN" w:bidi="mr-IN"/>
        </w:rPr>
      </w:pPr>
      <w:r w:rsidRPr="001108B2">
        <w:rPr>
          <w:b/>
          <w:bCs/>
          <w:color w:val="000000" w:themeColor="text1"/>
          <w:lang w:val="en-IN" w:eastAsia="en-IN" w:bidi="mr-IN"/>
        </w:rPr>
        <w:t>MapReduce</w:t>
      </w:r>
      <w:r w:rsidRPr="001108B2">
        <w:rPr>
          <w:color w:val="000000" w:themeColor="text1"/>
          <w:lang w:val="en-IN" w:eastAsia="en-IN" w:bidi="mr-IN"/>
        </w:rPr>
        <w:t xml:space="preserve"> is the </w:t>
      </w:r>
      <w:r w:rsidRPr="001108B2">
        <w:rPr>
          <w:b/>
          <w:bCs/>
          <w:color w:val="000000" w:themeColor="text1"/>
          <w:lang w:val="en-IN" w:eastAsia="en-IN" w:bidi="mr-IN"/>
        </w:rPr>
        <w:t>core data processing engine</w:t>
      </w:r>
      <w:r w:rsidRPr="001108B2">
        <w:rPr>
          <w:color w:val="000000" w:themeColor="text1"/>
          <w:lang w:val="en-IN" w:eastAsia="en-IN" w:bidi="mr-IN"/>
        </w:rPr>
        <w:t xml:space="preserve"> within the Hadoop ecosystem. It enables </w:t>
      </w:r>
      <w:r w:rsidRPr="001108B2">
        <w:rPr>
          <w:b/>
          <w:bCs/>
          <w:color w:val="000000" w:themeColor="text1"/>
          <w:lang w:val="en-IN" w:eastAsia="en-IN" w:bidi="mr-IN"/>
        </w:rPr>
        <w:t>distributed and parallel computation</w:t>
      </w:r>
      <w:r w:rsidRPr="001108B2">
        <w:rPr>
          <w:color w:val="000000" w:themeColor="text1"/>
          <w:lang w:val="en-IN" w:eastAsia="en-IN" w:bidi="mr-IN"/>
        </w:rPr>
        <w:t xml:space="preserve"> over vast healthcare datasets by breaking down complex analytics tasks into smaller sub-tasks, processed across multiple nodes in two phases: </w:t>
      </w:r>
      <w:r w:rsidRPr="001108B2">
        <w:rPr>
          <w:b/>
          <w:bCs/>
          <w:color w:val="000000" w:themeColor="text1"/>
          <w:lang w:val="en-IN" w:eastAsia="en-IN" w:bidi="mr-IN"/>
        </w:rPr>
        <w:t>Map</w:t>
      </w:r>
      <w:r w:rsidRPr="001108B2">
        <w:rPr>
          <w:color w:val="000000" w:themeColor="text1"/>
          <w:lang w:val="en-IN" w:eastAsia="en-IN" w:bidi="mr-IN"/>
        </w:rPr>
        <w:t xml:space="preserve"> and </w:t>
      </w:r>
      <w:r w:rsidRPr="001108B2">
        <w:rPr>
          <w:b/>
          <w:bCs/>
          <w:color w:val="000000" w:themeColor="text1"/>
          <w:lang w:val="en-IN" w:eastAsia="en-IN" w:bidi="mr-IN"/>
        </w:rPr>
        <w:t>Reduce</w:t>
      </w:r>
      <w:r w:rsidRPr="001108B2">
        <w:rPr>
          <w:color w:val="000000" w:themeColor="text1"/>
          <w:lang w:val="en-IN" w:eastAsia="en-IN" w:bidi="mr-IN"/>
        </w:rPr>
        <w:t>.</w:t>
      </w:r>
    </w:p>
    <w:p w14:paraId="05B41E07" w14:textId="241FA83C" w:rsidR="00050E90" w:rsidRPr="001108B2" w:rsidRDefault="00050E90" w:rsidP="00B12A16">
      <w:pPr>
        <w:spacing w:before="100" w:beforeAutospacing="1" w:after="100" w:afterAutospacing="1"/>
        <w:outlineLvl w:val="2"/>
        <w:rPr>
          <w:b/>
          <w:bCs/>
          <w:color w:val="000000" w:themeColor="text1"/>
          <w:lang w:val="en-IN" w:eastAsia="en-IN" w:bidi="mr-IN"/>
        </w:rPr>
      </w:pPr>
      <w:r w:rsidRPr="001108B2">
        <w:rPr>
          <w:b/>
          <w:bCs/>
          <w:color w:val="000000" w:themeColor="text1"/>
          <w:lang w:val="en-IN" w:eastAsia="en-IN" w:bidi="mr-IN"/>
        </w:rPr>
        <w:t>Why MapReduce Matters in Healthcare</w:t>
      </w:r>
    </w:p>
    <w:p w14:paraId="69F09498" w14:textId="77777777" w:rsidR="00050E90" w:rsidRPr="00050E90" w:rsidRDefault="00050E90" w:rsidP="001108B2">
      <w:pPr>
        <w:spacing w:line="360" w:lineRule="auto"/>
        <w:rPr>
          <w:color w:val="000000" w:themeColor="text1"/>
          <w:lang w:val="en-IN" w:eastAsia="en-IN" w:bidi="mr-IN"/>
        </w:rPr>
      </w:pPr>
      <w:r w:rsidRPr="00050E90">
        <w:rPr>
          <w:color w:val="000000" w:themeColor="text1"/>
          <w:lang w:val="en-IN" w:eastAsia="en-IN" w:bidi="mr-IN"/>
        </w:rPr>
        <w:t xml:space="preserve">Modern healthcare systems generate </w:t>
      </w:r>
      <w:r w:rsidRPr="00050E90">
        <w:rPr>
          <w:b/>
          <w:bCs/>
          <w:color w:val="000000" w:themeColor="text1"/>
          <w:lang w:val="en-IN" w:eastAsia="en-IN" w:bidi="mr-IN"/>
        </w:rPr>
        <w:t>massive amounts of diverse data</w:t>
      </w:r>
      <w:r w:rsidRPr="00050E90">
        <w:rPr>
          <w:color w:val="000000" w:themeColor="text1"/>
          <w:lang w:val="en-IN" w:eastAsia="en-IN" w:bidi="mr-IN"/>
        </w:rPr>
        <w:t>, including:</w:t>
      </w:r>
    </w:p>
    <w:p w14:paraId="4D818D8E" w14:textId="77777777" w:rsidR="00050E90" w:rsidRPr="00050E90" w:rsidRDefault="00050E90" w:rsidP="001108B2">
      <w:pPr>
        <w:numPr>
          <w:ilvl w:val="0"/>
          <w:numId w:val="117"/>
        </w:numPr>
        <w:spacing w:before="100" w:beforeAutospacing="1" w:after="100" w:afterAutospacing="1" w:line="360" w:lineRule="auto"/>
        <w:rPr>
          <w:color w:val="000000" w:themeColor="text1"/>
          <w:lang w:val="en-IN" w:eastAsia="en-IN" w:bidi="mr-IN"/>
        </w:rPr>
      </w:pPr>
      <w:r w:rsidRPr="00050E90">
        <w:rPr>
          <w:b/>
          <w:bCs/>
          <w:color w:val="000000" w:themeColor="text1"/>
          <w:lang w:val="en-IN" w:eastAsia="en-IN" w:bidi="mr-IN"/>
        </w:rPr>
        <w:t>Structured data</w:t>
      </w:r>
      <w:r w:rsidRPr="00050E90">
        <w:rPr>
          <w:color w:val="000000" w:themeColor="text1"/>
          <w:lang w:val="en-IN" w:eastAsia="en-IN" w:bidi="mr-IN"/>
        </w:rPr>
        <w:t>: Electronic Health Records (EHR), billing, lab results.</w:t>
      </w:r>
    </w:p>
    <w:p w14:paraId="7E206C2E" w14:textId="77777777" w:rsidR="00050E90" w:rsidRPr="00050E90" w:rsidRDefault="00050E90" w:rsidP="001108B2">
      <w:pPr>
        <w:numPr>
          <w:ilvl w:val="0"/>
          <w:numId w:val="117"/>
        </w:numPr>
        <w:spacing w:before="100" w:beforeAutospacing="1" w:after="100" w:afterAutospacing="1" w:line="360" w:lineRule="auto"/>
        <w:rPr>
          <w:color w:val="000000" w:themeColor="text1"/>
          <w:lang w:val="en-IN" w:eastAsia="en-IN" w:bidi="mr-IN"/>
        </w:rPr>
      </w:pPr>
      <w:r w:rsidRPr="00050E90">
        <w:rPr>
          <w:b/>
          <w:bCs/>
          <w:color w:val="000000" w:themeColor="text1"/>
          <w:lang w:val="en-IN" w:eastAsia="en-IN" w:bidi="mr-IN"/>
        </w:rPr>
        <w:t>Unstructured data</w:t>
      </w:r>
      <w:r w:rsidRPr="00050E90">
        <w:rPr>
          <w:color w:val="000000" w:themeColor="text1"/>
          <w:lang w:val="en-IN" w:eastAsia="en-IN" w:bidi="mr-IN"/>
        </w:rPr>
        <w:t>: Medical images, doctor’s notes.</w:t>
      </w:r>
    </w:p>
    <w:p w14:paraId="3CE31A9F" w14:textId="77777777" w:rsidR="00050E90" w:rsidRPr="00050E90" w:rsidRDefault="00050E90" w:rsidP="001108B2">
      <w:pPr>
        <w:numPr>
          <w:ilvl w:val="0"/>
          <w:numId w:val="117"/>
        </w:numPr>
        <w:spacing w:before="100" w:beforeAutospacing="1" w:after="100" w:afterAutospacing="1" w:line="360" w:lineRule="auto"/>
        <w:rPr>
          <w:color w:val="000000" w:themeColor="text1"/>
          <w:lang w:val="en-IN" w:eastAsia="en-IN" w:bidi="mr-IN"/>
        </w:rPr>
      </w:pPr>
      <w:r w:rsidRPr="00050E90">
        <w:rPr>
          <w:b/>
          <w:bCs/>
          <w:color w:val="000000" w:themeColor="text1"/>
          <w:lang w:val="en-IN" w:eastAsia="en-IN" w:bidi="mr-IN"/>
        </w:rPr>
        <w:t>Semi-structured data</w:t>
      </w:r>
      <w:r w:rsidRPr="00050E90">
        <w:rPr>
          <w:color w:val="000000" w:themeColor="text1"/>
          <w:lang w:val="en-IN" w:eastAsia="en-IN" w:bidi="mr-IN"/>
        </w:rPr>
        <w:t>: HL7 messages, genomic files.</w:t>
      </w:r>
    </w:p>
    <w:p w14:paraId="6F810D9E" w14:textId="77777777" w:rsidR="00050E90" w:rsidRPr="00050E90" w:rsidRDefault="00050E90" w:rsidP="001108B2">
      <w:pPr>
        <w:numPr>
          <w:ilvl w:val="0"/>
          <w:numId w:val="117"/>
        </w:numPr>
        <w:spacing w:before="100" w:beforeAutospacing="1" w:after="100" w:afterAutospacing="1" w:line="360" w:lineRule="auto"/>
        <w:rPr>
          <w:color w:val="000000" w:themeColor="text1"/>
          <w:lang w:val="en-IN" w:eastAsia="en-IN" w:bidi="mr-IN"/>
        </w:rPr>
      </w:pPr>
      <w:r w:rsidRPr="00050E90">
        <w:rPr>
          <w:b/>
          <w:bCs/>
          <w:color w:val="000000" w:themeColor="text1"/>
          <w:lang w:val="en-IN" w:eastAsia="en-IN" w:bidi="mr-IN"/>
        </w:rPr>
        <w:t>Streaming data</w:t>
      </w:r>
      <w:r w:rsidRPr="00050E90">
        <w:rPr>
          <w:color w:val="000000" w:themeColor="text1"/>
          <w:lang w:val="en-IN" w:eastAsia="en-IN" w:bidi="mr-IN"/>
        </w:rPr>
        <w:t>: IoT sensors, wearables, ICU monitors.</w:t>
      </w:r>
    </w:p>
    <w:p w14:paraId="44F447A8" w14:textId="77777777" w:rsidR="00050E90" w:rsidRPr="00050E90" w:rsidRDefault="00050E90" w:rsidP="001108B2">
      <w:pPr>
        <w:spacing w:after="100" w:afterAutospacing="1"/>
        <w:rPr>
          <w:color w:val="000000" w:themeColor="text1"/>
          <w:lang w:val="en-IN" w:eastAsia="en-IN" w:bidi="mr-IN"/>
        </w:rPr>
      </w:pPr>
      <w:r w:rsidRPr="00050E90">
        <w:rPr>
          <w:color w:val="000000" w:themeColor="text1"/>
          <w:lang w:val="en-IN" w:eastAsia="en-IN" w:bidi="mr-IN"/>
        </w:rPr>
        <w:t>MapReduce helps healthcare organizations efficiently process this data by offering:</w:t>
      </w:r>
    </w:p>
    <w:p w14:paraId="30DA0B71" w14:textId="77777777" w:rsidR="001108B2" w:rsidRDefault="00050E90" w:rsidP="001108B2">
      <w:pPr>
        <w:pStyle w:val="ListParagraph"/>
        <w:numPr>
          <w:ilvl w:val="0"/>
          <w:numId w:val="139"/>
        </w:numPr>
        <w:spacing w:before="100" w:beforeAutospacing="1" w:line="360" w:lineRule="auto"/>
        <w:ind w:left="709"/>
        <w:rPr>
          <w:color w:val="000000" w:themeColor="text1"/>
          <w:lang w:val="en-IN" w:eastAsia="en-IN" w:bidi="mr-IN"/>
        </w:rPr>
      </w:pPr>
      <w:r w:rsidRPr="001108B2">
        <w:rPr>
          <w:b/>
          <w:bCs/>
          <w:color w:val="000000" w:themeColor="text1"/>
          <w:lang w:val="en-IN" w:eastAsia="en-IN" w:bidi="mr-IN"/>
        </w:rPr>
        <w:t>Parallel Processing</w:t>
      </w:r>
      <w:r w:rsidRPr="001108B2">
        <w:rPr>
          <w:color w:val="000000" w:themeColor="text1"/>
          <w:lang w:val="en-IN" w:eastAsia="en-IN" w:bidi="mr-IN"/>
        </w:rPr>
        <w:t>: Executes analytics tasks across multiple machines simultaneously for faster results.</w:t>
      </w:r>
    </w:p>
    <w:p w14:paraId="3DDD58B7" w14:textId="77777777" w:rsidR="001108B2" w:rsidRDefault="00050E90" w:rsidP="001108B2">
      <w:pPr>
        <w:pStyle w:val="ListParagraph"/>
        <w:numPr>
          <w:ilvl w:val="0"/>
          <w:numId w:val="139"/>
        </w:numPr>
        <w:spacing w:before="100" w:beforeAutospacing="1" w:line="360" w:lineRule="auto"/>
        <w:ind w:left="709"/>
        <w:rPr>
          <w:color w:val="000000" w:themeColor="text1"/>
          <w:lang w:val="en-IN" w:eastAsia="en-IN" w:bidi="mr-IN"/>
        </w:rPr>
      </w:pPr>
      <w:r w:rsidRPr="001108B2">
        <w:rPr>
          <w:b/>
          <w:bCs/>
          <w:color w:val="000000" w:themeColor="text1"/>
          <w:lang w:val="en-IN" w:eastAsia="en-IN" w:bidi="mr-IN"/>
        </w:rPr>
        <w:t>Scalability</w:t>
      </w:r>
      <w:r w:rsidRPr="001108B2">
        <w:rPr>
          <w:color w:val="000000" w:themeColor="text1"/>
          <w:lang w:val="en-IN" w:eastAsia="en-IN" w:bidi="mr-IN"/>
        </w:rPr>
        <w:t>: Seamlessly handles petabytes of clinical and operational data.</w:t>
      </w:r>
    </w:p>
    <w:p w14:paraId="5AE78CE1" w14:textId="77777777" w:rsidR="001108B2" w:rsidRDefault="00050E90" w:rsidP="001108B2">
      <w:pPr>
        <w:pStyle w:val="ListParagraph"/>
        <w:numPr>
          <w:ilvl w:val="0"/>
          <w:numId w:val="139"/>
        </w:numPr>
        <w:spacing w:before="100" w:beforeAutospacing="1" w:line="360" w:lineRule="auto"/>
        <w:ind w:left="709"/>
        <w:rPr>
          <w:color w:val="000000" w:themeColor="text1"/>
          <w:lang w:val="en-IN" w:eastAsia="en-IN" w:bidi="mr-IN"/>
        </w:rPr>
      </w:pPr>
      <w:r w:rsidRPr="001108B2">
        <w:rPr>
          <w:b/>
          <w:bCs/>
          <w:color w:val="000000" w:themeColor="text1"/>
          <w:lang w:val="en-IN" w:eastAsia="en-IN" w:bidi="mr-IN"/>
        </w:rPr>
        <w:t>Fault Tolerance</w:t>
      </w:r>
      <w:r w:rsidRPr="001108B2">
        <w:rPr>
          <w:color w:val="000000" w:themeColor="text1"/>
          <w:lang w:val="en-IN" w:eastAsia="en-IN" w:bidi="mr-IN"/>
        </w:rPr>
        <w:t>: Automatically recovers from hardware or node failures.</w:t>
      </w:r>
    </w:p>
    <w:p w14:paraId="6A6DC92D" w14:textId="0014863C" w:rsidR="00050E90" w:rsidRPr="001108B2" w:rsidRDefault="00050E90" w:rsidP="001108B2">
      <w:pPr>
        <w:pStyle w:val="ListParagraph"/>
        <w:numPr>
          <w:ilvl w:val="0"/>
          <w:numId w:val="139"/>
        </w:numPr>
        <w:spacing w:before="100" w:beforeAutospacing="1" w:line="360" w:lineRule="auto"/>
        <w:ind w:left="709"/>
        <w:rPr>
          <w:color w:val="000000" w:themeColor="text1"/>
          <w:lang w:val="en-IN" w:eastAsia="en-IN" w:bidi="mr-IN"/>
        </w:rPr>
      </w:pPr>
      <w:r w:rsidRPr="001108B2">
        <w:rPr>
          <w:b/>
          <w:bCs/>
          <w:color w:val="000000" w:themeColor="text1"/>
          <w:lang w:val="en-IN" w:eastAsia="en-IN" w:bidi="mr-IN"/>
        </w:rPr>
        <w:t>Batch Processing</w:t>
      </w:r>
      <w:r w:rsidRPr="001108B2">
        <w:rPr>
          <w:color w:val="000000" w:themeColor="text1"/>
          <w:lang w:val="en-IN" w:eastAsia="en-IN" w:bidi="mr-IN"/>
        </w:rPr>
        <w:t>: Ideal for retrospective analysis and large-scale computations (e.g., public health studies, disease trends).</w:t>
      </w:r>
    </w:p>
    <w:p w14:paraId="10CBB8B0" w14:textId="77777777" w:rsidR="00050E90" w:rsidRPr="00050E90" w:rsidRDefault="00000000" w:rsidP="00B12A16">
      <w:pPr>
        <w:rPr>
          <w:color w:val="000000" w:themeColor="text1"/>
          <w:lang w:val="en-IN" w:eastAsia="en-IN" w:bidi="mr-IN"/>
        </w:rPr>
      </w:pPr>
      <w:r>
        <w:rPr>
          <w:color w:val="000000" w:themeColor="text1"/>
          <w:lang w:val="en-IN" w:eastAsia="en-IN" w:bidi="mr-IN"/>
        </w:rPr>
        <w:pict w14:anchorId="76A4373E">
          <v:rect id="_x0000_i1027" style="width:0;height:1.5pt" o:hralign="center" o:hrstd="t" o:hr="t" fillcolor="#a0a0a0" stroked="f"/>
        </w:pict>
      </w:r>
    </w:p>
    <w:p w14:paraId="7278FCA5" w14:textId="256410B5" w:rsidR="00050E90" w:rsidRPr="001108B2" w:rsidRDefault="00050E90" w:rsidP="00B12A16">
      <w:pPr>
        <w:spacing w:before="100" w:beforeAutospacing="1" w:after="100" w:afterAutospacing="1"/>
        <w:outlineLvl w:val="2"/>
        <w:rPr>
          <w:b/>
          <w:bCs/>
          <w:color w:val="000000" w:themeColor="text1"/>
          <w:lang w:val="en-IN" w:eastAsia="en-IN" w:bidi="mr-IN"/>
        </w:rPr>
      </w:pPr>
      <w:r w:rsidRPr="001108B2">
        <w:rPr>
          <w:b/>
          <w:bCs/>
          <w:color w:val="000000" w:themeColor="text1"/>
          <w:lang w:val="en-IN" w:eastAsia="en-IN" w:bidi="mr-IN"/>
        </w:rPr>
        <w:t>Core Components of MapReduce in Healthcare</w:t>
      </w:r>
    </w:p>
    <w:p w14:paraId="26813570" w14:textId="77777777" w:rsidR="00050E90" w:rsidRPr="00050E90" w:rsidRDefault="00050E90" w:rsidP="00B12A16">
      <w:pPr>
        <w:spacing w:before="100" w:beforeAutospacing="1" w:after="100" w:afterAutospacing="1"/>
        <w:outlineLvl w:val="3"/>
        <w:rPr>
          <w:b/>
          <w:bCs/>
          <w:color w:val="000000" w:themeColor="text1"/>
          <w:lang w:val="en-IN" w:eastAsia="en-IN" w:bidi="mr-IN"/>
        </w:rPr>
      </w:pPr>
      <w:r w:rsidRPr="00050E90">
        <w:rPr>
          <w:b/>
          <w:bCs/>
          <w:color w:val="000000" w:themeColor="text1"/>
          <w:lang w:val="en-IN" w:eastAsia="en-IN" w:bidi="mr-IN"/>
        </w:rPr>
        <w:t>1. Map Phase (Mapper)</w:t>
      </w:r>
    </w:p>
    <w:p w14:paraId="45EBC7F4" w14:textId="77777777" w:rsidR="00050E90" w:rsidRPr="00050E90" w:rsidRDefault="00050E90" w:rsidP="001108B2">
      <w:pPr>
        <w:numPr>
          <w:ilvl w:val="0"/>
          <w:numId w:val="118"/>
        </w:numPr>
        <w:spacing w:before="100" w:beforeAutospacing="1" w:after="100" w:afterAutospacing="1" w:line="360" w:lineRule="auto"/>
        <w:rPr>
          <w:color w:val="000000" w:themeColor="text1"/>
          <w:lang w:val="en-IN" w:eastAsia="en-IN" w:bidi="mr-IN"/>
        </w:rPr>
      </w:pPr>
      <w:r w:rsidRPr="00050E90">
        <w:rPr>
          <w:b/>
          <w:bCs/>
          <w:color w:val="000000" w:themeColor="text1"/>
          <w:lang w:val="en-IN" w:eastAsia="en-IN" w:bidi="mr-IN"/>
        </w:rPr>
        <w:t>Input</w:t>
      </w:r>
      <w:r w:rsidRPr="00050E90">
        <w:rPr>
          <w:color w:val="000000" w:themeColor="text1"/>
          <w:lang w:val="en-IN" w:eastAsia="en-IN" w:bidi="mr-IN"/>
        </w:rPr>
        <w:t>: Raw healthcare records (e.g., patient data, diagnosis reports).</w:t>
      </w:r>
    </w:p>
    <w:p w14:paraId="0162B350" w14:textId="77777777" w:rsidR="00050E90" w:rsidRPr="00050E90" w:rsidRDefault="00050E90" w:rsidP="001108B2">
      <w:pPr>
        <w:numPr>
          <w:ilvl w:val="0"/>
          <w:numId w:val="118"/>
        </w:numPr>
        <w:spacing w:before="100" w:beforeAutospacing="1" w:after="100" w:afterAutospacing="1" w:line="360" w:lineRule="auto"/>
        <w:rPr>
          <w:color w:val="000000" w:themeColor="text1"/>
          <w:lang w:val="en-IN" w:eastAsia="en-IN" w:bidi="mr-IN"/>
        </w:rPr>
      </w:pPr>
      <w:r w:rsidRPr="00050E90">
        <w:rPr>
          <w:b/>
          <w:bCs/>
          <w:color w:val="000000" w:themeColor="text1"/>
          <w:lang w:val="en-IN" w:eastAsia="en-IN" w:bidi="mr-IN"/>
        </w:rPr>
        <w:t>Operations</w:t>
      </w:r>
      <w:r w:rsidRPr="00050E90">
        <w:rPr>
          <w:color w:val="000000" w:themeColor="text1"/>
          <w:lang w:val="en-IN" w:eastAsia="en-IN" w:bidi="mr-IN"/>
        </w:rPr>
        <w:t>:</w:t>
      </w:r>
    </w:p>
    <w:p w14:paraId="4285A51B" w14:textId="77777777" w:rsidR="00050E90" w:rsidRPr="00050E90" w:rsidRDefault="00050E90" w:rsidP="001108B2">
      <w:pPr>
        <w:numPr>
          <w:ilvl w:val="1"/>
          <w:numId w:val="118"/>
        </w:numPr>
        <w:spacing w:before="100" w:beforeAutospacing="1" w:after="100" w:afterAutospacing="1" w:line="360" w:lineRule="auto"/>
        <w:rPr>
          <w:color w:val="000000" w:themeColor="text1"/>
          <w:lang w:val="en-IN" w:eastAsia="en-IN" w:bidi="mr-IN"/>
        </w:rPr>
      </w:pPr>
      <w:r w:rsidRPr="00050E90">
        <w:rPr>
          <w:b/>
          <w:bCs/>
          <w:color w:val="000000" w:themeColor="text1"/>
          <w:lang w:val="en-IN" w:eastAsia="en-IN" w:bidi="mr-IN"/>
        </w:rPr>
        <w:t>Filter</w:t>
      </w:r>
      <w:r w:rsidRPr="00050E90">
        <w:rPr>
          <w:color w:val="000000" w:themeColor="text1"/>
          <w:lang w:val="en-IN" w:eastAsia="en-IN" w:bidi="mr-IN"/>
        </w:rPr>
        <w:t>: Isolate specific patient groups (e.g., diabetic patients).</w:t>
      </w:r>
    </w:p>
    <w:p w14:paraId="1C1BDA9F" w14:textId="77777777" w:rsidR="00050E90" w:rsidRPr="00050E90" w:rsidRDefault="00050E90" w:rsidP="001108B2">
      <w:pPr>
        <w:numPr>
          <w:ilvl w:val="1"/>
          <w:numId w:val="118"/>
        </w:numPr>
        <w:spacing w:before="100" w:beforeAutospacing="1" w:after="100" w:afterAutospacing="1" w:line="360" w:lineRule="auto"/>
        <w:rPr>
          <w:color w:val="000000" w:themeColor="text1"/>
          <w:lang w:val="en-IN" w:eastAsia="en-IN" w:bidi="mr-IN"/>
        </w:rPr>
      </w:pPr>
      <w:r w:rsidRPr="00050E90">
        <w:rPr>
          <w:b/>
          <w:bCs/>
          <w:color w:val="000000" w:themeColor="text1"/>
          <w:lang w:val="en-IN" w:eastAsia="en-IN" w:bidi="mr-IN"/>
        </w:rPr>
        <w:t>Group</w:t>
      </w:r>
      <w:r w:rsidRPr="00050E90">
        <w:rPr>
          <w:color w:val="000000" w:themeColor="text1"/>
          <w:lang w:val="en-IN" w:eastAsia="en-IN" w:bidi="mr-IN"/>
        </w:rPr>
        <w:t>: Categorize data (e.g., by diagnosis code).</w:t>
      </w:r>
    </w:p>
    <w:p w14:paraId="739ED495" w14:textId="77777777" w:rsidR="00050E90" w:rsidRPr="00050E90" w:rsidRDefault="00050E90" w:rsidP="001108B2">
      <w:pPr>
        <w:numPr>
          <w:ilvl w:val="1"/>
          <w:numId w:val="118"/>
        </w:numPr>
        <w:spacing w:before="100" w:beforeAutospacing="1" w:after="100" w:afterAutospacing="1" w:line="360" w:lineRule="auto"/>
        <w:rPr>
          <w:color w:val="000000" w:themeColor="text1"/>
          <w:lang w:val="en-IN" w:eastAsia="en-IN" w:bidi="mr-IN"/>
        </w:rPr>
      </w:pPr>
      <w:r w:rsidRPr="00050E90">
        <w:rPr>
          <w:b/>
          <w:bCs/>
          <w:color w:val="000000" w:themeColor="text1"/>
          <w:lang w:val="en-IN" w:eastAsia="en-IN" w:bidi="mr-IN"/>
        </w:rPr>
        <w:lastRenderedPageBreak/>
        <w:t>Sort</w:t>
      </w:r>
      <w:r w:rsidRPr="00050E90">
        <w:rPr>
          <w:color w:val="000000" w:themeColor="text1"/>
          <w:lang w:val="en-IN" w:eastAsia="en-IN" w:bidi="mr-IN"/>
        </w:rPr>
        <w:t>: Arrange by parameters (e.g., age, admission date).</w:t>
      </w:r>
    </w:p>
    <w:p w14:paraId="2F4E5BA1" w14:textId="77777777" w:rsidR="00050E90" w:rsidRPr="00050E90" w:rsidRDefault="00050E90" w:rsidP="001108B2">
      <w:pPr>
        <w:numPr>
          <w:ilvl w:val="0"/>
          <w:numId w:val="118"/>
        </w:numPr>
        <w:spacing w:before="100" w:beforeAutospacing="1" w:after="100" w:afterAutospacing="1" w:line="360" w:lineRule="auto"/>
        <w:rPr>
          <w:color w:val="000000" w:themeColor="text1"/>
          <w:lang w:val="en-IN" w:eastAsia="en-IN" w:bidi="mr-IN"/>
        </w:rPr>
      </w:pPr>
      <w:r w:rsidRPr="00050E90">
        <w:rPr>
          <w:b/>
          <w:bCs/>
          <w:color w:val="000000" w:themeColor="text1"/>
          <w:lang w:val="en-IN" w:eastAsia="en-IN" w:bidi="mr-IN"/>
        </w:rPr>
        <w:t>Output</w:t>
      </w:r>
      <w:r w:rsidRPr="00050E90">
        <w:rPr>
          <w:color w:val="000000" w:themeColor="text1"/>
          <w:lang w:val="en-IN" w:eastAsia="en-IN" w:bidi="mr-IN"/>
        </w:rPr>
        <w:t xml:space="preserve">: Key-value pairs (e.g., </w:t>
      </w:r>
      <w:r w:rsidRPr="00050E90">
        <w:rPr>
          <w:rFonts w:ascii="Courier New" w:hAnsi="Courier New" w:cs="Courier New"/>
          <w:color w:val="000000" w:themeColor="text1"/>
          <w:sz w:val="20"/>
          <w:szCs w:val="20"/>
          <w:lang w:val="en-IN" w:eastAsia="en-IN" w:bidi="mr-IN"/>
        </w:rPr>
        <w:t>&lt;</w:t>
      </w:r>
      <w:proofErr w:type="spellStart"/>
      <w:r w:rsidRPr="00050E90">
        <w:rPr>
          <w:rFonts w:ascii="Courier New" w:hAnsi="Courier New" w:cs="Courier New"/>
          <w:color w:val="000000" w:themeColor="text1"/>
          <w:sz w:val="20"/>
          <w:szCs w:val="20"/>
          <w:lang w:val="en-IN" w:eastAsia="en-IN" w:bidi="mr-IN"/>
        </w:rPr>
        <w:t>Diagnosis_Code</w:t>
      </w:r>
      <w:proofErr w:type="spellEnd"/>
      <w:r w:rsidRPr="00050E90">
        <w:rPr>
          <w:rFonts w:ascii="Courier New" w:hAnsi="Courier New" w:cs="Courier New"/>
          <w:color w:val="000000" w:themeColor="text1"/>
          <w:sz w:val="20"/>
          <w:szCs w:val="20"/>
          <w:lang w:val="en-IN" w:eastAsia="en-IN" w:bidi="mr-IN"/>
        </w:rPr>
        <w:t>, 1&gt;</w:t>
      </w:r>
      <w:r w:rsidRPr="00050E90">
        <w:rPr>
          <w:color w:val="000000" w:themeColor="text1"/>
          <w:lang w:val="en-IN" w:eastAsia="en-IN" w:bidi="mr-IN"/>
        </w:rPr>
        <w:t>).</w:t>
      </w:r>
    </w:p>
    <w:p w14:paraId="4DE4A74B" w14:textId="77777777" w:rsidR="00050E90" w:rsidRPr="00050E90" w:rsidRDefault="00050E90" w:rsidP="00050E90">
      <w:pPr>
        <w:spacing w:before="100" w:beforeAutospacing="1" w:after="100" w:afterAutospacing="1"/>
        <w:outlineLvl w:val="3"/>
        <w:rPr>
          <w:b/>
          <w:bCs/>
          <w:lang w:val="en-IN" w:eastAsia="en-IN" w:bidi="mr-IN"/>
        </w:rPr>
      </w:pPr>
      <w:r w:rsidRPr="00050E90">
        <w:rPr>
          <w:b/>
          <w:bCs/>
          <w:lang w:val="en-IN" w:eastAsia="en-IN" w:bidi="mr-IN"/>
        </w:rPr>
        <w:t>2. Shuffle and Sort</w:t>
      </w:r>
    </w:p>
    <w:p w14:paraId="57F2B532" w14:textId="77777777" w:rsidR="00050E90" w:rsidRPr="00050E90" w:rsidRDefault="00050E90" w:rsidP="001108B2">
      <w:pPr>
        <w:numPr>
          <w:ilvl w:val="0"/>
          <w:numId w:val="119"/>
        </w:numPr>
        <w:spacing w:before="100" w:beforeAutospacing="1" w:after="100" w:afterAutospacing="1" w:line="360" w:lineRule="auto"/>
        <w:rPr>
          <w:lang w:val="en-IN" w:eastAsia="en-IN" w:bidi="mr-IN"/>
        </w:rPr>
      </w:pPr>
      <w:r w:rsidRPr="00050E90">
        <w:rPr>
          <w:lang w:val="en-IN" w:eastAsia="en-IN" w:bidi="mr-IN"/>
        </w:rPr>
        <w:t>Groups all identical keys emitted by Mappers.</w:t>
      </w:r>
    </w:p>
    <w:p w14:paraId="151E2DE9" w14:textId="77777777" w:rsidR="00050E90" w:rsidRPr="00050E90" w:rsidRDefault="00050E90" w:rsidP="001108B2">
      <w:pPr>
        <w:numPr>
          <w:ilvl w:val="0"/>
          <w:numId w:val="119"/>
        </w:numPr>
        <w:spacing w:before="100" w:beforeAutospacing="1" w:after="100" w:afterAutospacing="1" w:line="360" w:lineRule="auto"/>
        <w:rPr>
          <w:lang w:val="en-IN" w:eastAsia="en-IN" w:bidi="mr-IN"/>
        </w:rPr>
      </w:pPr>
      <w:r w:rsidRPr="00050E90">
        <w:rPr>
          <w:lang w:val="en-IN" w:eastAsia="en-IN" w:bidi="mr-IN"/>
        </w:rPr>
        <w:t>Prepares data for aggregation in the Reduce phase.</w:t>
      </w:r>
    </w:p>
    <w:p w14:paraId="5D76A767" w14:textId="77777777" w:rsidR="00050E90" w:rsidRPr="00050E90" w:rsidRDefault="00050E90" w:rsidP="00050E90">
      <w:pPr>
        <w:spacing w:before="100" w:beforeAutospacing="1" w:after="100" w:afterAutospacing="1"/>
        <w:outlineLvl w:val="3"/>
        <w:rPr>
          <w:b/>
          <w:bCs/>
          <w:lang w:val="en-IN" w:eastAsia="en-IN" w:bidi="mr-IN"/>
        </w:rPr>
      </w:pPr>
      <w:r w:rsidRPr="00050E90">
        <w:rPr>
          <w:b/>
          <w:bCs/>
          <w:lang w:val="en-IN" w:eastAsia="en-IN" w:bidi="mr-IN"/>
        </w:rPr>
        <w:t>3. Reduce Phase (Reducer)</w:t>
      </w:r>
    </w:p>
    <w:p w14:paraId="2C010558" w14:textId="77777777" w:rsidR="00050E90" w:rsidRPr="00050E90" w:rsidRDefault="00050E90" w:rsidP="001108B2">
      <w:pPr>
        <w:numPr>
          <w:ilvl w:val="0"/>
          <w:numId w:val="120"/>
        </w:numPr>
        <w:spacing w:before="100" w:beforeAutospacing="1" w:after="100" w:afterAutospacing="1" w:line="360" w:lineRule="auto"/>
        <w:rPr>
          <w:lang w:val="en-IN" w:eastAsia="en-IN" w:bidi="mr-IN"/>
        </w:rPr>
      </w:pPr>
      <w:r w:rsidRPr="00050E90">
        <w:rPr>
          <w:b/>
          <w:bCs/>
          <w:lang w:val="en-IN" w:eastAsia="en-IN" w:bidi="mr-IN"/>
        </w:rPr>
        <w:t>Input</w:t>
      </w:r>
      <w:r w:rsidRPr="00050E90">
        <w:rPr>
          <w:lang w:val="en-IN" w:eastAsia="en-IN" w:bidi="mr-IN"/>
        </w:rPr>
        <w:t>: Grouped key-value pairs.</w:t>
      </w:r>
    </w:p>
    <w:p w14:paraId="3E36BC2A" w14:textId="77777777" w:rsidR="00050E90" w:rsidRPr="00050E90" w:rsidRDefault="00050E90" w:rsidP="001108B2">
      <w:pPr>
        <w:numPr>
          <w:ilvl w:val="0"/>
          <w:numId w:val="120"/>
        </w:numPr>
        <w:spacing w:before="100" w:beforeAutospacing="1" w:after="100" w:afterAutospacing="1" w:line="360" w:lineRule="auto"/>
        <w:rPr>
          <w:lang w:val="en-IN" w:eastAsia="en-IN" w:bidi="mr-IN"/>
        </w:rPr>
      </w:pPr>
      <w:r w:rsidRPr="00050E90">
        <w:rPr>
          <w:b/>
          <w:bCs/>
          <w:lang w:val="en-IN" w:eastAsia="en-IN" w:bidi="mr-IN"/>
        </w:rPr>
        <w:t>Operation</w:t>
      </w:r>
      <w:r w:rsidRPr="00050E90">
        <w:rPr>
          <w:lang w:val="en-IN" w:eastAsia="en-IN" w:bidi="mr-IN"/>
        </w:rPr>
        <w:t>: Aggregate and summarize results.</w:t>
      </w:r>
    </w:p>
    <w:p w14:paraId="54DD5DC4" w14:textId="77777777" w:rsidR="00050E90" w:rsidRPr="00050E90" w:rsidRDefault="00050E90" w:rsidP="001108B2">
      <w:pPr>
        <w:numPr>
          <w:ilvl w:val="0"/>
          <w:numId w:val="120"/>
        </w:numPr>
        <w:spacing w:before="100" w:beforeAutospacing="1" w:after="100" w:afterAutospacing="1" w:line="360" w:lineRule="auto"/>
        <w:rPr>
          <w:lang w:val="en-IN" w:eastAsia="en-IN" w:bidi="mr-IN"/>
        </w:rPr>
      </w:pPr>
      <w:r w:rsidRPr="00050E90">
        <w:rPr>
          <w:b/>
          <w:bCs/>
          <w:lang w:val="en-IN" w:eastAsia="en-IN" w:bidi="mr-IN"/>
        </w:rPr>
        <w:t>Output</w:t>
      </w:r>
      <w:r w:rsidRPr="00050E90">
        <w:rPr>
          <w:lang w:val="en-IN" w:eastAsia="en-IN" w:bidi="mr-IN"/>
        </w:rPr>
        <w:t>: Final analytical insights.</w:t>
      </w:r>
    </w:p>
    <w:p w14:paraId="6FCD654E" w14:textId="0004399B" w:rsidR="00050E90" w:rsidRPr="001108B2" w:rsidRDefault="00050E90" w:rsidP="00050E90">
      <w:pPr>
        <w:spacing w:before="100" w:beforeAutospacing="1" w:after="100" w:afterAutospacing="1"/>
        <w:outlineLvl w:val="2"/>
        <w:rPr>
          <w:b/>
          <w:bCs/>
          <w:lang w:val="en-IN" w:eastAsia="en-IN" w:bidi="mr-IN"/>
        </w:rPr>
      </w:pPr>
      <w:r w:rsidRPr="001108B2">
        <w:rPr>
          <w:b/>
          <w:bCs/>
          <w:lang w:val="en-IN" w:eastAsia="en-IN" w:bidi="mr-IN"/>
        </w:rPr>
        <w:t>MapReduce in Action: Healthcare Use Cases</w:t>
      </w:r>
    </w:p>
    <w:tbl>
      <w:tblPr>
        <w:tblStyle w:val="TableGrid"/>
        <w:tblW w:w="0" w:type="auto"/>
        <w:tblLook w:val="04A0" w:firstRow="1" w:lastRow="0" w:firstColumn="1" w:lastColumn="0" w:noHBand="0" w:noVBand="1"/>
      </w:tblPr>
      <w:tblGrid>
        <w:gridCol w:w="3129"/>
        <w:gridCol w:w="6630"/>
      </w:tblGrid>
      <w:tr w:rsidR="00050E90" w:rsidRPr="00050E90" w14:paraId="5DE5031B" w14:textId="77777777" w:rsidTr="004000C3">
        <w:tc>
          <w:tcPr>
            <w:tcW w:w="0" w:type="auto"/>
            <w:hideMark/>
          </w:tcPr>
          <w:p w14:paraId="35B4533A" w14:textId="77777777" w:rsidR="00050E90" w:rsidRPr="001108B2" w:rsidRDefault="00050E90" w:rsidP="001108B2">
            <w:pPr>
              <w:rPr>
                <w:b/>
                <w:bCs/>
                <w:lang w:val="en-IN" w:eastAsia="en-IN" w:bidi="mr-IN"/>
              </w:rPr>
            </w:pPr>
            <w:r w:rsidRPr="001108B2">
              <w:rPr>
                <w:b/>
                <w:bCs/>
                <w:lang w:val="en-IN" w:eastAsia="en-IN" w:bidi="mr-IN"/>
              </w:rPr>
              <w:t>Use Case</w:t>
            </w:r>
          </w:p>
        </w:tc>
        <w:tc>
          <w:tcPr>
            <w:tcW w:w="0" w:type="auto"/>
            <w:hideMark/>
          </w:tcPr>
          <w:p w14:paraId="61E9B581" w14:textId="77777777" w:rsidR="00050E90" w:rsidRPr="001108B2" w:rsidRDefault="00050E90" w:rsidP="001108B2">
            <w:pPr>
              <w:rPr>
                <w:b/>
                <w:bCs/>
                <w:lang w:val="en-IN" w:eastAsia="en-IN" w:bidi="mr-IN"/>
              </w:rPr>
            </w:pPr>
            <w:r w:rsidRPr="001108B2">
              <w:rPr>
                <w:b/>
                <w:bCs/>
                <w:lang w:val="en-IN" w:eastAsia="en-IN" w:bidi="mr-IN"/>
              </w:rPr>
              <w:t>Description</w:t>
            </w:r>
          </w:p>
        </w:tc>
      </w:tr>
      <w:tr w:rsidR="00050E90" w:rsidRPr="00050E90" w14:paraId="5E7BAEA1" w14:textId="77777777" w:rsidTr="004000C3">
        <w:tc>
          <w:tcPr>
            <w:tcW w:w="0" w:type="auto"/>
            <w:hideMark/>
          </w:tcPr>
          <w:p w14:paraId="35B51C91" w14:textId="77777777" w:rsidR="00050E90" w:rsidRPr="001108B2" w:rsidRDefault="00050E90" w:rsidP="001108B2">
            <w:pPr>
              <w:rPr>
                <w:lang w:val="en-IN" w:eastAsia="en-IN" w:bidi="mr-IN"/>
              </w:rPr>
            </w:pPr>
            <w:r w:rsidRPr="001108B2">
              <w:rPr>
                <w:b/>
                <w:bCs/>
                <w:lang w:val="en-IN" w:eastAsia="en-IN" w:bidi="mr-IN"/>
              </w:rPr>
              <w:t>Population Health Monitoring</w:t>
            </w:r>
          </w:p>
        </w:tc>
        <w:tc>
          <w:tcPr>
            <w:tcW w:w="0" w:type="auto"/>
            <w:hideMark/>
          </w:tcPr>
          <w:p w14:paraId="0015C6E3" w14:textId="77777777" w:rsidR="00050E90" w:rsidRPr="001108B2" w:rsidRDefault="00050E90" w:rsidP="001108B2">
            <w:pPr>
              <w:rPr>
                <w:lang w:val="en-IN" w:eastAsia="en-IN" w:bidi="mr-IN"/>
              </w:rPr>
            </w:pPr>
            <w:r w:rsidRPr="001108B2">
              <w:rPr>
                <w:lang w:val="en-IN" w:eastAsia="en-IN" w:bidi="mr-IN"/>
              </w:rPr>
              <w:t>Count and track patients by diagnosis (e.g., diabetes, asthma) to identify trends.</w:t>
            </w:r>
          </w:p>
        </w:tc>
      </w:tr>
      <w:tr w:rsidR="00050E90" w:rsidRPr="00050E90" w14:paraId="5A7E414A" w14:textId="77777777" w:rsidTr="004000C3">
        <w:trPr>
          <w:trHeight w:val="638"/>
        </w:trPr>
        <w:tc>
          <w:tcPr>
            <w:tcW w:w="0" w:type="auto"/>
            <w:hideMark/>
          </w:tcPr>
          <w:p w14:paraId="49E75139" w14:textId="77777777" w:rsidR="00050E90" w:rsidRPr="001108B2" w:rsidRDefault="00050E90" w:rsidP="001108B2">
            <w:pPr>
              <w:rPr>
                <w:lang w:val="en-IN" w:eastAsia="en-IN" w:bidi="mr-IN"/>
              </w:rPr>
            </w:pPr>
            <w:r w:rsidRPr="001108B2">
              <w:rPr>
                <w:b/>
                <w:bCs/>
                <w:lang w:val="en-IN" w:eastAsia="en-IN" w:bidi="mr-IN"/>
              </w:rPr>
              <w:t>Clinical Trial Analytics</w:t>
            </w:r>
          </w:p>
        </w:tc>
        <w:tc>
          <w:tcPr>
            <w:tcW w:w="0" w:type="auto"/>
            <w:hideMark/>
          </w:tcPr>
          <w:p w14:paraId="4A23CD0D" w14:textId="77777777" w:rsidR="00050E90" w:rsidRPr="001108B2" w:rsidRDefault="00050E90" w:rsidP="001108B2">
            <w:pPr>
              <w:rPr>
                <w:lang w:val="en-IN" w:eastAsia="en-IN" w:bidi="mr-IN"/>
              </w:rPr>
            </w:pPr>
            <w:r w:rsidRPr="001108B2">
              <w:rPr>
                <w:lang w:val="en-IN" w:eastAsia="en-IN" w:bidi="mr-IN"/>
              </w:rPr>
              <w:t>Process large volumes of trial data to evaluate drug safety and efficacy.</w:t>
            </w:r>
          </w:p>
        </w:tc>
      </w:tr>
      <w:tr w:rsidR="00050E90" w:rsidRPr="00050E90" w14:paraId="1AAF3BDC" w14:textId="77777777" w:rsidTr="004000C3">
        <w:tc>
          <w:tcPr>
            <w:tcW w:w="0" w:type="auto"/>
            <w:hideMark/>
          </w:tcPr>
          <w:p w14:paraId="389B9E5B" w14:textId="77777777" w:rsidR="00050E90" w:rsidRPr="001108B2" w:rsidRDefault="00050E90" w:rsidP="001108B2">
            <w:pPr>
              <w:rPr>
                <w:lang w:val="en-IN" w:eastAsia="en-IN" w:bidi="mr-IN"/>
              </w:rPr>
            </w:pPr>
            <w:r w:rsidRPr="001108B2">
              <w:rPr>
                <w:b/>
                <w:bCs/>
                <w:lang w:val="en-IN" w:eastAsia="en-IN" w:bidi="mr-IN"/>
              </w:rPr>
              <w:t>Medical Claims Analysis</w:t>
            </w:r>
          </w:p>
        </w:tc>
        <w:tc>
          <w:tcPr>
            <w:tcW w:w="0" w:type="auto"/>
            <w:hideMark/>
          </w:tcPr>
          <w:p w14:paraId="4516E72B" w14:textId="77777777" w:rsidR="00050E90" w:rsidRPr="001108B2" w:rsidRDefault="00050E90" w:rsidP="001108B2">
            <w:pPr>
              <w:rPr>
                <w:lang w:val="en-IN" w:eastAsia="en-IN" w:bidi="mr-IN"/>
              </w:rPr>
            </w:pPr>
            <w:r w:rsidRPr="001108B2">
              <w:rPr>
                <w:lang w:val="en-IN" w:eastAsia="en-IN" w:bidi="mr-IN"/>
              </w:rPr>
              <w:t>Detect patterns and anomalies to prevent billing fraud.</w:t>
            </w:r>
          </w:p>
        </w:tc>
      </w:tr>
      <w:tr w:rsidR="00050E90" w:rsidRPr="00050E90" w14:paraId="16DE0A82" w14:textId="77777777" w:rsidTr="004000C3">
        <w:tc>
          <w:tcPr>
            <w:tcW w:w="0" w:type="auto"/>
            <w:hideMark/>
          </w:tcPr>
          <w:p w14:paraId="4F98153A" w14:textId="77777777" w:rsidR="00050E90" w:rsidRPr="001108B2" w:rsidRDefault="00050E90" w:rsidP="001108B2">
            <w:pPr>
              <w:rPr>
                <w:lang w:val="en-IN" w:eastAsia="en-IN" w:bidi="mr-IN"/>
              </w:rPr>
            </w:pPr>
            <w:r w:rsidRPr="001108B2">
              <w:rPr>
                <w:b/>
                <w:bCs/>
                <w:lang w:val="en-IN" w:eastAsia="en-IN" w:bidi="mr-IN"/>
              </w:rPr>
              <w:t>Genomic Data Processing</w:t>
            </w:r>
          </w:p>
        </w:tc>
        <w:tc>
          <w:tcPr>
            <w:tcW w:w="0" w:type="auto"/>
            <w:hideMark/>
          </w:tcPr>
          <w:p w14:paraId="187335A7" w14:textId="77777777" w:rsidR="00050E90" w:rsidRPr="001108B2" w:rsidRDefault="00050E90" w:rsidP="001108B2">
            <w:pPr>
              <w:rPr>
                <w:lang w:val="en-IN" w:eastAsia="en-IN" w:bidi="mr-IN"/>
              </w:rPr>
            </w:pPr>
            <w:r w:rsidRPr="001108B2">
              <w:rPr>
                <w:lang w:val="en-IN" w:eastAsia="en-IN" w:bidi="mr-IN"/>
              </w:rPr>
              <w:t xml:space="preserve">Align and </w:t>
            </w:r>
            <w:proofErr w:type="spellStart"/>
            <w:r w:rsidRPr="001108B2">
              <w:rPr>
                <w:lang w:val="en-IN" w:eastAsia="en-IN" w:bidi="mr-IN"/>
              </w:rPr>
              <w:t>analyze</w:t>
            </w:r>
            <w:proofErr w:type="spellEnd"/>
            <w:r w:rsidRPr="001108B2">
              <w:rPr>
                <w:lang w:val="en-IN" w:eastAsia="en-IN" w:bidi="mr-IN"/>
              </w:rPr>
              <w:t xml:space="preserve"> DNA sequences in parallel across nodes.</w:t>
            </w:r>
          </w:p>
        </w:tc>
      </w:tr>
      <w:tr w:rsidR="00050E90" w:rsidRPr="00050E90" w14:paraId="145344E5" w14:textId="77777777" w:rsidTr="004000C3">
        <w:tc>
          <w:tcPr>
            <w:tcW w:w="0" w:type="auto"/>
            <w:hideMark/>
          </w:tcPr>
          <w:p w14:paraId="5F45D19A" w14:textId="77777777" w:rsidR="00050E90" w:rsidRPr="001108B2" w:rsidRDefault="00050E90" w:rsidP="001108B2">
            <w:pPr>
              <w:rPr>
                <w:lang w:val="en-IN" w:eastAsia="en-IN" w:bidi="mr-IN"/>
              </w:rPr>
            </w:pPr>
            <w:r w:rsidRPr="001108B2">
              <w:rPr>
                <w:b/>
                <w:bCs/>
                <w:lang w:val="en-IN" w:eastAsia="en-IN" w:bidi="mr-IN"/>
              </w:rPr>
              <w:t>Hospital Resource Management</w:t>
            </w:r>
          </w:p>
        </w:tc>
        <w:tc>
          <w:tcPr>
            <w:tcW w:w="0" w:type="auto"/>
            <w:hideMark/>
          </w:tcPr>
          <w:p w14:paraId="1486D983" w14:textId="77777777" w:rsidR="00050E90" w:rsidRPr="001108B2" w:rsidRDefault="00050E90" w:rsidP="001108B2">
            <w:pPr>
              <w:rPr>
                <w:lang w:val="en-IN" w:eastAsia="en-IN" w:bidi="mr-IN"/>
              </w:rPr>
            </w:pPr>
            <w:r w:rsidRPr="001108B2">
              <w:rPr>
                <w:lang w:val="en-IN" w:eastAsia="en-IN" w:bidi="mr-IN"/>
              </w:rPr>
              <w:t>Forecast admission trends and optimize staffing and equipment allocation.</w:t>
            </w:r>
          </w:p>
        </w:tc>
      </w:tr>
    </w:tbl>
    <w:p w14:paraId="6F788266" w14:textId="1A429CD2" w:rsidR="00050E90" w:rsidRPr="001108B2" w:rsidRDefault="00050E90" w:rsidP="00050E90">
      <w:pPr>
        <w:spacing w:before="100" w:beforeAutospacing="1" w:after="100" w:afterAutospacing="1"/>
        <w:outlineLvl w:val="2"/>
        <w:rPr>
          <w:b/>
          <w:bCs/>
          <w:lang w:val="en-IN" w:eastAsia="en-IN" w:bidi="mr-IN"/>
        </w:rPr>
      </w:pPr>
      <w:r w:rsidRPr="001108B2">
        <w:rPr>
          <w:b/>
          <w:bCs/>
          <w:lang w:val="en-IN" w:eastAsia="en-IN" w:bidi="mr-IN"/>
        </w:rPr>
        <w:t>Optimizing MapReduce for Healthcare Analytics</w:t>
      </w:r>
    </w:p>
    <w:p w14:paraId="7D2F6E59" w14:textId="77777777" w:rsidR="00050E90" w:rsidRPr="00050E90" w:rsidRDefault="00050E90" w:rsidP="001108B2">
      <w:pPr>
        <w:numPr>
          <w:ilvl w:val="0"/>
          <w:numId w:val="121"/>
        </w:numPr>
        <w:spacing w:before="100" w:beforeAutospacing="1" w:line="360" w:lineRule="auto"/>
        <w:rPr>
          <w:lang w:val="en-IN" w:eastAsia="en-IN" w:bidi="mr-IN"/>
        </w:rPr>
      </w:pPr>
      <w:r w:rsidRPr="00050E90">
        <w:rPr>
          <w:b/>
          <w:bCs/>
          <w:lang w:val="en-IN" w:eastAsia="en-IN" w:bidi="mr-IN"/>
        </w:rPr>
        <w:t>Combiner</w:t>
      </w:r>
      <w:r w:rsidRPr="00050E90">
        <w:rPr>
          <w:lang w:val="en-IN" w:eastAsia="en-IN" w:bidi="mr-IN"/>
        </w:rPr>
        <w:t xml:space="preserve">: Performs partial aggregation at the Mapper level to </w:t>
      </w:r>
      <w:r w:rsidRPr="00050E90">
        <w:rPr>
          <w:b/>
          <w:bCs/>
          <w:lang w:val="en-IN" w:eastAsia="en-IN" w:bidi="mr-IN"/>
        </w:rPr>
        <w:t>minimize network traffic</w:t>
      </w:r>
      <w:r w:rsidRPr="00050E90">
        <w:rPr>
          <w:lang w:val="en-IN" w:eastAsia="en-IN" w:bidi="mr-IN"/>
        </w:rPr>
        <w:t>.</w:t>
      </w:r>
    </w:p>
    <w:p w14:paraId="1FA950BC" w14:textId="77777777" w:rsidR="00050E90" w:rsidRPr="00050E90" w:rsidRDefault="00050E90" w:rsidP="001108B2">
      <w:pPr>
        <w:numPr>
          <w:ilvl w:val="0"/>
          <w:numId w:val="121"/>
        </w:numPr>
        <w:spacing w:before="100" w:beforeAutospacing="1" w:line="360" w:lineRule="auto"/>
        <w:rPr>
          <w:lang w:val="en-IN" w:eastAsia="en-IN" w:bidi="mr-IN"/>
        </w:rPr>
      </w:pPr>
      <w:r w:rsidRPr="00050E90">
        <w:rPr>
          <w:b/>
          <w:bCs/>
          <w:lang w:val="en-IN" w:eastAsia="en-IN" w:bidi="mr-IN"/>
        </w:rPr>
        <w:t>Custom Partitioner</w:t>
      </w:r>
      <w:r w:rsidRPr="00050E90">
        <w:rPr>
          <w:lang w:val="en-IN" w:eastAsia="en-IN" w:bidi="mr-IN"/>
        </w:rPr>
        <w:t>: Distributes keys more efficiently (e.g., partitioning by hospital branch or region).</w:t>
      </w:r>
    </w:p>
    <w:p w14:paraId="485C3B5C" w14:textId="001BFB15" w:rsidR="00050E90" w:rsidRPr="001108B2" w:rsidRDefault="00050E90" w:rsidP="001108B2">
      <w:pPr>
        <w:numPr>
          <w:ilvl w:val="0"/>
          <w:numId w:val="121"/>
        </w:numPr>
        <w:spacing w:before="100" w:beforeAutospacing="1" w:line="360" w:lineRule="auto"/>
        <w:rPr>
          <w:lang w:val="en-IN" w:eastAsia="en-IN" w:bidi="mr-IN"/>
        </w:rPr>
      </w:pPr>
      <w:r w:rsidRPr="00050E90">
        <w:rPr>
          <w:b/>
          <w:bCs/>
          <w:lang w:val="en-IN" w:eastAsia="en-IN" w:bidi="mr-IN"/>
        </w:rPr>
        <w:t>Compression Techniques</w:t>
      </w:r>
      <w:r w:rsidRPr="00050E90">
        <w:rPr>
          <w:lang w:val="en-IN" w:eastAsia="en-IN" w:bidi="mr-IN"/>
        </w:rPr>
        <w:t xml:space="preserve">: Use formats like </w:t>
      </w:r>
      <w:proofErr w:type="spellStart"/>
      <w:r w:rsidRPr="00050E90">
        <w:rPr>
          <w:b/>
          <w:bCs/>
          <w:lang w:val="en-IN" w:eastAsia="en-IN" w:bidi="mr-IN"/>
        </w:rPr>
        <w:t>Gzip</w:t>
      </w:r>
      <w:proofErr w:type="spellEnd"/>
      <w:r w:rsidRPr="00050E90">
        <w:rPr>
          <w:lang w:val="en-IN" w:eastAsia="en-IN" w:bidi="mr-IN"/>
        </w:rPr>
        <w:t xml:space="preserve"> or </w:t>
      </w:r>
      <w:r w:rsidRPr="00050E90">
        <w:rPr>
          <w:b/>
          <w:bCs/>
          <w:lang w:val="en-IN" w:eastAsia="en-IN" w:bidi="mr-IN"/>
        </w:rPr>
        <w:t>Snappy</w:t>
      </w:r>
      <w:r w:rsidRPr="00050E90">
        <w:rPr>
          <w:lang w:val="en-IN" w:eastAsia="en-IN" w:bidi="mr-IN"/>
        </w:rPr>
        <w:t xml:space="preserve"> to reduce I/O overhead when processing large medical documents or genomic sequences.</w:t>
      </w:r>
    </w:p>
    <w:p w14:paraId="4B4795AA" w14:textId="77777777" w:rsidR="00BC0DD4" w:rsidRDefault="00BC0DD4" w:rsidP="00BC0DD4">
      <w:pPr>
        <w:widowControl w:val="0"/>
        <w:pBdr>
          <w:top w:val="nil"/>
          <w:left w:val="nil"/>
          <w:bottom w:val="nil"/>
          <w:right w:val="nil"/>
          <w:between w:val="nil"/>
        </w:pBdr>
        <w:spacing w:line="344" w:lineRule="auto"/>
        <w:ind w:left="6" w:right="22" w:firstLine="6"/>
        <w:jc w:val="both"/>
        <w:rPr>
          <w:color w:val="000000"/>
        </w:rPr>
      </w:pPr>
      <w:r>
        <w:rPr>
          <w:color w:val="000000"/>
        </w:rPr>
        <w:t xml:space="preserve">It is the core component of processing in a Hadoop Ecosystem as it provides the logic of processing. In other words, MapReduce is a software framework which helps in writing applications that processes large data sets using distributed and parallel algorithms inside Hadoop environment. </w:t>
      </w:r>
    </w:p>
    <w:p w14:paraId="144588E8" w14:textId="77777777" w:rsidR="00BC0DD4" w:rsidRDefault="00BC0DD4" w:rsidP="00BC0DD4">
      <w:pPr>
        <w:widowControl w:val="0"/>
        <w:pBdr>
          <w:top w:val="nil"/>
          <w:left w:val="nil"/>
          <w:bottom w:val="nil"/>
          <w:right w:val="nil"/>
          <w:between w:val="nil"/>
        </w:pBdr>
        <w:spacing w:before="30"/>
        <w:ind w:left="388"/>
        <w:rPr>
          <w:color w:val="000000"/>
        </w:rPr>
      </w:pPr>
      <w:r>
        <w:rPr>
          <w:rFonts w:ascii="Arial" w:eastAsia="Arial" w:hAnsi="Arial" w:cs="Arial"/>
          <w:color w:val="000000"/>
        </w:rPr>
        <w:t xml:space="preserve">● </w:t>
      </w:r>
      <w:r>
        <w:rPr>
          <w:color w:val="000000"/>
        </w:rPr>
        <w:t xml:space="preserve">In a MapReduce program, </w:t>
      </w:r>
      <w:proofErr w:type="gramStart"/>
      <w:r>
        <w:rPr>
          <w:color w:val="000000"/>
        </w:rPr>
        <w:t>Map(</w:t>
      </w:r>
      <w:proofErr w:type="gramEnd"/>
      <w:r>
        <w:rPr>
          <w:color w:val="000000"/>
        </w:rPr>
        <w:t xml:space="preserve">) and Reduce() are two functions. </w:t>
      </w:r>
    </w:p>
    <w:p w14:paraId="11D67C68" w14:textId="77777777" w:rsidR="001108B2" w:rsidRDefault="00BC0DD4" w:rsidP="00BC0DD4">
      <w:pPr>
        <w:widowControl w:val="0"/>
        <w:pBdr>
          <w:top w:val="nil"/>
          <w:left w:val="nil"/>
          <w:bottom w:val="nil"/>
          <w:right w:val="nil"/>
          <w:between w:val="nil"/>
        </w:pBdr>
        <w:spacing w:before="134" w:line="344" w:lineRule="auto"/>
        <w:ind w:left="1092" w:right="31" w:firstLine="23"/>
        <w:rPr>
          <w:color w:val="000000"/>
        </w:rPr>
      </w:pPr>
      <w:r>
        <w:rPr>
          <w:color w:val="000000"/>
        </w:rPr>
        <w:t xml:space="preserve">1. The Map function performs actions like filtering, grouping and sorting. </w:t>
      </w:r>
    </w:p>
    <w:p w14:paraId="4AA1E035" w14:textId="2BE52C05" w:rsidR="00BC0DD4" w:rsidRDefault="00BC0DD4" w:rsidP="00BC0DD4">
      <w:pPr>
        <w:widowControl w:val="0"/>
        <w:pBdr>
          <w:top w:val="nil"/>
          <w:left w:val="nil"/>
          <w:bottom w:val="nil"/>
          <w:right w:val="nil"/>
          <w:between w:val="nil"/>
        </w:pBdr>
        <w:spacing w:before="134" w:line="344" w:lineRule="auto"/>
        <w:ind w:left="1092" w:right="31" w:firstLine="23"/>
        <w:rPr>
          <w:color w:val="000000"/>
        </w:rPr>
      </w:pPr>
      <w:r>
        <w:rPr>
          <w:color w:val="000000"/>
        </w:rPr>
        <w:t xml:space="preserve">2. While Reduce function aggregates and summarizes the result produced by map </w:t>
      </w:r>
      <w:r>
        <w:rPr>
          <w:color w:val="000000"/>
        </w:rPr>
        <w:lastRenderedPageBreak/>
        <w:t xml:space="preserve">function. </w:t>
      </w:r>
    </w:p>
    <w:p w14:paraId="3F23265F" w14:textId="77777777" w:rsidR="00BC0DD4" w:rsidRDefault="00BC0DD4" w:rsidP="00BC0DD4">
      <w:pPr>
        <w:widowControl w:val="0"/>
        <w:pBdr>
          <w:top w:val="nil"/>
          <w:left w:val="nil"/>
          <w:bottom w:val="nil"/>
          <w:right w:val="nil"/>
          <w:between w:val="nil"/>
        </w:pBdr>
        <w:spacing w:before="29" w:line="344" w:lineRule="auto"/>
        <w:ind w:left="1456" w:right="41" w:hanging="358"/>
        <w:rPr>
          <w:color w:val="000000"/>
        </w:rPr>
      </w:pPr>
      <w:r>
        <w:rPr>
          <w:color w:val="000000"/>
        </w:rPr>
        <w:t xml:space="preserve">3. The result generated by the Map function is a key value pair (K, V) which acts as the input for Reduce function. </w:t>
      </w:r>
    </w:p>
    <w:p w14:paraId="1C61F3C6" w14:textId="77777777" w:rsidR="001108B2" w:rsidRDefault="00BC0DD4" w:rsidP="00BC0DD4">
      <w:pPr>
        <w:widowControl w:val="0"/>
        <w:pBdr>
          <w:top w:val="nil"/>
          <w:left w:val="nil"/>
          <w:bottom w:val="nil"/>
          <w:right w:val="nil"/>
          <w:between w:val="nil"/>
        </w:pBdr>
        <w:spacing w:before="74" w:line="202" w:lineRule="auto"/>
        <w:ind w:left="12" w:right="613" w:firstLine="547"/>
        <w:rPr>
          <w:color w:val="000000"/>
        </w:rPr>
      </w:pPr>
      <w:r>
        <w:rPr>
          <w:noProof/>
          <w:color w:val="000000"/>
        </w:rPr>
        <w:drawing>
          <wp:inline distT="19050" distB="19050" distL="19050" distR="19050" wp14:anchorId="79E5A5DF" wp14:editId="7E33E0A2">
            <wp:extent cx="5359941" cy="2354094"/>
            <wp:effectExtent l="0" t="0" r="0" b="8255"/>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415849" cy="2378649"/>
                    </a:xfrm>
                    <a:prstGeom prst="rect">
                      <a:avLst/>
                    </a:prstGeom>
                    <a:ln/>
                  </pic:spPr>
                </pic:pic>
              </a:graphicData>
            </a:graphic>
          </wp:inline>
        </w:drawing>
      </w:r>
    </w:p>
    <w:p w14:paraId="0973B0A1" w14:textId="77777777" w:rsidR="001108B2" w:rsidRDefault="001108B2" w:rsidP="00BC0DD4">
      <w:pPr>
        <w:widowControl w:val="0"/>
        <w:pBdr>
          <w:top w:val="nil"/>
          <w:left w:val="nil"/>
          <w:bottom w:val="nil"/>
          <w:right w:val="nil"/>
          <w:between w:val="nil"/>
        </w:pBdr>
        <w:spacing w:before="74" w:line="202" w:lineRule="auto"/>
        <w:ind w:left="12" w:right="613" w:firstLine="547"/>
        <w:rPr>
          <w:color w:val="000000"/>
        </w:rPr>
      </w:pPr>
    </w:p>
    <w:p w14:paraId="4283F18A" w14:textId="186CAE28" w:rsidR="00BC0DD4" w:rsidRDefault="00BC0DD4" w:rsidP="001108B2">
      <w:pPr>
        <w:widowControl w:val="0"/>
        <w:pBdr>
          <w:top w:val="nil"/>
          <w:left w:val="nil"/>
          <w:bottom w:val="nil"/>
          <w:right w:val="nil"/>
          <w:between w:val="nil"/>
        </w:pBdr>
        <w:spacing w:before="74" w:line="202" w:lineRule="auto"/>
        <w:ind w:left="12" w:right="-12" w:hanging="12"/>
        <w:jc w:val="both"/>
        <w:rPr>
          <w:color w:val="000000"/>
        </w:rPr>
      </w:pPr>
      <w:r>
        <w:rPr>
          <w:color w:val="000000"/>
        </w:rPr>
        <w:t xml:space="preserve">Let us take the above example to have a better understanding of a MapReduce program. </w:t>
      </w:r>
    </w:p>
    <w:p w14:paraId="5FCC250B" w14:textId="1EDF285F" w:rsidR="00BC0DD4" w:rsidRPr="001108B2" w:rsidRDefault="00BC0DD4" w:rsidP="001108B2">
      <w:pPr>
        <w:widowControl w:val="0"/>
        <w:pBdr>
          <w:top w:val="nil"/>
          <w:left w:val="nil"/>
          <w:bottom w:val="nil"/>
          <w:right w:val="nil"/>
          <w:between w:val="nil"/>
        </w:pBdr>
        <w:spacing w:line="344" w:lineRule="auto"/>
        <w:ind w:left="8" w:right="-12" w:firstLine="1"/>
        <w:jc w:val="both"/>
        <w:rPr>
          <w:color w:val="000000"/>
        </w:rPr>
      </w:pPr>
      <w:r>
        <w:rPr>
          <w:color w:val="000000"/>
        </w:rPr>
        <w:t xml:space="preserve">We have a sample case of students and their respective departments. We want to calculate the number of students in each department. Initially, Map program will execute and calculate the </w:t>
      </w:r>
    </w:p>
    <w:p w14:paraId="35B6031E" w14:textId="77777777" w:rsidR="00BC0DD4" w:rsidRDefault="00BC0DD4" w:rsidP="001108B2">
      <w:pPr>
        <w:widowControl w:val="0"/>
        <w:pBdr>
          <w:top w:val="nil"/>
          <w:left w:val="nil"/>
          <w:bottom w:val="nil"/>
          <w:right w:val="nil"/>
          <w:between w:val="nil"/>
        </w:pBdr>
        <w:spacing w:line="344" w:lineRule="auto"/>
        <w:ind w:left="6" w:right="-12" w:firstLine="12"/>
        <w:jc w:val="both"/>
        <w:rPr>
          <w:color w:val="000000"/>
        </w:rPr>
      </w:pPr>
      <w:r>
        <w:rPr>
          <w:color w:val="000000"/>
        </w:rPr>
        <w:t xml:space="preserve">students appearing in each department, producing the key value pair as mentioned above. This key value pair is the input to the Reduce function. The Reduce function will then aggregate each department and calculate the total number of students in each department and produce the given result. </w:t>
      </w:r>
    </w:p>
    <w:p w14:paraId="410A62F8" w14:textId="31A29F25" w:rsidR="004402A4" w:rsidRDefault="00BC0DD4" w:rsidP="00E41DAE">
      <w:pPr>
        <w:widowControl w:val="0"/>
        <w:pBdr>
          <w:top w:val="nil"/>
          <w:left w:val="nil"/>
          <w:bottom w:val="nil"/>
          <w:right w:val="nil"/>
          <w:between w:val="nil"/>
        </w:pBdr>
        <w:spacing w:before="365" w:line="230" w:lineRule="auto"/>
        <w:ind w:left="9" w:right="613" w:firstLine="550"/>
        <w:rPr>
          <w:b/>
          <w:color w:val="000000"/>
        </w:rPr>
      </w:pPr>
      <w:r>
        <w:rPr>
          <w:noProof/>
          <w:color w:val="000000"/>
        </w:rPr>
        <w:drawing>
          <wp:inline distT="19050" distB="19050" distL="19050" distR="19050" wp14:anchorId="385B4E18" wp14:editId="21CFB288">
            <wp:extent cx="5029200" cy="1514475"/>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029200" cy="1514475"/>
                    </a:xfrm>
                    <a:prstGeom prst="rect">
                      <a:avLst/>
                    </a:prstGeom>
                    <a:ln/>
                  </pic:spPr>
                </pic:pic>
              </a:graphicData>
            </a:graphic>
          </wp:inline>
        </w:drawing>
      </w:r>
    </w:p>
    <w:p w14:paraId="3F504939" w14:textId="77777777" w:rsidR="003F0F0A" w:rsidRDefault="003F0F0A" w:rsidP="00E41DAE">
      <w:pPr>
        <w:widowControl w:val="0"/>
        <w:pBdr>
          <w:top w:val="nil"/>
          <w:left w:val="nil"/>
          <w:bottom w:val="nil"/>
          <w:right w:val="nil"/>
          <w:between w:val="nil"/>
        </w:pBdr>
        <w:spacing w:before="365" w:line="230" w:lineRule="auto"/>
        <w:ind w:left="9" w:right="613" w:firstLine="550"/>
        <w:rPr>
          <w:b/>
          <w:color w:val="000000"/>
        </w:rPr>
      </w:pPr>
    </w:p>
    <w:p w14:paraId="13AFFA63" w14:textId="77777777" w:rsidR="003F0F0A" w:rsidRDefault="003F0F0A" w:rsidP="00E41DAE">
      <w:pPr>
        <w:widowControl w:val="0"/>
        <w:pBdr>
          <w:top w:val="nil"/>
          <w:left w:val="nil"/>
          <w:bottom w:val="nil"/>
          <w:right w:val="nil"/>
          <w:between w:val="nil"/>
        </w:pBdr>
        <w:spacing w:before="365" w:line="230" w:lineRule="auto"/>
        <w:ind w:left="9" w:right="613" w:firstLine="550"/>
        <w:rPr>
          <w:b/>
          <w:color w:val="000000"/>
        </w:rPr>
      </w:pPr>
    </w:p>
    <w:p w14:paraId="7C9F9FC7" w14:textId="77777777" w:rsidR="003F0F0A" w:rsidRDefault="003F0F0A" w:rsidP="00E41DAE">
      <w:pPr>
        <w:widowControl w:val="0"/>
        <w:pBdr>
          <w:top w:val="nil"/>
          <w:left w:val="nil"/>
          <w:bottom w:val="nil"/>
          <w:right w:val="nil"/>
          <w:between w:val="nil"/>
        </w:pBdr>
        <w:spacing w:before="365" w:line="230" w:lineRule="auto"/>
        <w:ind w:left="9" w:right="613" w:firstLine="550"/>
        <w:rPr>
          <w:b/>
          <w:color w:val="000000"/>
        </w:rPr>
      </w:pPr>
    </w:p>
    <w:p w14:paraId="26BC4FFF" w14:textId="77777777" w:rsidR="003F0F0A" w:rsidRDefault="003F0F0A" w:rsidP="00E41DAE">
      <w:pPr>
        <w:widowControl w:val="0"/>
        <w:pBdr>
          <w:top w:val="nil"/>
          <w:left w:val="nil"/>
          <w:bottom w:val="nil"/>
          <w:right w:val="nil"/>
          <w:between w:val="nil"/>
        </w:pBdr>
        <w:spacing w:before="365" w:line="230" w:lineRule="auto"/>
        <w:ind w:left="9" w:right="613" w:firstLine="550"/>
        <w:rPr>
          <w:b/>
          <w:color w:val="000000"/>
        </w:rPr>
      </w:pPr>
    </w:p>
    <w:p w14:paraId="6D004D20" w14:textId="77777777" w:rsidR="003F0F0A" w:rsidRDefault="003F0F0A" w:rsidP="00E41DAE">
      <w:pPr>
        <w:widowControl w:val="0"/>
        <w:pBdr>
          <w:top w:val="nil"/>
          <w:left w:val="nil"/>
          <w:bottom w:val="nil"/>
          <w:right w:val="nil"/>
          <w:between w:val="nil"/>
        </w:pBdr>
        <w:spacing w:before="365" w:line="230" w:lineRule="auto"/>
        <w:ind w:left="9" w:right="613" w:firstLine="550"/>
        <w:rPr>
          <w:b/>
          <w:color w:val="000000"/>
        </w:rPr>
      </w:pPr>
    </w:p>
    <w:p w14:paraId="22A273DC" w14:textId="60A5C584" w:rsidR="00BC0DD4" w:rsidRPr="001108B2" w:rsidRDefault="00BC0DD4" w:rsidP="001108B2">
      <w:pPr>
        <w:pStyle w:val="ListParagraph"/>
        <w:widowControl w:val="0"/>
        <w:numPr>
          <w:ilvl w:val="0"/>
          <w:numId w:val="138"/>
        </w:numPr>
        <w:pBdr>
          <w:top w:val="nil"/>
          <w:left w:val="nil"/>
          <w:bottom w:val="nil"/>
          <w:right w:val="nil"/>
          <w:between w:val="nil"/>
        </w:pBdr>
        <w:spacing w:before="365" w:line="230" w:lineRule="auto"/>
        <w:ind w:left="0" w:right="613"/>
        <w:rPr>
          <w:b/>
          <w:color w:val="000000"/>
          <w:sz w:val="28"/>
          <w:szCs w:val="28"/>
        </w:rPr>
      </w:pPr>
      <w:r w:rsidRPr="001108B2">
        <w:rPr>
          <w:b/>
          <w:color w:val="000000"/>
          <w:sz w:val="28"/>
          <w:szCs w:val="28"/>
        </w:rPr>
        <w:lastRenderedPageBreak/>
        <w:t xml:space="preserve">APACHE PIG </w:t>
      </w:r>
    </w:p>
    <w:p w14:paraId="4D439038" w14:textId="77777777" w:rsidR="00BC0DD4" w:rsidRDefault="00BC0DD4" w:rsidP="001108B2">
      <w:pPr>
        <w:widowControl w:val="0"/>
        <w:pBdr>
          <w:top w:val="nil"/>
          <w:left w:val="nil"/>
          <w:bottom w:val="nil"/>
          <w:right w:val="nil"/>
          <w:between w:val="nil"/>
        </w:pBdr>
        <w:spacing w:before="114"/>
        <w:jc w:val="center"/>
        <w:rPr>
          <w:b/>
          <w:color w:val="000000"/>
        </w:rPr>
      </w:pPr>
      <w:r>
        <w:rPr>
          <w:b/>
          <w:noProof/>
          <w:color w:val="000000"/>
        </w:rPr>
        <w:drawing>
          <wp:inline distT="19050" distB="19050" distL="19050" distR="19050" wp14:anchorId="3800CDA5" wp14:editId="5358E987">
            <wp:extent cx="1073097" cy="1299809"/>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1074430" cy="1301423"/>
                    </a:xfrm>
                    <a:prstGeom prst="rect">
                      <a:avLst/>
                    </a:prstGeom>
                    <a:ln/>
                  </pic:spPr>
                </pic:pic>
              </a:graphicData>
            </a:graphic>
          </wp:inline>
        </w:drawing>
      </w:r>
    </w:p>
    <w:p w14:paraId="36D8292E" w14:textId="77777777" w:rsidR="001108B2" w:rsidRPr="001108B2" w:rsidRDefault="00BC0DD4" w:rsidP="001108B2">
      <w:pPr>
        <w:pStyle w:val="ListParagraph"/>
        <w:widowControl w:val="0"/>
        <w:numPr>
          <w:ilvl w:val="0"/>
          <w:numId w:val="143"/>
        </w:numPr>
        <w:pBdr>
          <w:top w:val="nil"/>
          <w:left w:val="nil"/>
          <w:bottom w:val="nil"/>
          <w:right w:val="nil"/>
          <w:between w:val="nil"/>
        </w:pBdr>
        <w:spacing w:before="34" w:line="345" w:lineRule="auto"/>
        <w:ind w:left="426" w:right="27"/>
        <w:rPr>
          <w:color w:val="000000"/>
        </w:rPr>
      </w:pPr>
      <w:r w:rsidRPr="001108B2">
        <w:rPr>
          <w:color w:val="000000"/>
        </w:rPr>
        <w:t xml:space="preserve">PIG has two parts: Pig Latin, the language and the pig runtime, for the execution environment. You can better understand it as Java and JVM. </w:t>
      </w:r>
    </w:p>
    <w:p w14:paraId="347576FC" w14:textId="2DABE13C" w:rsidR="001108B2" w:rsidRPr="001108B2" w:rsidRDefault="00BC0DD4" w:rsidP="004402A4">
      <w:pPr>
        <w:pStyle w:val="ListParagraph"/>
        <w:widowControl w:val="0"/>
        <w:numPr>
          <w:ilvl w:val="0"/>
          <w:numId w:val="143"/>
        </w:numPr>
        <w:pBdr>
          <w:top w:val="nil"/>
          <w:left w:val="nil"/>
          <w:bottom w:val="nil"/>
          <w:right w:val="nil"/>
          <w:between w:val="nil"/>
        </w:pBdr>
        <w:spacing w:line="360" w:lineRule="auto"/>
        <w:ind w:left="426" w:right="27"/>
        <w:rPr>
          <w:color w:val="000000"/>
        </w:rPr>
      </w:pPr>
      <w:r w:rsidRPr="001108B2">
        <w:rPr>
          <w:color w:val="000000"/>
        </w:rPr>
        <w:t xml:space="preserve">It supports </w:t>
      </w:r>
      <w:r w:rsidRPr="001108B2">
        <w:rPr>
          <w:i/>
          <w:color w:val="000000"/>
        </w:rPr>
        <w:t xml:space="preserve">pig </w:t>
      </w:r>
      <w:proofErr w:type="spellStart"/>
      <w:r w:rsidRPr="001108B2">
        <w:rPr>
          <w:i/>
          <w:color w:val="000000"/>
        </w:rPr>
        <w:t>latin</w:t>
      </w:r>
      <w:proofErr w:type="spellEnd"/>
      <w:r w:rsidRPr="001108B2">
        <w:rPr>
          <w:i/>
          <w:color w:val="000000"/>
        </w:rPr>
        <w:t xml:space="preserve"> </w:t>
      </w:r>
      <w:r w:rsidRPr="001108B2">
        <w:rPr>
          <w:color w:val="000000"/>
        </w:rPr>
        <w:t xml:space="preserve">language, which has SQL like command structure. </w:t>
      </w:r>
    </w:p>
    <w:p w14:paraId="3C94D84B" w14:textId="77777777" w:rsidR="00BC0DD4" w:rsidRDefault="00BC0DD4" w:rsidP="004402A4">
      <w:pPr>
        <w:widowControl w:val="0"/>
        <w:pBdr>
          <w:top w:val="nil"/>
          <w:left w:val="nil"/>
          <w:bottom w:val="nil"/>
          <w:right w:val="nil"/>
          <w:between w:val="nil"/>
        </w:pBdr>
        <w:spacing w:line="360" w:lineRule="auto"/>
        <w:ind w:left="9" w:right="43"/>
        <w:rPr>
          <w:i/>
          <w:color w:val="000000"/>
        </w:rPr>
      </w:pPr>
      <w:r>
        <w:rPr>
          <w:color w:val="000000"/>
        </w:rPr>
        <w:t xml:space="preserve">As everyone does not belong from a programming background. So, Apache PIG relieves them. </w:t>
      </w:r>
      <w:r>
        <w:rPr>
          <w:i/>
          <w:color w:val="000000"/>
        </w:rPr>
        <w:t xml:space="preserve">You might be curious to know how? </w:t>
      </w:r>
    </w:p>
    <w:p w14:paraId="353A92D5" w14:textId="77777777" w:rsidR="00BC0DD4" w:rsidRDefault="00BC0DD4" w:rsidP="001108B2">
      <w:pPr>
        <w:widowControl w:val="0"/>
        <w:pBdr>
          <w:top w:val="nil"/>
          <w:left w:val="nil"/>
          <w:bottom w:val="nil"/>
          <w:right w:val="nil"/>
          <w:between w:val="nil"/>
        </w:pBdr>
        <w:spacing w:line="360" w:lineRule="auto"/>
        <w:ind w:left="10"/>
        <w:rPr>
          <w:color w:val="000000"/>
        </w:rPr>
      </w:pPr>
      <w:r>
        <w:rPr>
          <w:color w:val="000000"/>
        </w:rPr>
        <w:t xml:space="preserve">Well, an interesting fact is: </w:t>
      </w:r>
    </w:p>
    <w:p w14:paraId="231FCA33" w14:textId="77777777" w:rsidR="00BC0DD4" w:rsidRDefault="00BC0DD4" w:rsidP="001108B2">
      <w:pPr>
        <w:widowControl w:val="0"/>
        <w:pBdr>
          <w:top w:val="nil"/>
          <w:left w:val="nil"/>
          <w:bottom w:val="nil"/>
          <w:right w:val="nil"/>
          <w:between w:val="nil"/>
        </w:pBdr>
        <w:spacing w:line="360" w:lineRule="auto"/>
        <w:ind w:left="12"/>
        <w:rPr>
          <w:b/>
          <w:i/>
          <w:color w:val="000000"/>
        </w:rPr>
      </w:pPr>
      <w:r>
        <w:rPr>
          <w:b/>
          <w:i/>
          <w:color w:val="000000"/>
        </w:rPr>
        <w:t xml:space="preserve">10 line of pig </w:t>
      </w:r>
      <w:proofErr w:type="spellStart"/>
      <w:r>
        <w:rPr>
          <w:b/>
          <w:i/>
          <w:color w:val="000000"/>
        </w:rPr>
        <w:t>latin</w:t>
      </w:r>
      <w:proofErr w:type="spellEnd"/>
      <w:r>
        <w:rPr>
          <w:b/>
          <w:i/>
          <w:color w:val="000000"/>
        </w:rPr>
        <w:t xml:space="preserve"> = approx. 200 lines of Map-Reduce Java code </w:t>
      </w:r>
    </w:p>
    <w:p w14:paraId="068AC75B" w14:textId="77777777" w:rsidR="001108B2" w:rsidRDefault="00BC0DD4" w:rsidP="001108B2">
      <w:pPr>
        <w:widowControl w:val="0"/>
        <w:pBdr>
          <w:top w:val="nil"/>
          <w:left w:val="nil"/>
          <w:bottom w:val="nil"/>
          <w:right w:val="nil"/>
          <w:between w:val="nil"/>
        </w:pBdr>
        <w:spacing w:line="360" w:lineRule="auto"/>
        <w:ind w:left="388" w:right="46" w:hanging="376"/>
        <w:rPr>
          <w:rFonts w:ascii="Arial" w:eastAsia="Arial" w:hAnsi="Arial" w:cs="Arial"/>
          <w:color w:val="000000"/>
        </w:rPr>
      </w:pPr>
      <w:r>
        <w:rPr>
          <w:color w:val="000000"/>
        </w:rPr>
        <w:t xml:space="preserve">But don’t be shocked when I say that at the back end of Pig job, a map-reduce job executes. </w:t>
      </w:r>
    </w:p>
    <w:p w14:paraId="2FD9840D" w14:textId="7C63C16C" w:rsidR="001108B2" w:rsidRPr="001108B2" w:rsidRDefault="00BC0DD4" w:rsidP="001108B2">
      <w:pPr>
        <w:pStyle w:val="ListParagraph"/>
        <w:widowControl w:val="0"/>
        <w:numPr>
          <w:ilvl w:val="0"/>
          <w:numId w:val="144"/>
        </w:numPr>
        <w:pBdr>
          <w:top w:val="nil"/>
          <w:left w:val="nil"/>
          <w:bottom w:val="nil"/>
          <w:right w:val="nil"/>
          <w:between w:val="nil"/>
        </w:pBdr>
        <w:spacing w:line="360" w:lineRule="auto"/>
        <w:ind w:right="46"/>
        <w:rPr>
          <w:color w:val="000000"/>
        </w:rPr>
      </w:pPr>
      <w:r w:rsidRPr="001108B2">
        <w:rPr>
          <w:color w:val="000000"/>
        </w:rPr>
        <w:t xml:space="preserve">The compiler internally converts pig </w:t>
      </w:r>
      <w:proofErr w:type="spellStart"/>
      <w:r w:rsidRPr="001108B2">
        <w:rPr>
          <w:color w:val="000000"/>
        </w:rPr>
        <w:t>latin</w:t>
      </w:r>
      <w:proofErr w:type="spellEnd"/>
      <w:r w:rsidRPr="001108B2">
        <w:rPr>
          <w:color w:val="000000"/>
        </w:rPr>
        <w:t xml:space="preserve"> to MapReduce. It produces a sequential set of MapReduce</w:t>
      </w:r>
      <w:r w:rsidR="001108B2">
        <w:rPr>
          <w:color w:val="000000"/>
        </w:rPr>
        <w:t xml:space="preserve"> </w:t>
      </w:r>
      <w:r w:rsidRPr="001108B2">
        <w:rPr>
          <w:color w:val="000000"/>
        </w:rPr>
        <w:t xml:space="preserve">jobs, and that’s an abstraction (which works like black box). </w:t>
      </w:r>
    </w:p>
    <w:p w14:paraId="3D8F83B5" w14:textId="77777777" w:rsidR="001108B2" w:rsidRPr="001108B2" w:rsidRDefault="00BC0DD4" w:rsidP="001108B2">
      <w:pPr>
        <w:pStyle w:val="ListParagraph"/>
        <w:widowControl w:val="0"/>
        <w:numPr>
          <w:ilvl w:val="0"/>
          <w:numId w:val="144"/>
        </w:numPr>
        <w:pBdr>
          <w:top w:val="nil"/>
          <w:left w:val="nil"/>
          <w:bottom w:val="nil"/>
          <w:right w:val="nil"/>
          <w:between w:val="nil"/>
        </w:pBdr>
        <w:spacing w:line="360" w:lineRule="auto"/>
        <w:ind w:right="46"/>
        <w:rPr>
          <w:color w:val="000000"/>
        </w:rPr>
      </w:pPr>
      <w:r w:rsidRPr="001108B2">
        <w:rPr>
          <w:color w:val="000000"/>
        </w:rPr>
        <w:t xml:space="preserve">PIG was initially developed by Yahoo. </w:t>
      </w:r>
    </w:p>
    <w:p w14:paraId="2093A5B2" w14:textId="03FEF542" w:rsidR="00BC0DD4" w:rsidRPr="001108B2" w:rsidRDefault="00BC0DD4" w:rsidP="001108B2">
      <w:pPr>
        <w:pStyle w:val="ListParagraph"/>
        <w:widowControl w:val="0"/>
        <w:numPr>
          <w:ilvl w:val="0"/>
          <w:numId w:val="144"/>
        </w:numPr>
        <w:pBdr>
          <w:top w:val="nil"/>
          <w:left w:val="nil"/>
          <w:bottom w:val="nil"/>
          <w:right w:val="nil"/>
          <w:between w:val="nil"/>
        </w:pBdr>
        <w:spacing w:before="240" w:line="360" w:lineRule="auto"/>
        <w:ind w:right="46"/>
        <w:rPr>
          <w:color w:val="000000"/>
        </w:rPr>
      </w:pPr>
      <w:r w:rsidRPr="001108B2">
        <w:rPr>
          <w:color w:val="000000"/>
        </w:rPr>
        <w:t>It gives you a platform for building data flow for ETL (Extract, Transform and Load), processing</w:t>
      </w:r>
      <w:r w:rsidR="001108B2">
        <w:rPr>
          <w:color w:val="000000"/>
        </w:rPr>
        <w:t xml:space="preserve"> </w:t>
      </w:r>
      <w:r w:rsidRPr="001108B2">
        <w:rPr>
          <w:color w:val="000000"/>
        </w:rPr>
        <w:t xml:space="preserve">and analyzing huge data sets. </w:t>
      </w:r>
    </w:p>
    <w:p w14:paraId="5B48691E" w14:textId="77777777" w:rsidR="00BC0DD4" w:rsidRDefault="00BC0DD4" w:rsidP="001108B2">
      <w:pPr>
        <w:widowControl w:val="0"/>
        <w:pBdr>
          <w:top w:val="nil"/>
          <w:left w:val="nil"/>
          <w:bottom w:val="nil"/>
          <w:right w:val="nil"/>
          <w:between w:val="nil"/>
        </w:pBdr>
        <w:spacing w:before="240"/>
        <w:ind w:left="12"/>
        <w:rPr>
          <w:b/>
          <w:color w:val="000000"/>
        </w:rPr>
      </w:pPr>
      <w:r>
        <w:rPr>
          <w:b/>
          <w:color w:val="000000"/>
        </w:rPr>
        <w:t xml:space="preserve">How Pig works? </w:t>
      </w:r>
    </w:p>
    <w:p w14:paraId="270D4CC4" w14:textId="01BA4B45" w:rsidR="004402A4" w:rsidRDefault="00BC0DD4" w:rsidP="004402A4">
      <w:pPr>
        <w:widowControl w:val="0"/>
        <w:pBdr>
          <w:top w:val="nil"/>
          <w:left w:val="nil"/>
          <w:bottom w:val="nil"/>
          <w:right w:val="nil"/>
          <w:between w:val="nil"/>
        </w:pBdr>
        <w:spacing w:after="240" w:line="360" w:lineRule="auto"/>
        <w:ind w:left="8" w:right="26" w:firstLine="4"/>
        <w:jc w:val="both"/>
        <w:rPr>
          <w:color w:val="000000"/>
        </w:rPr>
      </w:pPr>
      <w:r>
        <w:rPr>
          <w:color w:val="000000"/>
        </w:rPr>
        <w:t xml:space="preserve">In PIG, first the load command, loads the data. Then we perform various functions on it like grouping, filtering, joining, sorting, etc. At last, either you can dump the data on the screen or you can store the result back in HDFS. </w:t>
      </w:r>
    </w:p>
    <w:p w14:paraId="3C19F72F" w14:textId="77777777" w:rsidR="00812476" w:rsidRPr="00812476" w:rsidRDefault="00812476" w:rsidP="004402A4">
      <w:pPr>
        <w:widowControl w:val="0"/>
        <w:pBdr>
          <w:top w:val="nil"/>
          <w:left w:val="nil"/>
          <w:bottom w:val="nil"/>
          <w:right w:val="nil"/>
          <w:between w:val="nil"/>
        </w:pBdr>
        <w:spacing w:line="360" w:lineRule="auto"/>
        <w:ind w:left="8" w:right="26" w:firstLine="4"/>
        <w:jc w:val="both"/>
        <w:rPr>
          <w:color w:val="000000"/>
          <w:lang w:val="en-IN"/>
        </w:rPr>
      </w:pPr>
      <w:r w:rsidRPr="00812476">
        <w:rPr>
          <w:b/>
          <w:bCs/>
          <w:color w:val="000000"/>
          <w:lang w:val="en-IN"/>
        </w:rPr>
        <w:t>Why Pig is Important in Healthcare?</w:t>
      </w:r>
    </w:p>
    <w:p w14:paraId="4E124C3A" w14:textId="77777777" w:rsidR="004000C3" w:rsidRDefault="00812476" w:rsidP="004402A4">
      <w:pPr>
        <w:widowControl w:val="0"/>
        <w:pBdr>
          <w:top w:val="nil"/>
          <w:left w:val="nil"/>
          <w:bottom w:val="nil"/>
          <w:right w:val="nil"/>
          <w:between w:val="nil"/>
        </w:pBdr>
        <w:spacing w:line="344" w:lineRule="auto"/>
        <w:ind w:left="12" w:right="26"/>
        <w:rPr>
          <w:color w:val="000000"/>
          <w:lang w:val="en-IN"/>
        </w:rPr>
      </w:pPr>
      <w:r w:rsidRPr="004000C3">
        <w:rPr>
          <w:color w:val="000000"/>
          <w:lang w:val="en-IN"/>
        </w:rPr>
        <w:t>Healthcare data is </w:t>
      </w:r>
      <w:r w:rsidRPr="004000C3">
        <w:rPr>
          <w:b/>
          <w:bCs/>
          <w:color w:val="000000"/>
          <w:lang w:val="en-IN"/>
        </w:rPr>
        <w:t>complex, voluminous, and often unstructured</w:t>
      </w:r>
      <w:r w:rsidRPr="004000C3">
        <w:rPr>
          <w:color w:val="000000"/>
          <w:lang w:val="en-IN"/>
        </w:rPr>
        <w:t> (EHRs, medical claims, DICOM images, genomic data). Pig helps by:</w:t>
      </w:r>
    </w:p>
    <w:p w14:paraId="69D8026F" w14:textId="582993A7" w:rsidR="004000C3" w:rsidRPr="004000C3" w:rsidRDefault="00812476" w:rsidP="004000C3">
      <w:pPr>
        <w:pStyle w:val="ListParagraph"/>
        <w:widowControl w:val="0"/>
        <w:numPr>
          <w:ilvl w:val="0"/>
          <w:numId w:val="145"/>
        </w:numPr>
        <w:pBdr>
          <w:top w:val="nil"/>
          <w:left w:val="nil"/>
          <w:bottom w:val="nil"/>
          <w:right w:val="nil"/>
          <w:between w:val="nil"/>
        </w:pBdr>
        <w:spacing w:before="133" w:line="344" w:lineRule="auto"/>
        <w:ind w:right="26"/>
        <w:rPr>
          <w:color w:val="000000"/>
          <w:lang w:val="en-IN"/>
        </w:rPr>
      </w:pPr>
      <w:r w:rsidRPr="004000C3">
        <w:rPr>
          <w:b/>
          <w:bCs/>
          <w:color w:val="000000"/>
          <w:lang w:val="en-IN"/>
        </w:rPr>
        <w:t>Reducing Coding Effort</w:t>
      </w:r>
      <w:r w:rsidRPr="004000C3">
        <w:rPr>
          <w:color w:val="000000"/>
          <w:lang w:val="en-IN"/>
        </w:rPr>
        <w:t> – 10 lines of Pig Latin ≈ 200 lines of Java MapReduce!</w:t>
      </w:r>
    </w:p>
    <w:p w14:paraId="38A31CB6" w14:textId="77777777" w:rsidR="004000C3" w:rsidRPr="004000C3" w:rsidRDefault="00812476" w:rsidP="004000C3">
      <w:pPr>
        <w:pStyle w:val="ListParagraph"/>
        <w:widowControl w:val="0"/>
        <w:numPr>
          <w:ilvl w:val="0"/>
          <w:numId w:val="145"/>
        </w:numPr>
        <w:pBdr>
          <w:top w:val="nil"/>
          <w:left w:val="nil"/>
          <w:bottom w:val="nil"/>
          <w:right w:val="nil"/>
          <w:between w:val="nil"/>
        </w:pBdr>
        <w:spacing w:before="133" w:line="344" w:lineRule="auto"/>
        <w:ind w:right="26"/>
        <w:rPr>
          <w:color w:val="000000"/>
          <w:lang w:val="en-IN"/>
        </w:rPr>
      </w:pPr>
      <w:r w:rsidRPr="004000C3">
        <w:rPr>
          <w:b/>
          <w:bCs/>
          <w:color w:val="000000"/>
          <w:lang w:val="en-IN"/>
        </w:rPr>
        <w:t>Simplifying ETL (Extract, Transform, Load)</w:t>
      </w:r>
      <w:r w:rsidRPr="004000C3">
        <w:rPr>
          <w:color w:val="000000"/>
          <w:lang w:val="en-IN"/>
        </w:rPr>
        <w:t> – Clean, filter, and prepare healthcare data efficiently.</w:t>
      </w:r>
    </w:p>
    <w:p w14:paraId="5B059DA4" w14:textId="77777777" w:rsidR="004000C3" w:rsidRPr="004000C3" w:rsidRDefault="00812476" w:rsidP="004000C3">
      <w:pPr>
        <w:pStyle w:val="ListParagraph"/>
        <w:widowControl w:val="0"/>
        <w:numPr>
          <w:ilvl w:val="0"/>
          <w:numId w:val="145"/>
        </w:numPr>
        <w:pBdr>
          <w:top w:val="nil"/>
          <w:left w:val="nil"/>
          <w:bottom w:val="nil"/>
          <w:right w:val="nil"/>
          <w:between w:val="nil"/>
        </w:pBdr>
        <w:spacing w:before="133" w:line="344" w:lineRule="auto"/>
        <w:ind w:right="26"/>
        <w:rPr>
          <w:color w:val="000000"/>
          <w:lang w:val="en-IN"/>
        </w:rPr>
      </w:pPr>
      <w:r w:rsidRPr="004000C3">
        <w:rPr>
          <w:b/>
          <w:bCs/>
          <w:color w:val="000000"/>
          <w:lang w:val="en-IN"/>
        </w:rPr>
        <w:t>Enabling Non-Programmers</w:t>
      </w:r>
      <w:r w:rsidRPr="004000C3">
        <w:rPr>
          <w:color w:val="000000"/>
          <w:lang w:val="en-IN"/>
        </w:rPr>
        <w:t> – Doctors, researchers, and analysts can process data </w:t>
      </w:r>
      <w:r w:rsidRPr="004000C3">
        <w:rPr>
          <w:b/>
          <w:bCs/>
          <w:color w:val="000000"/>
          <w:lang w:val="en-IN"/>
        </w:rPr>
        <w:t>without deep coding knowledge</w:t>
      </w:r>
      <w:r w:rsidRPr="004000C3">
        <w:rPr>
          <w:color w:val="000000"/>
          <w:lang w:val="en-IN"/>
        </w:rPr>
        <w:t>.</w:t>
      </w:r>
    </w:p>
    <w:p w14:paraId="4B2C998B" w14:textId="29FFF278" w:rsidR="00812476" w:rsidRPr="004000C3" w:rsidRDefault="00812476" w:rsidP="004000C3">
      <w:pPr>
        <w:pStyle w:val="ListParagraph"/>
        <w:widowControl w:val="0"/>
        <w:numPr>
          <w:ilvl w:val="0"/>
          <w:numId w:val="145"/>
        </w:numPr>
        <w:pBdr>
          <w:top w:val="nil"/>
          <w:left w:val="nil"/>
          <w:bottom w:val="nil"/>
          <w:right w:val="nil"/>
          <w:between w:val="nil"/>
        </w:pBdr>
        <w:spacing w:before="133" w:line="344" w:lineRule="auto"/>
        <w:ind w:right="26"/>
        <w:rPr>
          <w:color w:val="000000"/>
          <w:lang w:val="en-IN"/>
        </w:rPr>
      </w:pPr>
      <w:r w:rsidRPr="004000C3">
        <w:rPr>
          <w:b/>
          <w:bCs/>
          <w:color w:val="000000"/>
          <w:lang w:val="en-IN"/>
        </w:rPr>
        <w:t>Optimized Execution</w:t>
      </w:r>
      <w:r w:rsidRPr="004000C3">
        <w:rPr>
          <w:color w:val="000000"/>
          <w:lang w:val="en-IN"/>
        </w:rPr>
        <w:t> – Pig automatically converts scripts into </w:t>
      </w:r>
      <w:r w:rsidRPr="004000C3">
        <w:rPr>
          <w:b/>
          <w:bCs/>
          <w:color w:val="000000"/>
          <w:lang w:val="en-IN"/>
        </w:rPr>
        <w:t>efficient MapReduce jobs</w:t>
      </w:r>
      <w:r w:rsidRPr="004000C3">
        <w:rPr>
          <w:color w:val="000000"/>
          <w:lang w:val="en-IN"/>
        </w:rPr>
        <w:t>.</w:t>
      </w:r>
    </w:p>
    <w:p w14:paraId="7B643326" w14:textId="6126DE02" w:rsidR="00BC0DD4" w:rsidRPr="004000C3" w:rsidRDefault="00BC0DD4" w:rsidP="004000C3">
      <w:pPr>
        <w:pStyle w:val="ListParagraph"/>
        <w:widowControl w:val="0"/>
        <w:numPr>
          <w:ilvl w:val="0"/>
          <w:numId w:val="138"/>
        </w:numPr>
        <w:pBdr>
          <w:top w:val="nil"/>
          <w:left w:val="nil"/>
          <w:bottom w:val="nil"/>
          <w:right w:val="nil"/>
          <w:between w:val="nil"/>
        </w:pBdr>
        <w:spacing w:before="346"/>
        <w:ind w:left="0"/>
        <w:rPr>
          <w:color w:val="000000"/>
          <w:sz w:val="28"/>
          <w:szCs w:val="28"/>
        </w:rPr>
      </w:pPr>
      <w:r w:rsidRPr="004000C3">
        <w:rPr>
          <w:b/>
          <w:color w:val="000000"/>
          <w:sz w:val="28"/>
          <w:szCs w:val="28"/>
        </w:rPr>
        <w:lastRenderedPageBreak/>
        <w:t>APACHE HIVE</w:t>
      </w:r>
      <w:r w:rsidRPr="004000C3">
        <w:rPr>
          <w:rFonts w:ascii="Arial" w:eastAsia="Arial" w:hAnsi="Arial" w:cs="Arial"/>
          <w:color w:val="000000"/>
        </w:rPr>
        <w:t xml:space="preserve"> </w:t>
      </w:r>
    </w:p>
    <w:p w14:paraId="4E0B3230" w14:textId="77777777" w:rsidR="00BC0DD4" w:rsidRDefault="00BC0DD4" w:rsidP="00BC0DD4">
      <w:pPr>
        <w:widowControl w:val="0"/>
        <w:pBdr>
          <w:top w:val="nil"/>
          <w:left w:val="nil"/>
          <w:bottom w:val="nil"/>
          <w:right w:val="nil"/>
          <w:between w:val="nil"/>
        </w:pBdr>
        <w:spacing w:before="83"/>
        <w:jc w:val="center"/>
        <w:rPr>
          <w:color w:val="000000"/>
        </w:rPr>
      </w:pPr>
      <w:r>
        <w:rPr>
          <w:noProof/>
          <w:color w:val="000000"/>
        </w:rPr>
        <w:drawing>
          <wp:inline distT="19050" distB="19050" distL="19050" distR="19050" wp14:anchorId="0C24C2C9" wp14:editId="6E82A4AA">
            <wp:extent cx="1913467" cy="156591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1938263" cy="1586202"/>
                    </a:xfrm>
                    <a:prstGeom prst="rect">
                      <a:avLst/>
                    </a:prstGeom>
                    <a:ln/>
                  </pic:spPr>
                </pic:pic>
              </a:graphicData>
            </a:graphic>
          </wp:inline>
        </w:drawing>
      </w:r>
    </w:p>
    <w:p w14:paraId="2A635537" w14:textId="77777777" w:rsidR="004000C3" w:rsidRDefault="004000C3" w:rsidP="00BC0DD4">
      <w:pPr>
        <w:widowControl w:val="0"/>
        <w:pBdr>
          <w:top w:val="nil"/>
          <w:left w:val="nil"/>
          <w:bottom w:val="nil"/>
          <w:right w:val="nil"/>
          <w:between w:val="nil"/>
        </w:pBdr>
        <w:spacing w:before="83"/>
        <w:jc w:val="center"/>
        <w:rPr>
          <w:color w:val="000000"/>
        </w:rPr>
      </w:pPr>
    </w:p>
    <w:p w14:paraId="1E913F2B" w14:textId="532E7AA2" w:rsidR="00BC0DD4" w:rsidRPr="004000C3" w:rsidRDefault="00BC0DD4" w:rsidP="004000C3">
      <w:pPr>
        <w:pStyle w:val="ListParagraph"/>
        <w:widowControl w:val="0"/>
        <w:numPr>
          <w:ilvl w:val="0"/>
          <w:numId w:val="148"/>
        </w:numPr>
        <w:pBdr>
          <w:top w:val="nil"/>
          <w:left w:val="nil"/>
          <w:bottom w:val="nil"/>
          <w:right w:val="nil"/>
          <w:between w:val="nil"/>
        </w:pBdr>
        <w:spacing w:line="360" w:lineRule="auto"/>
        <w:ind w:left="284" w:right="39"/>
        <w:jc w:val="both"/>
        <w:rPr>
          <w:color w:val="000000"/>
        </w:rPr>
      </w:pPr>
      <w:r w:rsidRPr="004000C3">
        <w:rPr>
          <w:color w:val="000000"/>
        </w:rPr>
        <w:t xml:space="preserve">Facebook created HIVE for people who are fluent with SQL. Thus, HIVE makes them feel at home while working in a Hadoop Ecosystem. </w:t>
      </w:r>
    </w:p>
    <w:p w14:paraId="45312565" w14:textId="02DC7A23" w:rsidR="00BC0DD4" w:rsidRPr="004000C3" w:rsidRDefault="00BC0DD4" w:rsidP="004000C3">
      <w:pPr>
        <w:pStyle w:val="ListParagraph"/>
        <w:widowControl w:val="0"/>
        <w:numPr>
          <w:ilvl w:val="0"/>
          <w:numId w:val="148"/>
        </w:numPr>
        <w:pBdr>
          <w:top w:val="nil"/>
          <w:left w:val="nil"/>
          <w:bottom w:val="nil"/>
          <w:right w:val="nil"/>
          <w:between w:val="nil"/>
        </w:pBdr>
        <w:spacing w:before="29" w:line="360" w:lineRule="auto"/>
        <w:ind w:left="284" w:right="30"/>
        <w:jc w:val="both"/>
        <w:rPr>
          <w:b/>
          <w:i/>
          <w:color w:val="000000"/>
        </w:rPr>
      </w:pPr>
      <w:r w:rsidRPr="004000C3">
        <w:rPr>
          <w:color w:val="000000"/>
        </w:rPr>
        <w:t xml:space="preserve">Basically, HIVE is a data warehousing component which performs reading, writing and managing large data sets in a distributed environment using SQL-like interface. </w:t>
      </w:r>
      <w:r w:rsidRPr="004000C3">
        <w:rPr>
          <w:b/>
          <w:i/>
          <w:color w:val="000000"/>
        </w:rPr>
        <w:t xml:space="preserve">HIVE + SQL = HQL </w:t>
      </w:r>
    </w:p>
    <w:p w14:paraId="1F9DE7FF" w14:textId="77777777" w:rsidR="004000C3" w:rsidRDefault="00BC0DD4" w:rsidP="004000C3">
      <w:pPr>
        <w:pStyle w:val="ListParagraph"/>
        <w:widowControl w:val="0"/>
        <w:numPr>
          <w:ilvl w:val="0"/>
          <w:numId w:val="148"/>
        </w:numPr>
        <w:pBdr>
          <w:top w:val="nil"/>
          <w:left w:val="nil"/>
          <w:bottom w:val="nil"/>
          <w:right w:val="nil"/>
          <w:between w:val="nil"/>
        </w:pBdr>
        <w:spacing w:before="29" w:line="360" w:lineRule="auto"/>
        <w:ind w:left="284" w:right="27"/>
        <w:jc w:val="both"/>
        <w:rPr>
          <w:color w:val="000000"/>
        </w:rPr>
      </w:pPr>
      <w:r w:rsidRPr="004000C3">
        <w:rPr>
          <w:color w:val="000000"/>
        </w:rPr>
        <w:t xml:space="preserve">The query language of Hive is called Hive Query </w:t>
      </w:r>
      <w:proofErr w:type="gramStart"/>
      <w:r w:rsidRPr="004000C3">
        <w:rPr>
          <w:color w:val="000000"/>
        </w:rPr>
        <w:t>Language(</w:t>
      </w:r>
      <w:proofErr w:type="gramEnd"/>
      <w:r w:rsidRPr="004000C3">
        <w:rPr>
          <w:color w:val="000000"/>
        </w:rPr>
        <w:t xml:space="preserve">HQL), which is very similar like SQL. </w:t>
      </w:r>
    </w:p>
    <w:p w14:paraId="49BA5D1C" w14:textId="77777777" w:rsidR="004000C3" w:rsidRDefault="00BC0DD4" w:rsidP="004000C3">
      <w:pPr>
        <w:pStyle w:val="ListParagraph"/>
        <w:widowControl w:val="0"/>
        <w:numPr>
          <w:ilvl w:val="0"/>
          <w:numId w:val="148"/>
        </w:numPr>
        <w:pBdr>
          <w:top w:val="nil"/>
          <w:left w:val="nil"/>
          <w:bottom w:val="nil"/>
          <w:right w:val="nil"/>
          <w:between w:val="nil"/>
        </w:pBdr>
        <w:spacing w:before="29" w:line="360" w:lineRule="auto"/>
        <w:ind w:left="284" w:right="27"/>
        <w:jc w:val="both"/>
        <w:rPr>
          <w:color w:val="000000"/>
        </w:rPr>
      </w:pPr>
      <w:r w:rsidRPr="004000C3">
        <w:rPr>
          <w:color w:val="000000"/>
        </w:rPr>
        <w:t xml:space="preserve">It has 2 basic components: Hive Command Line and JDBC/ODBC driver. </w:t>
      </w:r>
      <w:r w:rsidRPr="004000C3">
        <w:rPr>
          <w:rFonts w:ascii="Arial" w:eastAsia="Arial" w:hAnsi="Arial" w:cs="Arial"/>
          <w:color w:val="000000"/>
        </w:rPr>
        <w:t xml:space="preserve">● </w:t>
      </w:r>
      <w:r w:rsidRPr="004000C3">
        <w:rPr>
          <w:color w:val="000000"/>
        </w:rPr>
        <w:t xml:space="preserve">The Hive Command line interface is used to execute HQL commands. </w:t>
      </w:r>
      <w:r w:rsidRPr="004000C3">
        <w:rPr>
          <w:rFonts w:ascii="Arial" w:eastAsia="Arial" w:hAnsi="Arial" w:cs="Arial"/>
          <w:color w:val="000000"/>
        </w:rPr>
        <w:t xml:space="preserve">● </w:t>
      </w:r>
      <w:r w:rsidRPr="004000C3">
        <w:rPr>
          <w:color w:val="000000"/>
        </w:rPr>
        <w:t xml:space="preserve">While, Java Database Connectivity (JDBC) and Object Database Connectivity (ODBC) is used to establish connection from data storage. </w:t>
      </w:r>
    </w:p>
    <w:p w14:paraId="321D30E0" w14:textId="77777777" w:rsidR="004000C3" w:rsidRDefault="00BC0DD4" w:rsidP="004000C3">
      <w:pPr>
        <w:pStyle w:val="ListParagraph"/>
        <w:widowControl w:val="0"/>
        <w:numPr>
          <w:ilvl w:val="0"/>
          <w:numId w:val="148"/>
        </w:numPr>
        <w:pBdr>
          <w:top w:val="nil"/>
          <w:left w:val="nil"/>
          <w:bottom w:val="nil"/>
          <w:right w:val="nil"/>
          <w:between w:val="nil"/>
        </w:pBdr>
        <w:spacing w:before="29" w:line="360" w:lineRule="auto"/>
        <w:ind w:left="284" w:right="27"/>
        <w:jc w:val="both"/>
        <w:rPr>
          <w:color w:val="000000"/>
        </w:rPr>
      </w:pPr>
      <w:r w:rsidRPr="004000C3">
        <w:rPr>
          <w:color w:val="000000"/>
        </w:rPr>
        <w:t xml:space="preserve">Secondly, Hive is highly scalable. As, it can serve both the purposes, i.e. large data set processing (i.e. Batch query processing) and real time processing (i.e. Interactive query processing). </w:t>
      </w:r>
    </w:p>
    <w:p w14:paraId="0A731047" w14:textId="77777777" w:rsidR="004000C3" w:rsidRDefault="00BC0DD4" w:rsidP="004000C3">
      <w:pPr>
        <w:pStyle w:val="ListParagraph"/>
        <w:widowControl w:val="0"/>
        <w:numPr>
          <w:ilvl w:val="0"/>
          <w:numId w:val="148"/>
        </w:numPr>
        <w:pBdr>
          <w:top w:val="nil"/>
          <w:left w:val="nil"/>
          <w:bottom w:val="nil"/>
          <w:right w:val="nil"/>
          <w:between w:val="nil"/>
        </w:pBdr>
        <w:spacing w:before="29" w:line="360" w:lineRule="auto"/>
        <w:ind w:left="284" w:right="27"/>
        <w:jc w:val="both"/>
        <w:rPr>
          <w:color w:val="000000"/>
        </w:rPr>
      </w:pPr>
      <w:r w:rsidRPr="004000C3">
        <w:rPr>
          <w:color w:val="000000"/>
        </w:rPr>
        <w:t xml:space="preserve">It supports all primitive data types of SQL. </w:t>
      </w:r>
    </w:p>
    <w:p w14:paraId="5AE6AB64" w14:textId="59AAD9D1" w:rsidR="00BC0DD4" w:rsidRPr="004000C3" w:rsidRDefault="00BC0DD4" w:rsidP="004000C3">
      <w:pPr>
        <w:pStyle w:val="ListParagraph"/>
        <w:widowControl w:val="0"/>
        <w:numPr>
          <w:ilvl w:val="0"/>
          <w:numId w:val="148"/>
        </w:numPr>
        <w:pBdr>
          <w:top w:val="nil"/>
          <w:left w:val="nil"/>
          <w:bottom w:val="nil"/>
          <w:right w:val="nil"/>
          <w:between w:val="nil"/>
        </w:pBdr>
        <w:spacing w:line="360" w:lineRule="auto"/>
        <w:ind w:left="284" w:right="27"/>
        <w:jc w:val="both"/>
        <w:rPr>
          <w:color w:val="000000"/>
        </w:rPr>
      </w:pPr>
      <w:r w:rsidRPr="004000C3">
        <w:rPr>
          <w:color w:val="000000"/>
        </w:rPr>
        <w:t xml:space="preserve">You can use predefined functions, or write tailored user defined functions (UDF) also to accomplish your specific needs. </w:t>
      </w:r>
    </w:p>
    <w:p w14:paraId="208E39BC" w14:textId="7E7EE8E1" w:rsidR="00B12A16" w:rsidRDefault="00B12A16" w:rsidP="004000C3">
      <w:pPr>
        <w:widowControl w:val="0"/>
        <w:pBdr>
          <w:top w:val="nil"/>
          <w:left w:val="nil"/>
          <w:bottom w:val="nil"/>
          <w:right w:val="nil"/>
          <w:between w:val="nil"/>
        </w:pBdr>
        <w:spacing w:line="345" w:lineRule="auto"/>
        <w:ind w:left="-142" w:right="29"/>
        <w:jc w:val="both"/>
        <w:rPr>
          <w:color w:val="000000"/>
          <w:lang w:val="en-IN"/>
        </w:rPr>
      </w:pPr>
      <w:r w:rsidRPr="00B12A16">
        <w:rPr>
          <w:b/>
          <w:bCs/>
          <w:color w:val="000000"/>
          <w:lang w:val="en-IN"/>
        </w:rPr>
        <w:t>Apache Hive</w:t>
      </w:r>
      <w:r w:rsidRPr="00B12A16">
        <w:rPr>
          <w:color w:val="000000"/>
          <w:lang w:val="en-IN"/>
        </w:rPr>
        <w:t xml:space="preserve"> is a powerful data warehouse infrastructure built on top of Hadoop, developed by Facebook to bridge the gap between </w:t>
      </w:r>
      <w:r w:rsidRPr="00B12A16">
        <w:rPr>
          <w:b/>
          <w:bCs/>
          <w:color w:val="000000"/>
          <w:lang w:val="en-IN"/>
        </w:rPr>
        <w:t>SQL-savvy professionals</w:t>
      </w:r>
      <w:r w:rsidRPr="00B12A16">
        <w:rPr>
          <w:color w:val="000000"/>
          <w:lang w:val="en-IN"/>
        </w:rPr>
        <w:t xml:space="preserve"> and the complexities of big data. For healthcare analysts, data scientists, and IT teams familiar with </w:t>
      </w:r>
      <w:r w:rsidRPr="00B12A16">
        <w:rPr>
          <w:b/>
          <w:bCs/>
          <w:color w:val="000000"/>
          <w:lang w:val="en-IN"/>
        </w:rPr>
        <w:t>SQL</w:t>
      </w:r>
      <w:r w:rsidRPr="00B12A16">
        <w:rPr>
          <w:color w:val="000000"/>
          <w:lang w:val="en-IN"/>
        </w:rPr>
        <w:t xml:space="preserve">, Hive offers an easy way to query and process massive amounts of healthcare data using </w:t>
      </w:r>
      <w:r w:rsidRPr="00B12A16">
        <w:rPr>
          <w:b/>
          <w:bCs/>
          <w:color w:val="000000"/>
          <w:lang w:val="en-IN"/>
        </w:rPr>
        <w:t>HQL (Hive Query Language)</w:t>
      </w:r>
      <w:r w:rsidRPr="00B12A16">
        <w:rPr>
          <w:color w:val="000000"/>
          <w:lang w:val="en-IN"/>
        </w:rPr>
        <w:t>—a SQL-like syntax.</w:t>
      </w:r>
    </w:p>
    <w:p w14:paraId="481A96FA" w14:textId="77777777" w:rsidR="004000C3" w:rsidRPr="00B12A16" w:rsidRDefault="004000C3" w:rsidP="004000C3">
      <w:pPr>
        <w:widowControl w:val="0"/>
        <w:pBdr>
          <w:top w:val="nil"/>
          <w:left w:val="nil"/>
          <w:bottom w:val="nil"/>
          <w:right w:val="nil"/>
          <w:between w:val="nil"/>
        </w:pBdr>
        <w:spacing w:line="345" w:lineRule="auto"/>
        <w:ind w:left="-142" w:right="29"/>
        <w:jc w:val="both"/>
        <w:rPr>
          <w:color w:val="000000"/>
          <w:lang w:val="en-IN"/>
        </w:rPr>
      </w:pPr>
    </w:p>
    <w:p w14:paraId="0B499A8C" w14:textId="77777777" w:rsidR="00B12A16" w:rsidRPr="00B12A16" w:rsidRDefault="00B12A16" w:rsidP="004000C3">
      <w:pPr>
        <w:widowControl w:val="0"/>
        <w:pBdr>
          <w:top w:val="nil"/>
          <w:left w:val="nil"/>
          <w:bottom w:val="nil"/>
          <w:right w:val="nil"/>
          <w:between w:val="nil"/>
        </w:pBdr>
        <w:spacing w:line="345" w:lineRule="auto"/>
        <w:ind w:left="142" w:right="29" w:hanging="341"/>
        <w:rPr>
          <w:b/>
          <w:bCs/>
          <w:color w:val="000000"/>
          <w:lang w:val="en-IN"/>
        </w:rPr>
      </w:pPr>
      <w:r w:rsidRPr="00B12A16">
        <w:rPr>
          <w:b/>
          <w:bCs/>
          <w:color w:val="000000"/>
          <w:lang w:val="en-IN"/>
        </w:rPr>
        <w:t>Why Hive in Healthcare?</w:t>
      </w:r>
    </w:p>
    <w:p w14:paraId="21BA97A5" w14:textId="77777777" w:rsidR="00B12A16" w:rsidRDefault="00B12A16" w:rsidP="004000C3">
      <w:pPr>
        <w:widowControl w:val="0"/>
        <w:pBdr>
          <w:top w:val="nil"/>
          <w:left w:val="nil"/>
          <w:bottom w:val="nil"/>
          <w:right w:val="nil"/>
          <w:between w:val="nil"/>
        </w:pBdr>
        <w:spacing w:line="360" w:lineRule="auto"/>
        <w:ind w:left="-142" w:right="29"/>
        <w:jc w:val="both"/>
        <w:rPr>
          <w:color w:val="000000"/>
          <w:lang w:val="en-IN"/>
        </w:rPr>
      </w:pPr>
      <w:r w:rsidRPr="00B12A16">
        <w:rPr>
          <w:color w:val="000000"/>
          <w:lang w:val="en-IN"/>
        </w:rPr>
        <w:t xml:space="preserve">In modern healthcare systems, </w:t>
      </w:r>
      <w:r w:rsidRPr="00B12A16">
        <w:rPr>
          <w:b/>
          <w:bCs/>
          <w:color w:val="000000"/>
          <w:lang w:val="en-IN"/>
        </w:rPr>
        <w:t>electronic health records (EHRs), lab results, insurance claims, imaging files</w:t>
      </w:r>
      <w:r w:rsidRPr="00B12A16">
        <w:rPr>
          <w:color w:val="000000"/>
          <w:lang w:val="en-IN"/>
        </w:rPr>
        <w:t xml:space="preserve">, and </w:t>
      </w:r>
      <w:r w:rsidRPr="00B12A16">
        <w:rPr>
          <w:b/>
          <w:bCs/>
          <w:color w:val="000000"/>
          <w:lang w:val="en-IN"/>
        </w:rPr>
        <w:t>real-time IoT sensor data</w:t>
      </w:r>
      <w:r w:rsidRPr="00B12A16">
        <w:rPr>
          <w:color w:val="000000"/>
          <w:lang w:val="en-IN"/>
        </w:rPr>
        <w:t xml:space="preserve"> generate </w:t>
      </w:r>
      <w:r w:rsidRPr="00B12A16">
        <w:rPr>
          <w:b/>
          <w:bCs/>
          <w:color w:val="000000"/>
          <w:lang w:val="en-IN"/>
        </w:rPr>
        <w:t>terabytes to petabytes</w:t>
      </w:r>
      <w:r w:rsidRPr="00B12A16">
        <w:rPr>
          <w:color w:val="000000"/>
          <w:lang w:val="en-IN"/>
        </w:rPr>
        <w:t xml:space="preserve"> of data. Hive simplifies the process of </w:t>
      </w:r>
      <w:r w:rsidRPr="00B12A16">
        <w:rPr>
          <w:b/>
          <w:bCs/>
          <w:color w:val="000000"/>
          <w:lang w:val="en-IN"/>
        </w:rPr>
        <w:t xml:space="preserve">storing, querying, and </w:t>
      </w:r>
      <w:proofErr w:type="spellStart"/>
      <w:r w:rsidRPr="00B12A16">
        <w:rPr>
          <w:b/>
          <w:bCs/>
          <w:color w:val="000000"/>
          <w:lang w:val="en-IN"/>
        </w:rPr>
        <w:t>analyzing</w:t>
      </w:r>
      <w:proofErr w:type="spellEnd"/>
      <w:r w:rsidRPr="00B12A16">
        <w:rPr>
          <w:color w:val="000000"/>
          <w:lang w:val="en-IN"/>
        </w:rPr>
        <w:t xml:space="preserve"> these massive datasets in a </w:t>
      </w:r>
      <w:r w:rsidRPr="00B12A16">
        <w:rPr>
          <w:b/>
          <w:bCs/>
          <w:color w:val="000000"/>
          <w:lang w:val="en-IN"/>
        </w:rPr>
        <w:t>distributed, fault-tolerant</w:t>
      </w:r>
      <w:r w:rsidRPr="00B12A16">
        <w:rPr>
          <w:color w:val="000000"/>
          <w:lang w:val="en-IN"/>
        </w:rPr>
        <w:t xml:space="preserve"> environment.</w:t>
      </w:r>
    </w:p>
    <w:p w14:paraId="554B40C0" w14:textId="77777777" w:rsidR="004000C3" w:rsidRPr="00B12A16" w:rsidRDefault="004000C3" w:rsidP="004000C3">
      <w:pPr>
        <w:widowControl w:val="0"/>
        <w:pBdr>
          <w:top w:val="nil"/>
          <w:left w:val="nil"/>
          <w:bottom w:val="nil"/>
          <w:right w:val="nil"/>
          <w:between w:val="nil"/>
        </w:pBdr>
        <w:spacing w:line="360" w:lineRule="auto"/>
        <w:ind w:left="-142" w:right="29"/>
        <w:jc w:val="both"/>
        <w:rPr>
          <w:color w:val="000000"/>
          <w:lang w:val="en-IN"/>
        </w:rPr>
      </w:pPr>
    </w:p>
    <w:p w14:paraId="6FFDF314" w14:textId="77777777" w:rsidR="00B12A16" w:rsidRPr="00B12A16" w:rsidRDefault="00B12A16" w:rsidP="00B91EC0">
      <w:pPr>
        <w:widowControl w:val="0"/>
        <w:pBdr>
          <w:top w:val="nil"/>
          <w:left w:val="nil"/>
          <w:bottom w:val="nil"/>
          <w:right w:val="nil"/>
          <w:between w:val="nil"/>
        </w:pBdr>
        <w:spacing w:line="345" w:lineRule="auto"/>
        <w:ind w:left="426" w:right="29" w:hanging="341"/>
        <w:rPr>
          <w:b/>
          <w:bCs/>
          <w:color w:val="000000"/>
          <w:lang w:val="en-IN"/>
        </w:rPr>
      </w:pPr>
      <w:r w:rsidRPr="00B12A16">
        <w:rPr>
          <w:b/>
          <w:bCs/>
          <w:color w:val="000000"/>
          <w:lang w:val="en-IN"/>
        </w:rPr>
        <w:lastRenderedPageBreak/>
        <w:t>Core Features of Hive in Healthcare</w:t>
      </w:r>
    </w:p>
    <w:p w14:paraId="7C6335C1" w14:textId="77777777" w:rsidR="00B12A16" w:rsidRPr="00B12A16" w:rsidRDefault="00B12A16" w:rsidP="004000C3">
      <w:pPr>
        <w:widowControl w:val="0"/>
        <w:numPr>
          <w:ilvl w:val="0"/>
          <w:numId w:val="135"/>
        </w:numPr>
        <w:pBdr>
          <w:top w:val="nil"/>
          <w:left w:val="nil"/>
          <w:bottom w:val="nil"/>
          <w:right w:val="nil"/>
          <w:between w:val="nil"/>
        </w:pBdr>
        <w:spacing w:line="345" w:lineRule="auto"/>
        <w:ind w:right="29"/>
        <w:rPr>
          <w:color w:val="000000"/>
          <w:lang w:val="en-IN"/>
        </w:rPr>
      </w:pPr>
      <w:r w:rsidRPr="00B12A16">
        <w:rPr>
          <w:b/>
          <w:bCs/>
          <w:color w:val="000000"/>
          <w:lang w:val="en-IN"/>
        </w:rPr>
        <w:t>SQL-Like Interface (HQL)</w:t>
      </w:r>
      <w:r w:rsidRPr="00B12A16">
        <w:rPr>
          <w:color w:val="000000"/>
          <w:lang w:val="en-IN"/>
        </w:rPr>
        <w:br/>
        <w:t xml:space="preserve">Healthcare professionals who are already familiar with </w:t>
      </w:r>
      <w:r w:rsidRPr="00B12A16">
        <w:rPr>
          <w:b/>
          <w:bCs/>
          <w:color w:val="000000"/>
          <w:lang w:val="en-IN"/>
        </w:rPr>
        <w:t>SQL</w:t>
      </w:r>
      <w:r w:rsidRPr="00B12A16">
        <w:rPr>
          <w:color w:val="000000"/>
          <w:lang w:val="en-IN"/>
        </w:rPr>
        <w:t xml:space="preserve"> can easily write Hive queries using </w:t>
      </w:r>
      <w:r w:rsidRPr="00B12A16">
        <w:rPr>
          <w:b/>
          <w:bCs/>
          <w:color w:val="000000"/>
          <w:lang w:val="en-IN"/>
        </w:rPr>
        <w:t>Hive Query Language</w:t>
      </w:r>
      <w:r w:rsidRPr="00B12A16">
        <w:rPr>
          <w:color w:val="000000"/>
          <w:lang w:val="en-IN"/>
        </w:rPr>
        <w:t>, without diving into complex Java-based MapReduce logic.</w:t>
      </w:r>
    </w:p>
    <w:p w14:paraId="0512381C" w14:textId="77777777" w:rsidR="00B12A16" w:rsidRPr="00B12A16" w:rsidRDefault="00B12A16" w:rsidP="004000C3">
      <w:pPr>
        <w:widowControl w:val="0"/>
        <w:numPr>
          <w:ilvl w:val="0"/>
          <w:numId w:val="135"/>
        </w:numPr>
        <w:pBdr>
          <w:top w:val="nil"/>
          <w:left w:val="nil"/>
          <w:bottom w:val="nil"/>
          <w:right w:val="nil"/>
          <w:between w:val="nil"/>
        </w:pBdr>
        <w:spacing w:line="345" w:lineRule="auto"/>
        <w:ind w:right="29"/>
        <w:rPr>
          <w:color w:val="000000"/>
          <w:lang w:val="en-IN"/>
        </w:rPr>
      </w:pPr>
      <w:r w:rsidRPr="00B12A16">
        <w:rPr>
          <w:b/>
          <w:bCs/>
          <w:color w:val="000000"/>
          <w:lang w:val="en-IN"/>
        </w:rPr>
        <w:t>Batch and Real-Time Processing</w:t>
      </w:r>
      <w:r w:rsidRPr="00B12A16">
        <w:rPr>
          <w:color w:val="000000"/>
          <w:lang w:val="en-IN"/>
        </w:rPr>
        <w:br/>
        <w:t xml:space="preserve">Hive supports both </w:t>
      </w:r>
      <w:r w:rsidRPr="00B12A16">
        <w:rPr>
          <w:b/>
          <w:bCs/>
          <w:color w:val="000000"/>
          <w:lang w:val="en-IN"/>
        </w:rPr>
        <w:t>batch queries</w:t>
      </w:r>
      <w:r w:rsidRPr="00B12A16">
        <w:rPr>
          <w:color w:val="000000"/>
          <w:lang w:val="en-IN"/>
        </w:rPr>
        <w:t xml:space="preserve"> for long-term analytics and </w:t>
      </w:r>
      <w:r w:rsidRPr="00B12A16">
        <w:rPr>
          <w:b/>
          <w:bCs/>
          <w:color w:val="000000"/>
          <w:lang w:val="en-IN"/>
        </w:rPr>
        <w:t>interactive queries</w:t>
      </w:r>
      <w:r w:rsidRPr="00B12A16">
        <w:rPr>
          <w:color w:val="000000"/>
          <w:lang w:val="en-IN"/>
        </w:rPr>
        <w:t xml:space="preserve"> for faster, near-real-time insights. This is crucial for:</w:t>
      </w:r>
    </w:p>
    <w:p w14:paraId="26FF3B8D" w14:textId="77777777" w:rsidR="00B12A16" w:rsidRPr="004000C3" w:rsidRDefault="00B12A16" w:rsidP="004000C3">
      <w:pPr>
        <w:pStyle w:val="ListParagraph"/>
        <w:widowControl w:val="0"/>
        <w:numPr>
          <w:ilvl w:val="0"/>
          <w:numId w:val="150"/>
        </w:numPr>
        <w:pBdr>
          <w:top w:val="nil"/>
          <w:left w:val="nil"/>
          <w:bottom w:val="nil"/>
          <w:right w:val="nil"/>
          <w:between w:val="nil"/>
        </w:pBdr>
        <w:spacing w:line="345" w:lineRule="auto"/>
        <w:ind w:left="1560" w:right="29"/>
        <w:rPr>
          <w:color w:val="000000"/>
          <w:lang w:val="en-IN"/>
        </w:rPr>
      </w:pPr>
      <w:r w:rsidRPr="004000C3">
        <w:rPr>
          <w:color w:val="000000"/>
          <w:lang w:val="en-IN"/>
        </w:rPr>
        <w:t>Running reports on hospital-wide patient trends</w:t>
      </w:r>
    </w:p>
    <w:p w14:paraId="289C5E99" w14:textId="77777777" w:rsidR="00B12A16" w:rsidRPr="004000C3" w:rsidRDefault="00B12A16" w:rsidP="004000C3">
      <w:pPr>
        <w:pStyle w:val="ListParagraph"/>
        <w:widowControl w:val="0"/>
        <w:numPr>
          <w:ilvl w:val="0"/>
          <w:numId w:val="150"/>
        </w:numPr>
        <w:pBdr>
          <w:top w:val="nil"/>
          <w:left w:val="nil"/>
          <w:bottom w:val="nil"/>
          <w:right w:val="nil"/>
          <w:between w:val="nil"/>
        </w:pBdr>
        <w:spacing w:line="345" w:lineRule="auto"/>
        <w:ind w:left="1560" w:right="29"/>
        <w:rPr>
          <w:color w:val="000000"/>
          <w:lang w:val="en-IN"/>
        </w:rPr>
      </w:pPr>
      <w:r w:rsidRPr="004000C3">
        <w:rPr>
          <w:color w:val="000000"/>
          <w:lang w:val="en-IN"/>
        </w:rPr>
        <w:t>Generating daily dashboards for ICU occupancy or COVID-19 statistics</w:t>
      </w:r>
    </w:p>
    <w:p w14:paraId="11E5ED46" w14:textId="77777777" w:rsidR="00B12A16" w:rsidRPr="004000C3" w:rsidRDefault="00B12A16" w:rsidP="004000C3">
      <w:pPr>
        <w:pStyle w:val="ListParagraph"/>
        <w:widowControl w:val="0"/>
        <w:numPr>
          <w:ilvl w:val="0"/>
          <w:numId w:val="150"/>
        </w:numPr>
        <w:pBdr>
          <w:top w:val="nil"/>
          <w:left w:val="nil"/>
          <w:bottom w:val="nil"/>
          <w:right w:val="nil"/>
          <w:between w:val="nil"/>
        </w:pBdr>
        <w:spacing w:line="345" w:lineRule="auto"/>
        <w:ind w:left="1560" w:right="29"/>
        <w:rPr>
          <w:color w:val="000000"/>
          <w:lang w:val="en-IN"/>
        </w:rPr>
      </w:pPr>
      <w:r w:rsidRPr="004000C3">
        <w:rPr>
          <w:color w:val="000000"/>
          <w:lang w:val="en-IN"/>
        </w:rPr>
        <w:t>Performing batch analysis on insurance claims for fraud detection</w:t>
      </w:r>
    </w:p>
    <w:p w14:paraId="3CCC5A2A" w14:textId="77777777" w:rsidR="00B12A16" w:rsidRPr="00B12A16" w:rsidRDefault="00B12A16" w:rsidP="004000C3">
      <w:pPr>
        <w:widowControl w:val="0"/>
        <w:numPr>
          <w:ilvl w:val="0"/>
          <w:numId w:val="135"/>
        </w:numPr>
        <w:pBdr>
          <w:top w:val="nil"/>
          <w:left w:val="nil"/>
          <w:bottom w:val="nil"/>
          <w:right w:val="nil"/>
          <w:between w:val="nil"/>
        </w:pBdr>
        <w:spacing w:line="345" w:lineRule="auto"/>
        <w:ind w:right="29"/>
        <w:rPr>
          <w:color w:val="000000"/>
          <w:lang w:val="en-IN"/>
        </w:rPr>
      </w:pPr>
      <w:r w:rsidRPr="00B12A16">
        <w:rPr>
          <w:b/>
          <w:bCs/>
          <w:color w:val="000000"/>
          <w:lang w:val="en-IN"/>
        </w:rPr>
        <w:t>Scalability and Flexibility</w:t>
      </w:r>
      <w:r w:rsidRPr="00B12A16">
        <w:rPr>
          <w:color w:val="000000"/>
          <w:lang w:val="en-IN"/>
        </w:rPr>
        <w:br/>
        <w:t xml:space="preserve">Hive runs seamlessly on top of </w:t>
      </w:r>
      <w:r w:rsidRPr="00B12A16">
        <w:rPr>
          <w:b/>
          <w:bCs/>
          <w:color w:val="000000"/>
          <w:lang w:val="en-IN"/>
        </w:rPr>
        <w:t>HDFS</w:t>
      </w:r>
      <w:r w:rsidRPr="00B12A16">
        <w:rPr>
          <w:color w:val="000000"/>
          <w:lang w:val="en-IN"/>
        </w:rPr>
        <w:t xml:space="preserve">, handling both </w:t>
      </w:r>
      <w:r w:rsidRPr="00B12A16">
        <w:rPr>
          <w:b/>
          <w:bCs/>
          <w:color w:val="000000"/>
          <w:lang w:val="en-IN"/>
        </w:rPr>
        <w:t>structured</w:t>
      </w:r>
      <w:r w:rsidRPr="00B12A16">
        <w:rPr>
          <w:color w:val="000000"/>
          <w:lang w:val="en-IN"/>
        </w:rPr>
        <w:t xml:space="preserve"> (e.g., relational EHRs) and </w:t>
      </w:r>
      <w:r w:rsidRPr="00B12A16">
        <w:rPr>
          <w:b/>
          <w:bCs/>
          <w:color w:val="000000"/>
          <w:lang w:val="en-IN"/>
        </w:rPr>
        <w:t>semi-structured</w:t>
      </w:r>
      <w:r w:rsidRPr="00B12A16">
        <w:rPr>
          <w:color w:val="000000"/>
          <w:lang w:val="en-IN"/>
        </w:rPr>
        <w:t xml:space="preserve"> data (e.g., JSON-formatted reports from wearable devices).</w:t>
      </w:r>
    </w:p>
    <w:p w14:paraId="06ABDEE5" w14:textId="77777777" w:rsidR="00B12A16" w:rsidRPr="00B12A16" w:rsidRDefault="00B12A16" w:rsidP="004000C3">
      <w:pPr>
        <w:widowControl w:val="0"/>
        <w:numPr>
          <w:ilvl w:val="0"/>
          <w:numId w:val="135"/>
        </w:numPr>
        <w:pBdr>
          <w:top w:val="nil"/>
          <w:left w:val="nil"/>
          <w:bottom w:val="nil"/>
          <w:right w:val="nil"/>
          <w:between w:val="nil"/>
        </w:pBdr>
        <w:spacing w:line="345" w:lineRule="auto"/>
        <w:ind w:right="29"/>
        <w:rPr>
          <w:color w:val="000000"/>
          <w:lang w:val="en-IN"/>
        </w:rPr>
      </w:pPr>
      <w:r w:rsidRPr="00B12A16">
        <w:rPr>
          <w:b/>
          <w:bCs/>
          <w:color w:val="000000"/>
          <w:lang w:val="en-IN"/>
        </w:rPr>
        <w:t>Customizable with UDFs</w:t>
      </w:r>
      <w:r w:rsidRPr="00B12A16">
        <w:rPr>
          <w:color w:val="000000"/>
          <w:lang w:val="en-IN"/>
        </w:rPr>
        <w:br/>
        <w:t xml:space="preserve">Healthcare applications often require domain-specific logic. Hive supports </w:t>
      </w:r>
      <w:r w:rsidRPr="00B12A16">
        <w:rPr>
          <w:b/>
          <w:bCs/>
          <w:color w:val="000000"/>
          <w:lang w:val="en-IN"/>
        </w:rPr>
        <w:t>User Defined Functions (UDFs)</w:t>
      </w:r>
      <w:r w:rsidRPr="00B12A16">
        <w:rPr>
          <w:color w:val="000000"/>
          <w:lang w:val="en-IN"/>
        </w:rPr>
        <w:t>, enabling custom analytics like:</w:t>
      </w:r>
    </w:p>
    <w:p w14:paraId="0A929E4F" w14:textId="77777777" w:rsidR="00B12A16" w:rsidRPr="004000C3" w:rsidRDefault="00B12A16" w:rsidP="004000C3">
      <w:pPr>
        <w:pStyle w:val="ListParagraph"/>
        <w:widowControl w:val="0"/>
        <w:numPr>
          <w:ilvl w:val="0"/>
          <w:numId w:val="149"/>
        </w:numPr>
        <w:pBdr>
          <w:top w:val="nil"/>
          <w:left w:val="nil"/>
          <w:bottom w:val="nil"/>
          <w:right w:val="nil"/>
          <w:between w:val="nil"/>
        </w:pBdr>
        <w:spacing w:line="345" w:lineRule="auto"/>
        <w:ind w:left="1560" w:right="29"/>
        <w:rPr>
          <w:color w:val="000000"/>
          <w:lang w:val="en-IN"/>
        </w:rPr>
      </w:pPr>
      <w:r w:rsidRPr="004000C3">
        <w:rPr>
          <w:color w:val="000000"/>
          <w:lang w:val="en-IN"/>
        </w:rPr>
        <w:t>Normalizing lab values across hospitals</w:t>
      </w:r>
    </w:p>
    <w:p w14:paraId="35CFE922" w14:textId="77777777" w:rsidR="00B12A16" w:rsidRPr="004000C3" w:rsidRDefault="00B12A16" w:rsidP="004000C3">
      <w:pPr>
        <w:pStyle w:val="ListParagraph"/>
        <w:widowControl w:val="0"/>
        <w:numPr>
          <w:ilvl w:val="0"/>
          <w:numId w:val="149"/>
        </w:numPr>
        <w:pBdr>
          <w:top w:val="nil"/>
          <w:left w:val="nil"/>
          <w:bottom w:val="nil"/>
          <w:right w:val="nil"/>
          <w:between w:val="nil"/>
        </w:pBdr>
        <w:spacing w:line="345" w:lineRule="auto"/>
        <w:ind w:left="1560" w:right="29"/>
        <w:rPr>
          <w:color w:val="000000"/>
          <w:lang w:val="en-IN"/>
        </w:rPr>
      </w:pPr>
      <w:r w:rsidRPr="004000C3">
        <w:rPr>
          <w:color w:val="000000"/>
          <w:lang w:val="en-IN"/>
        </w:rPr>
        <w:t>Flagging patients with high readmission risk</w:t>
      </w:r>
    </w:p>
    <w:p w14:paraId="042F8C2E" w14:textId="77777777" w:rsidR="00B12A16" w:rsidRPr="004000C3" w:rsidRDefault="00B12A16" w:rsidP="004000C3">
      <w:pPr>
        <w:pStyle w:val="ListParagraph"/>
        <w:widowControl w:val="0"/>
        <w:numPr>
          <w:ilvl w:val="0"/>
          <w:numId w:val="149"/>
        </w:numPr>
        <w:pBdr>
          <w:top w:val="nil"/>
          <w:left w:val="nil"/>
          <w:bottom w:val="nil"/>
          <w:right w:val="nil"/>
          <w:between w:val="nil"/>
        </w:pBdr>
        <w:spacing w:line="345" w:lineRule="auto"/>
        <w:ind w:left="1560" w:right="29"/>
        <w:rPr>
          <w:color w:val="000000"/>
          <w:lang w:val="en-IN"/>
        </w:rPr>
      </w:pPr>
      <w:r w:rsidRPr="004000C3">
        <w:rPr>
          <w:color w:val="000000"/>
          <w:lang w:val="en-IN"/>
        </w:rPr>
        <w:t>Identifying abnormal vital sign combinations</w:t>
      </w:r>
    </w:p>
    <w:p w14:paraId="31F1A16C" w14:textId="77777777" w:rsidR="00B12A16" w:rsidRPr="00B12A16" w:rsidRDefault="00B12A16" w:rsidP="00B91EC0">
      <w:pPr>
        <w:widowControl w:val="0"/>
        <w:pBdr>
          <w:top w:val="nil"/>
          <w:left w:val="nil"/>
          <w:bottom w:val="nil"/>
          <w:right w:val="nil"/>
          <w:between w:val="nil"/>
        </w:pBdr>
        <w:spacing w:line="345" w:lineRule="auto"/>
        <w:ind w:left="426" w:right="29" w:hanging="341"/>
        <w:rPr>
          <w:b/>
          <w:bCs/>
          <w:color w:val="000000"/>
          <w:lang w:val="en-IN"/>
        </w:rPr>
      </w:pPr>
      <w:r w:rsidRPr="00B12A16">
        <w:rPr>
          <w:b/>
          <w:bCs/>
          <w:color w:val="000000"/>
          <w:lang w:val="en-IN"/>
        </w:rPr>
        <w:t>Key Components of Hive</w:t>
      </w:r>
    </w:p>
    <w:p w14:paraId="1DCA69C1" w14:textId="77777777" w:rsidR="00B12A16" w:rsidRPr="00B12A16" w:rsidRDefault="00B12A16" w:rsidP="004000C3">
      <w:pPr>
        <w:widowControl w:val="0"/>
        <w:numPr>
          <w:ilvl w:val="0"/>
          <w:numId w:val="136"/>
        </w:numPr>
        <w:pBdr>
          <w:top w:val="nil"/>
          <w:left w:val="nil"/>
          <w:bottom w:val="nil"/>
          <w:right w:val="nil"/>
          <w:between w:val="nil"/>
        </w:pBdr>
        <w:tabs>
          <w:tab w:val="clear" w:pos="720"/>
        </w:tabs>
        <w:spacing w:line="345" w:lineRule="auto"/>
        <w:ind w:left="993" w:right="29"/>
        <w:jc w:val="both"/>
        <w:rPr>
          <w:color w:val="000000"/>
          <w:lang w:val="en-IN"/>
        </w:rPr>
      </w:pPr>
      <w:r w:rsidRPr="00B12A16">
        <w:rPr>
          <w:b/>
          <w:bCs/>
          <w:color w:val="000000"/>
          <w:lang w:val="en-IN"/>
        </w:rPr>
        <w:t>Hive Command Line Interface (CLI)</w:t>
      </w:r>
      <w:r w:rsidRPr="00B12A16">
        <w:rPr>
          <w:color w:val="000000"/>
          <w:lang w:val="en-IN"/>
        </w:rPr>
        <w:t>: Used to submit and execute HQL queries for data manipulation and analysis.</w:t>
      </w:r>
    </w:p>
    <w:p w14:paraId="7947C975" w14:textId="77777777" w:rsidR="00B12A16" w:rsidRPr="00B12A16" w:rsidRDefault="00B12A16" w:rsidP="004000C3">
      <w:pPr>
        <w:widowControl w:val="0"/>
        <w:numPr>
          <w:ilvl w:val="0"/>
          <w:numId w:val="136"/>
        </w:numPr>
        <w:pBdr>
          <w:top w:val="nil"/>
          <w:left w:val="nil"/>
          <w:bottom w:val="nil"/>
          <w:right w:val="nil"/>
          <w:between w:val="nil"/>
        </w:pBdr>
        <w:tabs>
          <w:tab w:val="clear" w:pos="720"/>
        </w:tabs>
        <w:spacing w:line="345" w:lineRule="auto"/>
        <w:ind w:left="993" w:right="29"/>
        <w:jc w:val="both"/>
        <w:rPr>
          <w:color w:val="000000"/>
          <w:lang w:val="en-IN"/>
        </w:rPr>
      </w:pPr>
      <w:r w:rsidRPr="00B12A16">
        <w:rPr>
          <w:b/>
          <w:bCs/>
          <w:color w:val="000000"/>
          <w:lang w:val="en-IN"/>
        </w:rPr>
        <w:t>JDBC/ODBC Drivers</w:t>
      </w:r>
      <w:r w:rsidRPr="00B12A16">
        <w:rPr>
          <w:color w:val="000000"/>
          <w:lang w:val="en-IN"/>
        </w:rPr>
        <w:t xml:space="preserve">: Enables seamless connection between Hive and </w:t>
      </w:r>
      <w:r w:rsidRPr="00B12A16">
        <w:rPr>
          <w:b/>
          <w:bCs/>
          <w:color w:val="000000"/>
          <w:lang w:val="en-IN"/>
        </w:rPr>
        <w:t>BI tools</w:t>
      </w:r>
      <w:r w:rsidRPr="00B12A16">
        <w:rPr>
          <w:color w:val="000000"/>
          <w:lang w:val="en-IN"/>
        </w:rPr>
        <w:t xml:space="preserve"> like Tableau, Power BI, or healthcare dashboards, making Hive an integral part of </w:t>
      </w:r>
      <w:r w:rsidRPr="00B12A16">
        <w:rPr>
          <w:b/>
          <w:bCs/>
          <w:color w:val="000000"/>
          <w:lang w:val="en-IN"/>
        </w:rPr>
        <w:t>data visualization</w:t>
      </w:r>
      <w:r w:rsidRPr="00B12A16">
        <w:rPr>
          <w:color w:val="000000"/>
          <w:lang w:val="en-IN"/>
        </w:rPr>
        <w:t xml:space="preserve"> in healthcare operations.</w:t>
      </w:r>
    </w:p>
    <w:p w14:paraId="2ADB4567" w14:textId="77777777" w:rsidR="00B12A16" w:rsidRPr="00B12A16" w:rsidRDefault="00B12A16" w:rsidP="00B91EC0">
      <w:pPr>
        <w:widowControl w:val="0"/>
        <w:pBdr>
          <w:top w:val="nil"/>
          <w:left w:val="nil"/>
          <w:bottom w:val="nil"/>
          <w:right w:val="nil"/>
          <w:between w:val="nil"/>
        </w:pBdr>
        <w:spacing w:line="345" w:lineRule="auto"/>
        <w:ind w:left="426" w:right="29" w:hanging="341"/>
        <w:rPr>
          <w:b/>
          <w:bCs/>
          <w:color w:val="000000"/>
          <w:lang w:val="en-IN"/>
        </w:rPr>
      </w:pPr>
      <w:r w:rsidRPr="00B12A16">
        <w:rPr>
          <w:b/>
          <w:bCs/>
          <w:color w:val="000000"/>
          <w:lang w:val="en-IN"/>
        </w:rPr>
        <w:t>Sample Use Cases in Healthcare</w:t>
      </w:r>
    </w:p>
    <w:p w14:paraId="3902479A" w14:textId="24D2924C" w:rsidR="00B12A16" w:rsidRPr="00B12A16" w:rsidRDefault="00B12A16" w:rsidP="004000C3">
      <w:pPr>
        <w:widowControl w:val="0"/>
        <w:numPr>
          <w:ilvl w:val="0"/>
          <w:numId w:val="137"/>
        </w:numPr>
        <w:pBdr>
          <w:top w:val="nil"/>
          <w:left w:val="nil"/>
          <w:bottom w:val="nil"/>
          <w:right w:val="nil"/>
          <w:between w:val="nil"/>
        </w:pBdr>
        <w:tabs>
          <w:tab w:val="clear" w:pos="720"/>
          <w:tab w:val="num" w:pos="426"/>
        </w:tabs>
        <w:spacing w:line="345" w:lineRule="auto"/>
        <w:ind w:left="993" w:right="29"/>
        <w:jc w:val="both"/>
        <w:rPr>
          <w:color w:val="000000"/>
          <w:lang w:val="en-IN"/>
        </w:rPr>
      </w:pPr>
      <w:r w:rsidRPr="00B12A16">
        <w:rPr>
          <w:b/>
          <w:bCs/>
          <w:color w:val="000000"/>
          <w:lang w:val="en-IN"/>
        </w:rPr>
        <w:t>Patient Demographic Analysis</w:t>
      </w:r>
      <w:r w:rsidRPr="00B12A16">
        <w:rPr>
          <w:color w:val="000000"/>
          <w:lang w:val="en-IN"/>
        </w:rPr>
        <w:t>: Run queries to assess patient distribution across age, gender, and geography.</w:t>
      </w:r>
    </w:p>
    <w:p w14:paraId="2781A7DA" w14:textId="540872C6" w:rsidR="00B12A16" w:rsidRPr="00B12A16" w:rsidRDefault="00B12A16" w:rsidP="004000C3">
      <w:pPr>
        <w:widowControl w:val="0"/>
        <w:numPr>
          <w:ilvl w:val="0"/>
          <w:numId w:val="137"/>
        </w:numPr>
        <w:pBdr>
          <w:top w:val="nil"/>
          <w:left w:val="nil"/>
          <w:bottom w:val="nil"/>
          <w:right w:val="nil"/>
          <w:between w:val="nil"/>
        </w:pBdr>
        <w:tabs>
          <w:tab w:val="clear" w:pos="720"/>
          <w:tab w:val="num" w:pos="426"/>
        </w:tabs>
        <w:spacing w:line="345" w:lineRule="auto"/>
        <w:ind w:left="993" w:right="29"/>
        <w:jc w:val="both"/>
        <w:rPr>
          <w:color w:val="000000"/>
          <w:lang w:val="en-IN"/>
        </w:rPr>
      </w:pPr>
      <w:r w:rsidRPr="00B12A16">
        <w:rPr>
          <w:b/>
          <w:bCs/>
          <w:color w:val="000000"/>
          <w:lang w:val="en-IN"/>
        </w:rPr>
        <w:t>Clinical Trial Reporting</w:t>
      </w:r>
      <w:r w:rsidRPr="00B12A16">
        <w:rPr>
          <w:color w:val="000000"/>
          <w:lang w:val="en-IN"/>
        </w:rPr>
        <w:t>: Batch process terabytes of trial data to assess drug performance and side effects.</w:t>
      </w:r>
    </w:p>
    <w:p w14:paraId="341125EC" w14:textId="10A72D67" w:rsidR="00B12A16" w:rsidRPr="00B12A16" w:rsidRDefault="00B12A16" w:rsidP="004000C3">
      <w:pPr>
        <w:widowControl w:val="0"/>
        <w:numPr>
          <w:ilvl w:val="0"/>
          <w:numId w:val="137"/>
        </w:numPr>
        <w:pBdr>
          <w:top w:val="nil"/>
          <w:left w:val="nil"/>
          <w:bottom w:val="nil"/>
          <w:right w:val="nil"/>
          <w:between w:val="nil"/>
        </w:pBdr>
        <w:tabs>
          <w:tab w:val="clear" w:pos="720"/>
          <w:tab w:val="num" w:pos="426"/>
        </w:tabs>
        <w:spacing w:line="345" w:lineRule="auto"/>
        <w:ind w:left="993" w:right="29"/>
        <w:jc w:val="both"/>
        <w:rPr>
          <w:color w:val="000000"/>
          <w:lang w:val="en-IN"/>
        </w:rPr>
      </w:pPr>
      <w:r w:rsidRPr="00B12A16">
        <w:rPr>
          <w:b/>
          <w:bCs/>
          <w:color w:val="000000"/>
          <w:lang w:val="en-IN"/>
        </w:rPr>
        <w:t>Prescription Trends</w:t>
      </w:r>
      <w:r w:rsidRPr="00B12A16">
        <w:rPr>
          <w:color w:val="000000"/>
          <w:lang w:val="en-IN"/>
        </w:rPr>
        <w:t>: Identify frequently prescribed drugs for chronic conditions and correlate with outcomes.</w:t>
      </w:r>
    </w:p>
    <w:p w14:paraId="10E88C67" w14:textId="341FAFAA" w:rsidR="00B12A16" w:rsidRPr="00B12A16" w:rsidRDefault="00B12A16" w:rsidP="004000C3">
      <w:pPr>
        <w:widowControl w:val="0"/>
        <w:numPr>
          <w:ilvl w:val="0"/>
          <w:numId w:val="137"/>
        </w:numPr>
        <w:pBdr>
          <w:top w:val="nil"/>
          <w:left w:val="nil"/>
          <w:bottom w:val="nil"/>
          <w:right w:val="nil"/>
          <w:between w:val="nil"/>
        </w:pBdr>
        <w:tabs>
          <w:tab w:val="clear" w:pos="720"/>
          <w:tab w:val="num" w:pos="426"/>
        </w:tabs>
        <w:spacing w:line="345" w:lineRule="auto"/>
        <w:ind w:left="993" w:right="29"/>
        <w:jc w:val="both"/>
        <w:rPr>
          <w:color w:val="000000"/>
          <w:lang w:val="en-IN"/>
        </w:rPr>
      </w:pPr>
      <w:r w:rsidRPr="00B12A16">
        <w:rPr>
          <w:b/>
          <w:bCs/>
          <w:color w:val="000000"/>
          <w:lang w:val="en-IN"/>
        </w:rPr>
        <w:t>Hospital Resource Planning</w:t>
      </w:r>
      <w:r w:rsidRPr="00B12A16">
        <w:rPr>
          <w:color w:val="000000"/>
          <w:lang w:val="en-IN"/>
        </w:rPr>
        <w:t xml:space="preserve">: </w:t>
      </w:r>
      <w:proofErr w:type="spellStart"/>
      <w:r w:rsidRPr="00B12A16">
        <w:rPr>
          <w:color w:val="000000"/>
          <w:lang w:val="en-IN"/>
        </w:rPr>
        <w:t>Analyze</w:t>
      </w:r>
      <w:proofErr w:type="spellEnd"/>
      <w:r w:rsidRPr="00B12A16">
        <w:rPr>
          <w:color w:val="000000"/>
          <w:lang w:val="en-IN"/>
        </w:rPr>
        <w:t xml:space="preserve"> past data to optimize staffing and bed allocation.</w:t>
      </w:r>
    </w:p>
    <w:p w14:paraId="5E49EF19" w14:textId="692ED44E" w:rsidR="00BC0DD4" w:rsidRPr="004000C3" w:rsidRDefault="00BC0DD4" w:rsidP="004402A4">
      <w:pPr>
        <w:pStyle w:val="ListParagraph"/>
        <w:widowControl w:val="0"/>
        <w:numPr>
          <w:ilvl w:val="0"/>
          <w:numId w:val="135"/>
        </w:numPr>
        <w:pBdr>
          <w:top w:val="nil"/>
          <w:left w:val="nil"/>
          <w:bottom w:val="nil"/>
          <w:right w:val="nil"/>
          <w:between w:val="nil"/>
        </w:pBdr>
        <w:tabs>
          <w:tab w:val="clear" w:pos="720"/>
          <w:tab w:val="num" w:pos="360"/>
          <w:tab w:val="left" w:pos="567"/>
        </w:tabs>
        <w:spacing w:before="319"/>
        <w:ind w:left="0"/>
        <w:rPr>
          <w:color w:val="000000"/>
          <w:sz w:val="28"/>
          <w:szCs w:val="28"/>
        </w:rPr>
      </w:pPr>
      <w:r w:rsidRPr="004000C3">
        <w:rPr>
          <w:b/>
          <w:color w:val="000000"/>
          <w:sz w:val="28"/>
          <w:szCs w:val="28"/>
        </w:rPr>
        <w:lastRenderedPageBreak/>
        <w:t xml:space="preserve">APACHE MAHOUT </w:t>
      </w:r>
    </w:p>
    <w:p w14:paraId="55666EC4" w14:textId="77777777" w:rsidR="00BC0DD4" w:rsidRDefault="00BC0DD4" w:rsidP="00BC0DD4">
      <w:pPr>
        <w:widowControl w:val="0"/>
        <w:pBdr>
          <w:top w:val="nil"/>
          <w:left w:val="nil"/>
          <w:bottom w:val="nil"/>
          <w:right w:val="nil"/>
          <w:between w:val="nil"/>
        </w:pBdr>
        <w:spacing w:before="83"/>
        <w:jc w:val="center"/>
        <w:rPr>
          <w:color w:val="000000"/>
        </w:rPr>
      </w:pPr>
      <w:r>
        <w:rPr>
          <w:noProof/>
          <w:color w:val="000000"/>
        </w:rPr>
        <w:drawing>
          <wp:inline distT="19050" distB="19050" distL="19050" distR="19050" wp14:anchorId="3CC2CEE6" wp14:editId="6FE28A0F">
            <wp:extent cx="3278221" cy="1322962"/>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3283247" cy="1324990"/>
                    </a:xfrm>
                    <a:prstGeom prst="rect">
                      <a:avLst/>
                    </a:prstGeom>
                    <a:ln/>
                  </pic:spPr>
                </pic:pic>
              </a:graphicData>
            </a:graphic>
          </wp:inline>
        </w:drawing>
      </w:r>
    </w:p>
    <w:p w14:paraId="1AD6717F" w14:textId="77777777" w:rsidR="00812476" w:rsidRPr="00812476" w:rsidRDefault="00812476" w:rsidP="004000C3">
      <w:pPr>
        <w:spacing w:before="100" w:beforeAutospacing="1" w:after="100" w:afterAutospacing="1" w:line="360" w:lineRule="auto"/>
        <w:jc w:val="both"/>
        <w:rPr>
          <w:lang w:val="en-IN" w:eastAsia="en-IN" w:bidi="mr-IN"/>
        </w:rPr>
      </w:pPr>
      <w:r w:rsidRPr="00812476">
        <w:rPr>
          <w:b/>
          <w:bCs/>
          <w:lang w:val="en-IN" w:eastAsia="en-IN" w:bidi="mr-IN"/>
        </w:rPr>
        <w:t>Apache Mahout</w:t>
      </w:r>
      <w:r w:rsidRPr="00812476">
        <w:rPr>
          <w:lang w:val="en-IN" w:eastAsia="en-IN" w:bidi="mr-IN"/>
        </w:rPr>
        <w:t xml:space="preserve"> is a robust, scalable machine learning library designed to run on top of the </w:t>
      </w:r>
      <w:r w:rsidRPr="00812476">
        <w:rPr>
          <w:b/>
          <w:bCs/>
          <w:lang w:val="en-IN" w:eastAsia="en-IN" w:bidi="mr-IN"/>
        </w:rPr>
        <w:t>Hadoop ecosystem</w:t>
      </w:r>
      <w:r w:rsidRPr="00812476">
        <w:rPr>
          <w:lang w:val="en-IN" w:eastAsia="en-IN" w:bidi="mr-IN"/>
        </w:rPr>
        <w:t xml:space="preserve">. It empowers healthcare systems to build </w:t>
      </w:r>
      <w:r w:rsidRPr="00812476">
        <w:rPr>
          <w:b/>
          <w:bCs/>
          <w:lang w:val="en-IN" w:eastAsia="en-IN" w:bidi="mr-IN"/>
        </w:rPr>
        <w:t>intelligent applications</w:t>
      </w:r>
      <w:r w:rsidRPr="00812476">
        <w:rPr>
          <w:lang w:val="en-IN" w:eastAsia="en-IN" w:bidi="mr-IN"/>
        </w:rPr>
        <w:t xml:space="preserve"> that can learn from massive datasets and support </w:t>
      </w:r>
      <w:r w:rsidRPr="00812476">
        <w:rPr>
          <w:b/>
          <w:bCs/>
          <w:lang w:val="en-IN" w:eastAsia="en-IN" w:bidi="mr-IN"/>
        </w:rPr>
        <w:t>data-driven decisions</w:t>
      </w:r>
      <w:r w:rsidRPr="00812476">
        <w:rPr>
          <w:lang w:val="en-IN" w:eastAsia="en-IN" w:bidi="mr-IN"/>
        </w:rPr>
        <w:t>—all while being highly scalable and fault-tolerant.</w:t>
      </w:r>
    </w:p>
    <w:p w14:paraId="2FCCCD09" w14:textId="77777777" w:rsidR="00812476" w:rsidRPr="00812476" w:rsidRDefault="00812476" w:rsidP="004000C3">
      <w:pPr>
        <w:spacing w:after="100" w:afterAutospacing="1"/>
        <w:jc w:val="both"/>
        <w:outlineLvl w:val="2"/>
        <w:rPr>
          <w:b/>
          <w:bCs/>
          <w:sz w:val="27"/>
          <w:szCs w:val="27"/>
          <w:lang w:val="en-IN" w:eastAsia="en-IN" w:bidi="mr-IN"/>
        </w:rPr>
      </w:pPr>
      <w:r w:rsidRPr="00812476">
        <w:rPr>
          <w:b/>
          <w:bCs/>
          <w:sz w:val="27"/>
          <w:szCs w:val="27"/>
          <w:lang w:val="en-IN" w:eastAsia="en-IN" w:bidi="mr-IN"/>
        </w:rPr>
        <w:t>What is Machine Learning in Healthcare?</w:t>
      </w:r>
    </w:p>
    <w:p w14:paraId="5EE29913" w14:textId="77777777" w:rsidR="00812476" w:rsidRPr="00812476" w:rsidRDefault="00812476" w:rsidP="004000C3">
      <w:pPr>
        <w:spacing w:line="360" w:lineRule="auto"/>
        <w:jc w:val="both"/>
        <w:rPr>
          <w:lang w:val="en-IN" w:eastAsia="en-IN" w:bidi="mr-IN"/>
        </w:rPr>
      </w:pPr>
      <w:r w:rsidRPr="00812476">
        <w:rPr>
          <w:lang w:val="en-IN" w:eastAsia="en-IN" w:bidi="mr-IN"/>
        </w:rPr>
        <w:t xml:space="preserve">Machine learning (ML) involves building systems that </w:t>
      </w:r>
      <w:r w:rsidRPr="00812476">
        <w:rPr>
          <w:b/>
          <w:bCs/>
          <w:lang w:val="en-IN" w:eastAsia="en-IN" w:bidi="mr-IN"/>
        </w:rPr>
        <w:t>learn from data</w:t>
      </w:r>
      <w:r w:rsidRPr="00812476">
        <w:rPr>
          <w:lang w:val="en-IN" w:eastAsia="en-IN" w:bidi="mr-IN"/>
        </w:rPr>
        <w:t xml:space="preserve">, recognize patterns, and make predictions </w:t>
      </w:r>
      <w:r w:rsidRPr="00812476">
        <w:rPr>
          <w:b/>
          <w:bCs/>
          <w:lang w:val="en-IN" w:eastAsia="en-IN" w:bidi="mr-IN"/>
        </w:rPr>
        <w:t>without being explicitly programmed</w:t>
      </w:r>
      <w:r w:rsidRPr="00812476">
        <w:rPr>
          <w:lang w:val="en-IN" w:eastAsia="en-IN" w:bidi="mr-IN"/>
        </w:rPr>
        <w:t>. In healthcare, this translates to:</w:t>
      </w:r>
    </w:p>
    <w:p w14:paraId="361760B2" w14:textId="77777777" w:rsidR="00812476" w:rsidRPr="004000C3" w:rsidRDefault="00812476" w:rsidP="004000C3">
      <w:pPr>
        <w:numPr>
          <w:ilvl w:val="0"/>
          <w:numId w:val="130"/>
        </w:numPr>
        <w:spacing w:line="360" w:lineRule="auto"/>
        <w:jc w:val="both"/>
        <w:rPr>
          <w:lang w:val="en-IN" w:eastAsia="en-IN" w:bidi="mr-IN"/>
        </w:rPr>
      </w:pPr>
      <w:r w:rsidRPr="004000C3">
        <w:rPr>
          <w:lang w:val="en-IN" w:eastAsia="en-IN" w:bidi="mr-IN"/>
        </w:rPr>
        <w:t>Predicting disease outbreaks</w:t>
      </w:r>
    </w:p>
    <w:p w14:paraId="39E54AA1" w14:textId="77777777" w:rsidR="00812476" w:rsidRPr="004000C3" w:rsidRDefault="00812476" w:rsidP="004000C3">
      <w:pPr>
        <w:numPr>
          <w:ilvl w:val="0"/>
          <w:numId w:val="130"/>
        </w:numPr>
        <w:spacing w:after="100" w:afterAutospacing="1" w:line="360" w:lineRule="auto"/>
        <w:jc w:val="both"/>
        <w:rPr>
          <w:lang w:val="en-IN" w:eastAsia="en-IN" w:bidi="mr-IN"/>
        </w:rPr>
      </w:pPr>
      <w:r w:rsidRPr="004000C3">
        <w:rPr>
          <w:lang w:val="en-IN" w:eastAsia="en-IN" w:bidi="mr-IN"/>
        </w:rPr>
        <w:t>Recommending personalized treatments</w:t>
      </w:r>
    </w:p>
    <w:p w14:paraId="2C6CE4A5" w14:textId="77777777" w:rsidR="00812476" w:rsidRPr="004000C3" w:rsidRDefault="00812476" w:rsidP="004000C3">
      <w:pPr>
        <w:numPr>
          <w:ilvl w:val="0"/>
          <w:numId w:val="130"/>
        </w:numPr>
        <w:spacing w:after="100" w:afterAutospacing="1" w:line="360" w:lineRule="auto"/>
        <w:jc w:val="both"/>
        <w:rPr>
          <w:lang w:val="en-IN" w:eastAsia="en-IN" w:bidi="mr-IN"/>
        </w:rPr>
      </w:pPr>
      <w:r w:rsidRPr="004000C3">
        <w:rPr>
          <w:lang w:val="en-IN" w:eastAsia="en-IN" w:bidi="mr-IN"/>
        </w:rPr>
        <w:t>Automating diagnosis</w:t>
      </w:r>
    </w:p>
    <w:p w14:paraId="688C65D5" w14:textId="77777777" w:rsidR="00812476" w:rsidRPr="004000C3" w:rsidRDefault="00812476" w:rsidP="004000C3">
      <w:pPr>
        <w:numPr>
          <w:ilvl w:val="0"/>
          <w:numId w:val="130"/>
        </w:numPr>
        <w:spacing w:after="100" w:afterAutospacing="1" w:line="360" w:lineRule="auto"/>
        <w:jc w:val="both"/>
        <w:rPr>
          <w:lang w:val="en-IN" w:eastAsia="en-IN" w:bidi="mr-IN"/>
        </w:rPr>
      </w:pPr>
      <w:r w:rsidRPr="004000C3">
        <w:rPr>
          <w:lang w:val="en-IN" w:eastAsia="en-IN" w:bidi="mr-IN"/>
        </w:rPr>
        <w:t>Forecasting patient admissions</w:t>
      </w:r>
    </w:p>
    <w:p w14:paraId="6D2B78B0" w14:textId="77777777" w:rsidR="00812476" w:rsidRPr="004000C3" w:rsidRDefault="00812476" w:rsidP="004000C3">
      <w:pPr>
        <w:numPr>
          <w:ilvl w:val="0"/>
          <w:numId w:val="130"/>
        </w:numPr>
        <w:spacing w:after="100" w:afterAutospacing="1" w:line="360" w:lineRule="auto"/>
        <w:jc w:val="both"/>
        <w:rPr>
          <w:lang w:val="en-IN" w:eastAsia="en-IN" w:bidi="mr-IN"/>
        </w:rPr>
      </w:pPr>
      <w:r w:rsidRPr="004000C3">
        <w:rPr>
          <w:lang w:val="en-IN" w:eastAsia="en-IN" w:bidi="mr-IN"/>
        </w:rPr>
        <w:t>Detecting insurance fraud</w:t>
      </w:r>
    </w:p>
    <w:p w14:paraId="37C1EFC0" w14:textId="77777777" w:rsidR="00812476" w:rsidRDefault="00812476" w:rsidP="004000C3">
      <w:pPr>
        <w:spacing w:line="360" w:lineRule="auto"/>
        <w:rPr>
          <w:lang w:val="en-IN" w:eastAsia="en-IN" w:bidi="mr-IN"/>
        </w:rPr>
      </w:pPr>
      <w:r w:rsidRPr="00812476">
        <w:rPr>
          <w:lang w:val="en-IN" w:eastAsia="en-IN" w:bidi="mr-IN"/>
        </w:rPr>
        <w:t>Mahout helps build these types of models, using Hadoop’s distributed processing power.</w:t>
      </w:r>
    </w:p>
    <w:p w14:paraId="68AFC237" w14:textId="77777777" w:rsidR="004000C3" w:rsidRPr="00812476" w:rsidRDefault="004000C3" w:rsidP="004000C3">
      <w:pPr>
        <w:spacing w:line="360" w:lineRule="auto"/>
        <w:rPr>
          <w:lang w:val="en-IN" w:eastAsia="en-IN" w:bidi="mr-IN"/>
        </w:rPr>
      </w:pPr>
    </w:p>
    <w:p w14:paraId="26175D50" w14:textId="77777777" w:rsidR="00812476" w:rsidRPr="00ED1C50" w:rsidRDefault="00812476" w:rsidP="004000C3">
      <w:pPr>
        <w:spacing w:line="360" w:lineRule="auto"/>
        <w:outlineLvl w:val="2"/>
        <w:rPr>
          <w:b/>
          <w:bCs/>
          <w:lang w:val="en-IN" w:eastAsia="en-IN" w:bidi="mr-IN"/>
        </w:rPr>
      </w:pPr>
      <w:r w:rsidRPr="00ED1C50">
        <w:rPr>
          <w:b/>
          <w:bCs/>
          <w:lang w:val="en-IN" w:eastAsia="en-IN" w:bidi="mr-IN"/>
        </w:rPr>
        <w:t>What Does Mahout Do in Healthcare?</w:t>
      </w:r>
    </w:p>
    <w:p w14:paraId="69638141" w14:textId="77777777" w:rsidR="00812476" w:rsidRPr="00812476" w:rsidRDefault="00812476" w:rsidP="004000C3">
      <w:pPr>
        <w:spacing w:line="360" w:lineRule="auto"/>
        <w:rPr>
          <w:lang w:val="en-IN" w:eastAsia="en-IN" w:bidi="mr-IN"/>
        </w:rPr>
      </w:pPr>
      <w:r w:rsidRPr="00812476">
        <w:rPr>
          <w:lang w:val="en-IN" w:eastAsia="en-IN" w:bidi="mr-IN"/>
        </w:rPr>
        <w:t>Mahout supports several key ML techniques that can be applied to real-world healthcare problems:</w:t>
      </w:r>
    </w:p>
    <w:p w14:paraId="43F476F7" w14:textId="77777777" w:rsidR="00812476" w:rsidRPr="00C34EA9" w:rsidRDefault="00812476" w:rsidP="00812476">
      <w:pPr>
        <w:spacing w:before="100" w:beforeAutospacing="1" w:after="100" w:afterAutospacing="1"/>
        <w:outlineLvl w:val="2"/>
        <w:rPr>
          <w:b/>
          <w:bCs/>
          <w:lang w:val="en-IN" w:eastAsia="en-IN" w:bidi="mr-IN"/>
        </w:rPr>
      </w:pPr>
      <w:r w:rsidRPr="00C34EA9">
        <w:rPr>
          <w:b/>
          <w:bCs/>
          <w:lang w:val="en-IN" w:eastAsia="en-IN" w:bidi="mr-IN"/>
        </w:rPr>
        <w:t>1. Collaborative Filtering</w:t>
      </w:r>
    </w:p>
    <w:p w14:paraId="1484B02F" w14:textId="77777777" w:rsidR="00812476" w:rsidRPr="00812476" w:rsidRDefault="00812476" w:rsidP="0021612A">
      <w:pPr>
        <w:spacing w:before="100" w:beforeAutospacing="1" w:after="100" w:afterAutospacing="1"/>
        <w:ind w:left="567"/>
        <w:rPr>
          <w:lang w:val="en-IN" w:eastAsia="en-IN" w:bidi="mr-IN"/>
        </w:rPr>
      </w:pPr>
      <w:r w:rsidRPr="00812476">
        <w:rPr>
          <w:b/>
          <w:bCs/>
          <w:lang w:val="en-IN" w:eastAsia="en-IN" w:bidi="mr-IN"/>
        </w:rPr>
        <w:t>Use Case</w:t>
      </w:r>
      <w:r w:rsidRPr="00812476">
        <w:rPr>
          <w:lang w:val="en-IN" w:eastAsia="en-IN" w:bidi="mr-IN"/>
        </w:rPr>
        <w:t xml:space="preserve">: </w:t>
      </w:r>
      <w:r w:rsidRPr="00812476">
        <w:rPr>
          <w:i/>
          <w:iCs/>
          <w:lang w:val="en-IN" w:eastAsia="en-IN" w:bidi="mr-IN"/>
        </w:rPr>
        <w:t>Personalized Health Recommendations</w:t>
      </w:r>
    </w:p>
    <w:p w14:paraId="4167B55E" w14:textId="77777777" w:rsidR="00812476" w:rsidRPr="00812476" w:rsidRDefault="00812476" w:rsidP="0021612A">
      <w:pPr>
        <w:spacing w:before="100" w:beforeAutospacing="1" w:after="100" w:afterAutospacing="1"/>
        <w:ind w:left="567"/>
        <w:rPr>
          <w:lang w:val="en-IN" w:eastAsia="en-IN" w:bidi="mr-IN"/>
        </w:rPr>
      </w:pPr>
      <w:r w:rsidRPr="00812476">
        <w:rPr>
          <w:lang w:val="en-IN" w:eastAsia="en-IN" w:bidi="mr-IN"/>
        </w:rPr>
        <w:t xml:space="preserve">Mahout </w:t>
      </w:r>
      <w:proofErr w:type="spellStart"/>
      <w:r w:rsidRPr="00812476">
        <w:rPr>
          <w:lang w:val="en-IN" w:eastAsia="en-IN" w:bidi="mr-IN"/>
        </w:rPr>
        <w:t>analyzes</w:t>
      </w:r>
      <w:proofErr w:type="spellEnd"/>
      <w:r w:rsidRPr="00812476">
        <w:rPr>
          <w:lang w:val="en-IN" w:eastAsia="en-IN" w:bidi="mr-IN"/>
        </w:rPr>
        <w:t xml:space="preserve"> </w:t>
      </w:r>
      <w:r w:rsidRPr="00812476">
        <w:rPr>
          <w:b/>
          <w:bCs/>
          <w:lang w:val="en-IN" w:eastAsia="en-IN" w:bidi="mr-IN"/>
        </w:rPr>
        <w:t xml:space="preserve">patient </w:t>
      </w:r>
      <w:proofErr w:type="spellStart"/>
      <w:r w:rsidRPr="00812476">
        <w:rPr>
          <w:b/>
          <w:bCs/>
          <w:lang w:val="en-IN" w:eastAsia="en-IN" w:bidi="mr-IN"/>
        </w:rPr>
        <w:t>behavior</w:t>
      </w:r>
      <w:proofErr w:type="spellEnd"/>
      <w:r w:rsidRPr="00812476">
        <w:rPr>
          <w:b/>
          <w:bCs/>
          <w:lang w:val="en-IN" w:eastAsia="en-IN" w:bidi="mr-IN"/>
        </w:rPr>
        <w:t>, medical history, and treatment patterns</w:t>
      </w:r>
      <w:r w:rsidRPr="00812476">
        <w:rPr>
          <w:lang w:val="en-IN" w:eastAsia="en-IN" w:bidi="mr-IN"/>
        </w:rPr>
        <w:t xml:space="preserve"> to recommend personalized healthcare plans. For example:</w:t>
      </w:r>
    </w:p>
    <w:p w14:paraId="42A5BD20" w14:textId="77777777" w:rsidR="00812476" w:rsidRPr="00812476" w:rsidRDefault="00812476" w:rsidP="0021612A">
      <w:pPr>
        <w:numPr>
          <w:ilvl w:val="0"/>
          <w:numId w:val="131"/>
        </w:numPr>
        <w:spacing w:before="100" w:beforeAutospacing="1" w:after="100" w:afterAutospacing="1"/>
        <w:ind w:left="1276"/>
        <w:rPr>
          <w:lang w:val="en-IN" w:eastAsia="en-IN" w:bidi="mr-IN"/>
        </w:rPr>
      </w:pPr>
      <w:r w:rsidRPr="00812476">
        <w:rPr>
          <w:lang w:val="en-IN" w:eastAsia="en-IN" w:bidi="mr-IN"/>
        </w:rPr>
        <w:t>Suggesting wellness programs based on patient lifestyle</w:t>
      </w:r>
    </w:p>
    <w:p w14:paraId="6B5556A1" w14:textId="77777777" w:rsidR="00812476" w:rsidRPr="00812476" w:rsidRDefault="00812476" w:rsidP="0021612A">
      <w:pPr>
        <w:numPr>
          <w:ilvl w:val="0"/>
          <w:numId w:val="131"/>
        </w:numPr>
        <w:spacing w:before="100" w:beforeAutospacing="1" w:after="100" w:afterAutospacing="1"/>
        <w:ind w:left="1276"/>
        <w:rPr>
          <w:lang w:val="en-IN" w:eastAsia="en-IN" w:bidi="mr-IN"/>
        </w:rPr>
      </w:pPr>
      <w:r w:rsidRPr="00812476">
        <w:rPr>
          <w:lang w:val="en-IN" w:eastAsia="en-IN" w:bidi="mr-IN"/>
        </w:rPr>
        <w:t>Recommending preventive screenings based on age and risk factors</w:t>
      </w:r>
    </w:p>
    <w:p w14:paraId="43E94ECE" w14:textId="380B354C" w:rsidR="00812476" w:rsidRPr="00812476" w:rsidRDefault="00812476" w:rsidP="0021612A">
      <w:pPr>
        <w:spacing w:before="100" w:beforeAutospacing="1" w:after="100" w:afterAutospacing="1"/>
        <w:ind w:left="284"/>
        <w:rPr>
          <w:lang w:val="en-IN" w:eastAsia="en-IN" w:bidi="mr-IN"/>
        </w:rPr>
      </w:pPr>
      <w:r w:rsidRPr="00812476">
        <w:rPr>
          <w:lang w:val="en-IN" w:eastAsia="en-IN" w:bidi="mr-IN"/>
        </w:rPr>
        <w:t>This approach is similar to how e-commerce sites recommend products</w:t>
      </w:r>
      <w:r w:rsidR="0021612A">
        <w:rPr>
          <w:lang w:val="en-IN" w:eastAsia="en-IN" w:bidi="mr-IN"/>
        </w:rPr>
        <w:t>-</w:t>
      </w:r>
      <w:r w:rsidRPr="00812476">
        <w:rPr>
          <w:lang w:val="en-IN" w:eastAsia="en-IN" w:bidi="mr-IN"/>
        </w:rPr>
        <w:t>but in healthcare, it's used to improve patient engagement and outcomes.</w:t>
      </w:r>
    </w:p>
    <w:p w14:paraId="3BBAC1E6" w14:textId="77777777" w:rsidR="00812476" w:rsidRPr="00C34EA9" w:rsidRDefault="00812476" w:rsidP="00812476">
      <w:pPr>
        <w:spacing w:before="100" w:beforeAutospacing="1" w:after="100" w:afterAutospacing="1"/>
        <w:outlineLvl w:val="2"/>
        <w:rPr>
          <w:b/>
          <w:bCs/>
          <w:lang w:val="en-IN" w:eastAsia="en-IN" w:bidi="mr-IN"/>
        </w:rPr>
      </w:pPr>
      <w:r w:rsidRPr="00C34EA9">
        <w:rPr>
          <w:b/>
          <w:bCs/>
          <w:lang w:val="en-IN" w:eastAsia="en-IN" w:bidi="mr-IN"/>
        </w:rPr>
        <w:lastRenderedPageBreak/>
        <w:t>2. Clustering</w:t>
      </w:r>
    </w:p>
    <w:p w14:paraId="06AD5BF7" w14:textId="77777777" w:rsidR="00812476" w:rsidRPr="00812476" w:rsidRDefault="00812476" w:rsidP="0021612A">
      <w:pPr>
        <w:spacing w:line="360" w:lineRule="auto"/>
        <w:ind w:left="567"/>
        <w:rPr>
          <w:lang w:val="en-IN" w:eastAsia="en-IN" w:bidi="mr-IN"/>
        </w:rPr>
      </w:pPr>
      <w:r w:rsidRPr="00812476">
        <w:rPr>
          <w:b/>
          <w:bCs/>
          <w:lang w:val="en-IN" w:eastAsia="en-IN" w:bidi="mr-IN"/>
        </w:rPr>
        <w:t>Use Case</w:t>
      </w:r>
      <w:r w:rsidRPr="00812476">
        <w:rPr>
          <w:lang w:val="en-IN" w:eastAsia="en-IN" w:bidi="mr-IN"/>
        </w:rPr>
        <w:t xml:space="preserve">: </w:t>
      </w:r>
      <w:r w:rsidRPr="00812476">
        <w:rPr>
          <w:i/>
          <w:iCs/>
          <w:lang w:val="en-IN" w:eastAsia="en-IN" w:bidi="mr-IN"/>
        </w:rPr>
        <w:t>Grouping Similar Patients or Conditions</w:t>
      </w:r>
    </w:p>
    <w:p w14:paraId="43ADCA2D" w14:textId="77777777" w:rsidR="00812476" w:rsidRPr="00812476" w:rsidRDefault="00812476" w:rsidP="0021612A">
      <w:pPr>
        <w:spacing w:line="360" w:lineRule="auto"/>
        <w:ind w:left="567"/>
        <w:rPr>
          <w:lang w:val="en-IN" w:eastAsia="en-IN" w:bidi="mr-IN"/>
        </w:rPr>
      </w:pPr>
      <w:r w:rsidRPr="00812476">
        <w:rPr>
          <w:lang w:val="en-IN" w:eastAsia="en-IN" w:bidi="mr-IN"/>
        </w:rPr>
        <w:t xml:space="preserve">Clustering helps to automatically group patient records based on </w:t>
      </w:r>
      <w:r w:rsidRPr="00812476">
        <w:rPr>
          <w:b/>
          <w:bCs/>
          <w:lang w:val="en-IN" w:eastAsia="en-IN" w:bidi="mr-IN"/>
        </w:rPr>
        <w:t>symptoms, diagnosis codes, or genetic profiles</w:t>
      </w:r>
      <w:r w:rsidRPr="00812476">
        <w:rPr>
          <w:lang w:val="en-IN" w:eastAsia="en-IN" w:bidi="mr-IN"/>
        </w:rPr>
        <w:t>. Examples include:</w:t>
      </w:r>
    </w:p>
    <w:p w14:paraId="7D320A11" w14:textId="77777777" w:rsidR="00812476" w:rsidRPr="00812476" w:rsidRDefault="00812476" w:rsidP="0021612A">
      <w:pPr>
        <w:numPr>
          <w:ilvl w:val="0"/>
          <w:numId w:val="132"/>
        </w:numPr>
        <w:spacing w:line="360" w:lineRule="auto"/>
        <w:ind w:left="1276"/>
        <w:rPr>
          <w:lang w:val="en-IN" w:eastAsia="en-IN" w:bidi="mr-IN"/>
        </w:rPr>
      </w:pPr>
      <w:r w:rsidRPr="00812476">
        <w:rPr>
          <w:lang w:val="en-IN" w:eastAsia="en-IN" w:bidi="mr-IN"/>
        </w:rPr>
        <w:t>Identifying patient cohorts with similar chronic conditions</w:t>
      </w:r>
    </w:p>
    <w:p w14:paraId="03B939B2" w14:textId="77777777" w:rsidR="00812476" w:rsidRPr="00812476" w:rsidRDefault="00812476" w:rsidP="0021612A">
      <w:pPr>
        <w:numPr>
          <w:ilvl w:val="0"/>
          <w:numId w:val="132"/>
        </w:numPr>
        <w:spacing w:line="360" w:lineRule="auto"/>
        <w:ind w:left="1276"/>
        <w:rPr>
          <w:lang w:val="en-IN" w:eastAsia="en-IN" w:bidi="mr-IN"/>
        </w:rPr>
      </w:pPr>
      <w:r w:rsidRPr="00812476">
        <w:rPr>
          <w:lang w:val="en-IN" w:eastAsia="en-IN" w:bidi="mr-IN"/>
        </w:rPr>
        <w:t>Segmenting populations for targeted health interventions</w:t>
      </w:r>
    </w:p>
    <w:p w14:paraId="73E71D87" w14:textId="77777777" w:rsidR="00812476" w:rsidRPr="00812476" w:rsidRDefault="00812476" w:rsidP="0021612A">
      <w:pPr>
        <w:numPr>
          <w:ilvl w:val="0"/>
          <w:numId w:val="132"/>
        </w:numPr>
        <w:spacing w:line="360" w:lineRule="auto"/>
        <w:ind w:left="1276"/>
        <w:rPr>
          <w:lang w:val="en-IN" w:eastAsia="en-IN" w:bidi="mr-IN"/>
        </w:rPr>
      </w:pPr>
      <w:r w:rsidRPr="00812476">
        <w:rPr>
          <w:lang w:val="en-IN" w:eastAsia="en-IN" w:bidi="mr-IN"/>
        </w:rPr>
        <w:t>Grouping genomic sequences to detect hereditary patterns</w:t>
      </w:r>
    </w:p>
    <w:p w14:paraId="298A0E0C" w14:textId="77777777" w:rsidR="00812476" w:rsidRPr="00C34EA9" w:rsidRDefault="00812476" w:rsidP="00812476">
      <w:pPr>
        <w:spacing w:before="100" w:beforeAutospacing="1" w:after="100" w:afterAutospacing="1"/>
        <w:outlineLvl w:val="2"/>
        <w:rPr>
          <w:b/>
          <w:bCs/>
          <w:lang w:val="en-IN" w:eastAsia="en-IN" w:bidi="mr-IN"/>
        </w:rPr>
      </w:pPr>
      <w:r w:rsidRPr="00C34EA9">
        <w:rPr>
          <w:b/>
          <w:bCs/>
          <w:lang w:val="en-IN" w:eastAsia="en-IN" w:bidi="mr-IN"/>
        </w:rPr>
        <w:t>3. Classification</w:t>
      </w:r>
    </w:p>
    <w:p w14:paraId="30499BC1" w14:textId="77777777" w:rsidR="00812476" w:rsidRPr="00812476" w:rsidRDefault="00812476" w:rsidP="0021612A">
      <w:pPr>
        <w:spacing w:line="360" w:lineRule="auto"/>
        <w:ind w:left="567"/>
        <w:rPr>
          <w:lang w:val="en-IN" w:eastAsia="en-IN" w:bidi="mr-IN"/>
        </w:rPr>
      </w:pPr>
      <w:r w:rsidRPr="00812476">
        <w:rPr>
          <w:b/>
          <w:bCs/>
          <w:lang w:val="en-IN" w:eastAsia="en-IN" w:bidi="mr-IN"/>
        </w:rPr>
        <w:t>Use Case</w:t>
      </w:r>
      <w:r w:rsidRPr="00812476">
        <w:rPr>
          <w:lang w:val="en-IN" w:eastAsia="en-IN" w:bidi="mr-IN"/>
        </w:rPr>
        <w:t xml:space="preserve">: </w:t>
      </w:r>
      <w:r w:rsidRPr="00812476">
        <w:rPr>
          <w:i/>
          <w:iCs/>
          <w:lang w:val="en-IN" w:eastAsia="en-IN" w:bidi="mr-IN"/>
        </w:rPr>
        <w:t>Automated Diagnosis and Categorization</w:t>
      </w:r>
    </w:p>
    <w:p w14:paraId="12E91A33" w14:textId="77777777" w:rsidR="00812476" w:rsidRPr="00812476" w:rsidRDefault="00812476" w:rsidP="0021612A">
      <w:pPr>
        <w:spacing w:line="360" w:lineRule="auto"/>
        <w:ind w:left="567"/>
        <w:rPr>
          <w:lang w:val="en-IN" w:eastAsia="en-IN" w:bidi="mr-IN"/>
        </w:rPr>
      </w:pPr>
      <w:r w:rsidRPr="00812476">
        <w:rPr>
          <w:lang w:val="en-IN" w:eastAsia="en-IN" w:bidi="mr-IN"/>
        </w:rPr>
        <w:t>Mahout can be used to train models that classify medical records, lab results, or imaging data into predefined categories. Examples include:</w:t>
      </w:r>
    </w:p>
    <w:p w14:paraId="139EDD43" w14:textId="77777777" w:rsidR="00812476" w:rsidRPr="00812476" w:rsidRDefault="00812476" w:rsidP="0021612A">
      <w:pPr>
        <w:numPr>
          <w:ilvl w:val="0"/>
          <w:numId w:val="133"/>
        </w:numPr>
        <w:tabs>
          <w:tab w:val="clear" w:pos="720"/>
        </w:tabs>
        <w:spacing w:line="360" w:lineRule="auto"/>
        <w:ind w:left="1276"/>
        <w:rPr>
          <w:lang w:val="en-IN" w:eastAsia="en-IN" w:bidi="mr-IN"/>
        </w:rPr>
      </w:pPr>
      <w:r w:rsidRPr="00812476">
        <w:rPr>
          <w:lang w:val="en-IN" w:eastAsia="en-IN" w:bidi="mr-IN"/>
        </w:rPr>
        <w:t>Classifying chest X-rays as normal or abnormal</w:t>
      </w:r>
    </w:p>
    <w:p w14:paraId="509B18CC" w14:textId="77777777" w:rsidR="00812476" w:rsidRPr="00812476" w:rsidRDefault="00812476" w:rsidP="0021612A">
      <w:pPr>
        <w:numPr>
          <w:ilvl w:val="0"/>
          <w:numId w:val="133"/>
        </w:numPr>
        <w:tabs>
          <w:tab w:val="clear" w:pos="720"/>
        </w:tabs>
        <w:spacing w:line="360" w:lineRule="auto"/>
        <w:ind w:left="1276"/>
        <w:rPr>
          <w:lang w:val="en-IN" w:eastAsia="en-IN" w:bidi="mr-IN"/>
        </w:rPr>
      </w:pPr>
      <w:r w:rsidRPr="00812476">
        <w:rPr>
          <w:lang w:val="en-IN" w:eastAsia="en-IN" w:bidi="mr-IN"/>
        </w:rPr>
        <w:t>Categorizing diagnosis notes into ICD-10 codes</w:t>
      </w:r>
    </w:p>
    <w:p w14:paraId="6913328F" w14:textId="77777777" w:rsidR="00812476" w:rsidRPr="00812476" w:rsidRDefault="00812476" w:rsidP="0021612A">
      <w:pPr>
        <w:numPr>
          <w:ilvl w:val="0"/>
          <w:numId w:val="133"/>
        </w:numPr>
        <w:tabs>
          <w:tab w:val="clear" w:pos="720"/>
        </w:tabs>
        <w:spacing w:line="360" w:lineRule="auto"/>
        <w:ind w:left="1276"/>
        <w:rPr>
          <w:lang w:val="en-IN" w:eastAsia="en-IN" w:bidi="mr-IN"/>
        </w:rPr>
      </w:pPr>
      <w:r w:rsidRPr="00812476">
        <w:rPr>
          <w:lang w:val="en-IN" w:eastAsia="en-IN" w:bidi="mr-IN"/>
        </w:rPr>
        <w:t>Detecting disease stages (e.g., early-stage vs. advanced cancer)</w:t>
      </w:r>
    </w:p>
    <w:p w14:paraId="0855D65A" w14:textId="77777777" w:rsidR="00812476" w:rsidRPr="00C34EA9" w:rsidRDefault="00812476" w:rsidP="00812476">
      <w:pPr>
        <w:spacing w:before="100" w:beforeAutospacing="1" w:after="100" w:afterAutospacing="1"/>
        <w:outlineLvl w:val="2"/>
        <w:rPr>
          <w:b/>
          <w:bCs/>
          <w:lang w:val="en-IN" w:eastAsia="en-IN" w:bidi="mr-IN"/>
        </w:rPr>
      </w:pPr>
      <w:r w:rsidRPr="00C34EA9">
        <w:rPr>
          <w:b/>
          <w:bCs/>
          <w:lang w:val="en-IN" w:eastAsia="en-IN" w:bidi="mr-IN"/>
        </w:rPr>
        <w:t>4. Frequent Itemset Mining</w:t>
      </w:r>
    </w:p>
    <w:p w14:paraId="600CDEE2" w14:textId="77777777" w:rsidR="00812476" w:rsidRPr="00812476" w:rsidRDefault="00812476" w:rsidP="0021612A">
      <w:pPr>
        <w:spacing w:line="360" w:lineRule="auto"/>
        <w:ind w:left="567"/>
        <w:rPr>
          <w:lang w:val="en-IN" w:eastAsia="en-IN" w:bidi="mr-IN"/>
        </w:rPr>
      </w:pPr>
      <w:r w:rsidRPr="00812476">
        <w:rPr>
          <w:b/>
          <w:bCs/>
          <w:lang w:val="en-IN" w:eastAsia="en-IN" w:bidi="mr-IN"/>
        </w:rPr>
        <w:t>Use Case</w:t>
      </w:r>
      <w:r w:rsidRPr="00812476">
        <w:rPr>
          <w:lang w:val="en-IN" w:eastAsia="en-IN" w:bidi="mr-IN"/>
        </w:rPr>
        <w:t xml:space="preserve">: </w:t>
      </w:r>
      <w:r w:rsidRPr="00812476">
        <w:rPr>
          <w:i/>
          <w:iCs/>
          <w:lang w:val="en-IN" w:eastAsia="en-IN" w:bidi="mr-IN"/>
        </w:rPr>
        <w:t>Identifying Treatment Patterns</w:t>
      </w:r>
    </w:p>
    <w:p w14:paraId="68CF7A09" w14:textId="77777777" w:rsidR="00812476" w:rsidRPr="00812476" w:rsidRDefault="00812476" w:rsidP="0021612A">
      <w:pPr>
        <w:spacing w:line="360" w:lineRule="auto"/>
        <w:ind w:left="567"/>
        <w:rPr>
          <w:lang w:val="en-IN" w:eastAsia="en-IN" w:bidi="mr-IN"/>
        </w:rPr>
      </w:pPr>
      <w:r w:rsidRPr="00812476">
        <w:rPr>
          <w:lang w:val="en-IN" w:eastAsia="en-IN" w:bidi="mr-IN"/>
        </w:rPr>
        <w:t>Mahout identifies combinations of medications, procedures, or symptoms that often occur together. This insight helps:</w:t>
      </w:r>
    </w:p>
    <w:p w14:paraId="7A89A7B9" w14:textId="77777777" w:rsidR="00812476" w:rsidRPr="00812476" w:rsidRDefault="00812476" w:rsidP="0021612A">
      <w:pPr>
        <w:numPr>
          <w:ilvl w:val="0"/>
          <w:numId w:val="134"/>
        </w:numPr>
        <w:spacing w:line="360" w:lineRule="auto"/>
        <w:ind w:left="1276"/>
        <w:rPr>
          <w:lang w:val="en-IN" w:eastAsia="en-IN" w:bidi="mr-IN"/>
        </w:rPr>
      </w:pPr>
      <w:r w:rsidRPr="00812476">
        <w:rPr>
          <w:lang w:val="en-IN" w:eastAsia="en-IN" w:bidi="mr-IN"/>
        </w:rPr>
        <w:t>Recommend additional lab tests based on current findings</w:t>
      </w:r>
    </w:p>
    <w:p w14:paraId="0DF45919" w14:textId="77777777" w:rsidR="00812476" w:rsidRPr="00812476" w:rsidRDefault="00812476" w:rsidP="0021612A">
      <w:pPr>
        <w:numPr>
          <w:ilvl w:val="0"/>
          <w:numId w:val="134"/>
        </w:numPr>
        <w:spacing w:line="360" w:lineRule="auto"/>
        <w:ind w:left="1276"/>
        <w:rPr>
          <w:lang w:val="en-IN" w:eastAsia="en-IN" w:bidi="mr-IN"/>
        </w:rPr>
      </w:pPr>
      <w:r w:rsidRPr="00812476">
        <w:rPr>
          <w:lang w:val="en-IN" w:eastAsia="en-IN" w:bidi="mr-IN"/>
        </w:rPr>
        <w:t>Detect gaps in treatment (e.g., patient on insulin but not prescribed glucose monitor)</w:t>
      </w:r>
    </w:p>
    <w:p w14:paraId="720AD558" w14:textId="77777777" w:rsidR="00812476" w:rsidRPr="00812476" w:rsidRDefault="00812476" w:rsidP="0021612A">
      <w:pPr>
        <w:numPr>
          <w:ilvl w:val="0"/>
          <w:numId w:val="134"/>
        </w:numPr>
        <w:spacing w:line="360" w:lineRule="auto"/>
        <w:ind w:left="1276"/>
        <w:rPr>
          <w:lang w:val="en-IN" w:eastAsia="en-IN" w:bidi="mr-IN"/>
        </w:rPr>
      </w:pPr>
      <w:r w:rsidRPr="00812476">
        <w:rPr>
          <w:lang w:val="en-IN" w:eastAsia="en-IN" w:bidi="mr-IN"/>
        </w:rPr>
        <w:t>Optimize care pathways</w:t>
      </w:r>
    </w:p>
    <w:p w14:paraId="24A772D4" w14:textId="77777777" w:rsidR="00812476" w:rsidRPr="00812476" w:rsidRDefault="00812476" w:rsidP="0021612A">
      <w:pPr>
        <w:spacing w:line="360" w:lineRule="auto"/>
        <w:ind w:left="567"/>
        <w:rPr>
          <w:lang w:val="en-IN" w:eastAsia="en-IN" w:bidi="mr-IN"/>
        </w:rPr>
      </w:pPr>
      <w:r w:rsidRPr="00812476">
        <w:rPr>
          <w:lang w:val="en-IN" w:eastAsia="en-IN" w:bidi="mr-IN"/>
        </w:rPr>
        <w:t>Example: If patients diagnosed with diabetes often receive a foot examination, Mahout can suggest this test when it's missing from a patient’s record.</w:t>
      </w:r>
    </w:p>
    <w:p w14:paraId="0A073E72" w14:textId="77777777" w:rsidR="00812476" w:rsidRPr="004000C3" w:rsidRDefault="00812476" w:rsidP="004000C3">
      <w:pPr>
        <w:spacing w:line="360" w:lineRule="auto"/>
        <w:outlineLvl w:val="2"/>
        <w:rPr>
          <w:b/>
          <w:bCs/>
          <w:lang w:val="en-IN" w:eastAsia="en-IN" w:bidi="mr-IN"/>
        </w:rPr>
      </w:pPr>
      <w:r w:rsidRPr="004000C3">
        <w:rPr>
          <w:b/>
          <w:bCs/>
          <w:lang w:val="en-IN" w:eastAsia="en-IN" w:bidi="mr-IN"/>
        </w:rPr>
        <w:t>Tools &amp; Execution</w:t>
      </w:r>
    </w:p>
    <w:p w14:paraId="52F3631F" w14:textId="77777777" w:rsidR="00812476" w:rsidRPr="00812476" w:rsidRDefault="00812476" w:rsidP="004000C3">
      <w:pPr>
        <w:spacing w:line="360" w:lineRule="auto"/>
        <w:rPr>
          <w:lang w:val="en-IN" w:eastAsia="en-IN" w:bidi="mr-IN"/>
        </w:rPr>
      </w:pPr>
      <w:r w:rsidRPr="00812476">
        <w:rPr>
          <w:lang w:val="en-IN" w:eastAsia="en-IN" w:bidi="mr-IN"/>
        </w:rPr>
        <w:t xml:space="preserve">Mahout provides a </w:t>
      </w:r>
      <w:r w:rsidRPr="00812476">
        <w:rPr>
          <w:b/>
          <w:bCs/>
          <w:lang w:val="en-IN" w:eastAsia="en-IN" w:bidi="mr-IN"/>
        </w:rPr>
        <w:t>command-line interface</w:t>
      </w:r>
      <w:r w:rsidRPr="00812476">
        <w:rPr>
          <w:lang w:val="en-IN" w:eastAsia="en-IN" w:bidi="mr-IN"/>
        </w:rPr>
        <w:t xml:space="preserve"> and </w:t>
      </w:r>
      <w:r w:rsidRPr="00812476">
        <w:rPr>
          <w:b/>
          <w:bCs/>
          <w:lang w:val="en-IN" w:eastAsia="en-IN" w:bidi="mr-IN"/>
        </w:rPr>
        <w:t>prebuilt libraries</w:t>
      </w:r>
      <w:r w:rsidRPr="00812476">
        <w:rPr>
          <w:lang w:val="en-IN" w:eastAsia="en-IN" w:bidi="mr-IN"/>
        </w:rPr>
        <w:t xml:space="preserve"> of machine learning algorithms that can be easily invoked on Hadoop. This simplifies the process for data engineers and healthcare data scientists, reducing the need for custom code and enabling faster implementation.</w:t>
      </w:r>
    </w:p>
    <w:p w14:paraId="367B805F" w14:textId="77777777" w:rsidR="00812476" w:rsidRPr="004000C3" w:rsidRDefault="00812476" w:rsidP="00812476">
      <w:pPr>
        <w:spacing w:before="100" w:beforeAutospacing="1" w:after="100" w:afterAutospacing="1"/>
        <w:outlineLvl w:val="1"/>
        <w:rPr>
          <w:b/>
          <w:bCs/>
          <w:lang w:val="en-IN" w:eastAsia="en-IN" w:bidi="mr-IN"/>
        </w:rPr>
      </w:pPr>
      <w:r w:rsidRPr="004000C3">
        <w:rPr>
          <w:b/>
          <w:bCs/>
          <w:lang w:val="en-IN" w:eastAsia="en-IN" w:bidi="mr-IN"/>
        </w:rPr>
        <w:t>Why Mahout for Healthcare?</w:t>
      </w:r>
    </w:p>
    <w:p w14:paraId="45E49776" w14:textId="77777777" w:rsidR="004000C3" w:rsidRDefault="00812476" w:rsidP="004000C3">
      <w:pPr>
        <w:pStyle w:val="ListParagraph"/>
        <w:numPr>
          <w:ilvl w:val="0"/>
          <w:numId w:val="151"/>
        </w:numPr>
        <w:spacing w:before="100" w:beforeAutospacing="1" w:after="100" w:afterAutospacing="1" w:line="360" w:lineRule="auto"/>
        <w:rPr>
          <w:lang w:val="en-IN" w:eastAsia="en-IN" w:bidi="mr-IN"/>
        </w:rPr>
      </w:pPr>
      <w:r w:rsidRPr="004000C3">
        <w:rPr>
          <w:lang w:val="en-IN" w:eastAsia="en-IN" w:bidi="mr-IN"/>
        </w:rPr>
        <w:t xml:space="preserve">Built for </w:t>
      </w:r>
      <w:r w:rsidRPr="004000C3">
        <w:rPr>
          <w:b/>
          <w:bCs/>
          <w:lang w:val="en-IN" w:eastAsia="en-IN" w:bidi="mr-IN"/>
        </w:rPr>
        <w:t>big data scalability</w:t>
      </w:r>
      <w:r w:rsidRPr="004000C3">
        <w:rPr>
          <w:lang w:val="en-IN" w:eastAsia="en-IN" w:bidi="mr-IN"/>
        </w:rPr>
        <w:t xml:space="preserve"> – Perfect for large EHRs and genomic database</w:t>
      </w:r>
      <w:r w:rsidR="004000C3">
        <w:rPr>
          <w:lang w:val="en-IN" w:eastAsia="en-IN" w:bidi="mr-IN"/>
        </w:rPr>
        <w:t>,</w:t>
      </w:r>
    </w:p>
    <w:p w14:paraId="7C9012E5" w14:textId="77777777" w:rsidR="004000C3" w:rsidRDefault="00812476" w:rsidP="004000C3">
      <w:pPr>
        <w:pStyle w:val="ListParagraph"/>
        <w:numPr>
          <w:ilvl w:val="0"/>
          <w:numId w:val="151"/>
        </w:numPr>
        <w:spacing w:before="100" w:beforeAutospacing="1" w:after="100" w:afterAutospacing="1" w:line="360" w:lineRule="auto"/>
        <w:rPr>
          <w:lang w:val="en-IN" w:eastAsia="en-IN" w:bidi="mr-IN"/>
        </w:rPr>
      </w:pPr>
      <w:r w:rsidRPr="004000C3">
        <w:rPr>
          <w:lang w:val="en-IN" w:eastAsia="en-IN" w:bidi="mr-IN"/>
        </w:rPr>
        <w:t xml:space="preserve">Seamless integration with </w:t>
      </w:r>
      <w:r w:rsidRPr="004000C3">
        <w:rPr>
          <w:b/>
          <w:bCs/>
          <w:lang w:val="en-IN" w:eastAsia="en-IN" w:bidi="mr-IN"/>
        </w:rPr>
        <w:t>HDFS and MapReduce</w:t>
      </w:r>
    </w:p>
    <w:p w14:paraId="33A34664" w14:textId="77777777" w:rsidR="004000C3" w:rsidRDefault="00812476" w:rsidP="004000C3">
      <w:pPr>
        <w:pStyle w:val="ListParagraph"/>
        <w:numPr>
          <w:ilvl w:val="0"/>
          <w:numId w:val="151"/>
        </w:numPr>
        <w:spacing w:before="100" w:beforeAutospacing="1" w:after="100" w:afterAutospacing="1" w:line="360" w:lineRule="auto"/>
        <w:rPr>
          <w:lang w:val="en-IN" w:eastAsia="en-IN" w:bidi="mr-IN"/>
        </w:rPr>
      </w:pPr>
      <w:r w:rsidRPr="004000C3">
        <w:rPr>
          <w:lang w:val="en-IN" w:eastAsia="en-IN" w:bidi="mr-IN"/>
        </w:rPr>
        <w:lastRenderedPageBreak/>
        <w:t xml:space="preserve">Open-source and </w:t>
      </w:r>
      <w:r w:rsidRPr="004000C3">
        <w:rPr>
          <w:b/>
          <w:bCs/>
          <w:lang w:val="en-IN" w:eastAsia="en-IN" w:bidi="mr-IN"/>
        </w:rPr>
        <w:t>cost-effective</w:t>
      </w:r>
    </w:p>
    <w:p w14:paraId="3AF87CCD" w14:textId="1664C9ED" w:rsidR="00812476" w:rsidRPr="004000C3" w:rsidRDefault="00812476" w:rsidP="00E41DAE">
      <w:pPr>
        <w:pStyle w:val="ListParagraph"/>
        <w:numPr>
          <w:ilvl w:val="0"/>
          <w:numId w:val="151"/>
        </w:numPr>
        <w:spacing w:line="360" w:lineRule="auto"/>
        <w:rPr>
          <w:lang w:val="en-IN" w:eastAsia="en-IN" w:bidi="mr-IN"/>
        </w:rPr>
      </w:pPr>
      <w:r w:rsidRPr="004000C3">
        <w:rPr>
          <w:lang w:val="en-IN" w:eastAsia="en-IN" w:bidi="mr-IN"/>
        </w:rPr>
        <w:t xml:space="preserve">Reduces time to deploy </w:t>
      </w:r>
      <w:r w:rsidRPr="004000C3">
        <w:rPr>
          <w:b/>
          <w:bCs/>
          <w:lang w:val="en-IN" w:eastAsia="en-IN" w:bidi="mr-IN"/>
        </w:rPr>
        <w:t>predictive and personalized healthcare solutions</w:t>
      </w:r>
    </w:p>
    <w:p w14:paraId="355DFED3" w14:textId="77777777" w:rsidR="00812476" w:rsidRPr="00812476" w:rsidRDefault="00812476" w:rsidP="00E41DAE">
      <w:pPr>
        <w:spacing w:line="360" w:lineRule="auto"/>
        <w:jc w:val="both"/>
        <w:rPr>
          <w:lang w:val="en-IN" w:eastAsia="en-IN" w:bidi="mr-IN"/>
        </w:rPr>
      </w:pPr>
      <w:r w:rsidRPr="00812476">
        <w:rPr>
          <w:lang w:val="en-IN" w:eastAsia="en-IN" w:bidi="mr-IN"/>
        </w:rPr>
        <w:t xml:space="preserve">By using Apache Mahout in the Hadoop ecosystem, healthcare providers can </w:t>
      </w:r>
      <w:r w:rsidRPr="00812476">
        <w:rPr>
          <w:b/>
          <w:bCs/>
          <w:lang w:val="en-IN" w:eastAsia="en-IN" w:bidi="mr-IN"/>
        </w:rPr>
        <w:t>harness advanced analytics and machine learning</w:t>
      </w:r>
      <w:r w:rsidRPr="00812476">
        <w:rPr>
          <w:lang w:val="en-IN" w:eastAsia="en-IN" w:bidi="mr-IN"/>
        </w:rPr>
        <w:t xml:space="preserve"> to improve care delivery, optimize operations, and make faster, smarter decisions.</w:t>
      </w:r>
    </w:p>
    <w:p w14:paraId="7AC46365" w14:textId="515EFF2A" w:rsidR="00BC0DD4" w:rsidRPr="004000C3" w:rsidRDefault="00BC0DD4" w:rsidP="004000C3">
      <w:pPr>
        <w:pStyle w:val="ListParagraph"/>
        <w:widowControl w:val="0"/>
        <w:numPr>
          <w:ilvl w:val="0"/>
          <w:numId w:val="135"/>
        </w:numPr>
        <w:pBdr>
          <w:top w:val="nil"/>
          <w:left w:val="nil"/>
          <w:bottom w:val="nil"/>
          <w:right w:val="nil"/>
          <w:between w:val="nil"/>
        </w:pBdr>
        <w:tabs>
          <w:tab w:val="clear" w:pos="720"/>
          <w:tab w:val="num" w:pos="426"/>
        </w:tabs>
        <w:spacing w:before="319"/>
        <w:ind w:left="0"/>
        <w:rPr>
          <w:b/>
          <w:color w:val="000000"/>
          <w:sz w:val="28"/>
          <w:szCs w:val="28"/>
        </w:rPr>
      </w:pPr>
      <w:r w:rsidRPr="004000C3">
        <w:rPr>
          <w:b/>
          <w:color w:val="000000"/>
          <w:sz w:val="28"/>
          <w:szCs w:val="28"/>
        </w:rPr>
        <w:t xml:space="preserve">APACHE SPARK </w:t>
      </w:r>
    </w:p>
    <w:p w14:paraId="5B260C7B" w14:textId="77777777" w:rsidR="00BC0DD4" w:rsidRDefault="00BC0DD4" w:rsidP="00BC0DD4">
      <w:pPr>
        <w:widowControl w:val="0"/>
        <w:pBdr>
          <w:top w:val="nil"/>
          <w:left w:val="nil"/>
          <w:bottom w:val="nil"/>
          <w:right w:val="nil"/>
          <w:between w:val="nil"/>
        </w:pBdr>
        <w:spacing w:before="83"/>
        <w:jc w:val="center"/>
        <w:rPr>
          <w:b/>
          <w:color w:val="000000"/>
        </w:rPr>
      </w:pPr>
      <w:r>
        <w:rPr>
          <w:b/>
          <w:noProof/>
          <w:color w:val="000000"/>
        </w:rPr>
        <w:drawing>
          <wp:inline distT="19050" distB="19050" distL="19050" distR="19050" wp14:anchorId="395F2ABF" wp14:editId="1D3C6BE8">
            <wp:extent cx="2665379" cy="1274324"/>
            <wp:effectExtent l="0" t="0" r="1905" b="254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675737" cy="1279276"/>
                    </a:xfrm>
                    <a:prstGeom prst="rect">
                      <a:avLst/>
                    </a:prstGeom>
                    <a:ln/>
                  </pic:spPr>
                </pic:pic>
              </a:graphicData>
            </a:graphic>
          </wp:inline>
        </w:drawing>
      </w:r>
    </w:p>
    <w:p w14:paraId="2B6E6544" w14:textId="19D991C9" w:rsidR="00812476" w:rsidRPr="00812476" w:rsidRDefault="00812476" w:rsidP="004000C3">
      <w:pPr>
        <w:spacing w:line="360" w:lineRule="auto"/>
        <w:jc w:val="both"/>
        <w:rPr>
          <w:lang w:val="en-IN" w:eastAsia="en-IN" w:bidi="mr-IN"/>
        </w:rPr>
      </w:pPr>
      <w:r w:rsidRPr="00812476">
        <w:rPr>
          <w:b/>
          <w:bCs/>
          <w:lang w:val="en-IN" w:eastAsia="en-IN" w:bidi="mr-IN"/>
        </w:rPr>
        <w:t>Apache Spark</w:t>
      </w:r>
      <w:r w:rsidRPr="00812476">
        <w:rPr>
          <w:lang w:val="en-IN" w:eastAsia="en-IN" w:bidi="mr-IN"/>
        </w:rPr>
        <w:t xml:space="preserve"> is a powerful, distributed computing framework designed for </w:t>
      </w:r>
      <w:r w:rsidRPr="00812476">
        <w:rPr>
          <w:b/>
          <w:bCs/>
          <w:lang w:val="en-IN" w:eastAsia="en-IN" w:bidi="mr-IN"/>
        </w:rPr>
        <w:t>real-time data analytics</w:t>
      </w:r>
      <w:r w:rsidRPr="00812476">
        <w:rPr>
          <w:lang w:val="en-IN" w:eastAsia="en-IN" w:bidi="mr-IN"/>
        </w:rPr>
        <w:t xml:space="preserve">. Originally developed at the </w:t>
      </w:r>
      <w:r w:rsidRPr="00812476">
        <w:rPr>
          <w:b/>
          <w:bCs/>
          <w:lang w:val="en-IN" w:eastAsia="en-IN" w:bidi="mr-IN"/>
        </w:rPr>
        <w:t>University of California, Berkeley</w:t>
      </w:r>
      <w:r w:rsidRPr="00812476">
        <w:rPr>
          <w:lang w:val="en-IN" w:eastAsia="en-IN" w:bidi="mr-IN"/>
        </w:rPr>
        <w:t xml:space="preserve">, Spark is written in </w:t>
      </w:r>
      <w:r w:rsidRPr="00812476">
        <w:rPr>
          <w:b/>
          <w:bCs/>
          <w:lang w:val="en-IN" w:eastAsia="en-IN" w:bidi="mr-IN"/>
        </w:rPr>
        <w:t>Scala</w:t>
      </w:r>
      <w:r w:rsidRPr="00812476">
        <w:rPr>
          <w:lang w:val="en-IN" w:eastAsia="en-IN" w:bidi="mr-IN"/>
        </w:rPr>
        <w:t xml:space="preserve"> and is known for its high-speed, in-memory computation</w:t>
      </w:r>
      <w:r w:rsidR="004000C3">
        <w:rPr>
          <w:lang w:val="en-IN" w:eastAsia="en-IN" w:bidi="mr-IN"/>
        </w:rPr>
        <w:t xml:space="preserve"> - </w:t>
      </w:r>
      <w:r w:rsidRPr="00812476">
        <w:rPr>
          <w:lang w:val="en-IN" w:eastAsia="en-IN" w:bidi="mr-IN"/>
        </w:rPr>
        <w:t xml:space="preserve">making it exceptionally valuable in healthcare environments where </w:t>
      </w:r>
      <w:r w:rsidRPr="00812476">
        <w:rPr>
          <w:b/>
          <w:bCs/>
          <w:lang w:val="en-IN" w:eastAsia="en-IN" w:bidi="mr-IN"/>
        </w:rPr>
        <w:t>timeliness and accuracy</w:t>
      </w:r>
      <w:r w:rsidRPr="00812476">
        <w:rPr>
          <w:lang w:val="en-IN" w:eastAsia="en-IN" w:bidi="mr-IN"/>
        </w:rPr>
        <w:t xml:space="preserve"> are critical.</w:t>
      </w:r>
    </w:p>
    <w:p w14:paraId="452FA43D" w14:textId="77777777" w:rsidR="00812476" w:rsidRPr="00C34EA9" w:rsidRDefault="00812476" w:rsidP="00C34EA9">
      <w:pPr>
        <w:spacing w:line="360" w:lineRule="auto"/>
        <w:jc w:val="both"/>
        <w:outlineLvl w:val="2"/>
        <w:rPr>
          <w:b/>
          <w:bCs/>
          <w:lang w:val="en-IN" w:eastAsia="en-IN" w:bidi="mr-IN"/>
        </w:rPr>
      </w:pPr>
      <w:r w:rsidRPr="00C34EA9">
        <w:rPr>
          <w:b/>
          <w:bCs/>
          <w:lang w:val="en-IN" w:eastAsia="en-IN" w:bidi="mr-IN"/>
        </w:rPr>
        <w:t>Why Spark Matters in Healthcare</w:t>
      </w:r>
    </w:p>
    <w:p w14:paraId="4FBC9D63" w14:textId="77777777" w:rsidR="00812476" w:rsidRPr="00812476" w:rsidRDefault="00812476" w:rsidP="00C34EA9">
      <w:pPr>
        <w:numPr>
          <w:ilvl w:val="0"/>
          <w:numId w:val="126"/>
        </w:numPr>
        <w:spacing w:line="360" w:lineRule="auto"/>
        <w:jc w:val="both"/>
        <w:rPr>
          <w:lang w:val="en-IN" w:eastAsia="en-IN" w:bidi="mr-IN"/>
        </w:rPr>
      </w:pPr>
      <w:r w:rsidRPr="00812476">
        <w:rPr>
          <w:lang w:val="en-IN" w:eastAsia="en-IN" w:bidi="mr-IN"/>
        </w:rPr>
        <w:t xml:space="preserve">Traditional batch processing frameworks like MapReduce are not ideal for situations where data must be processed instantly, such as </w:t>
      </w:r>
      <w:r w:rsidRPr="00812476">
        <w:rPr>
          <w:b/>
          <w:bCs/>
          <w:lang w:val="en-IN" w:eastAsia="en-IN" w:bidi="mr-IN"/>
        </w:rPr>
        <w:t>monitoring patients in ICUs</w:t>
      </w:r>
      <w:r w:rsidRPr="00812476">
        <w:rPr>
          <w:lang w:val="en-IN" w:eastAsia="en-IN" w:bidi="mr-IN"/>
        </w:rPr>
        <w:t xml:space="preserve">, </w:t>
      </w:r>
      <w:r w:rsidRPr="00812476">
        <w:rPr>
          <w:b/>
          <w:bCs/>
          <w:lang w:val="en-IN" w:eastAsia="en-IN" w:bidi="mr-IN"/>
        </w:rPr>
        <w:t>streaming wearable data</w:t>
      </w:r>
      <w:r w:rsidRPr="00812476">
        <w:rPr>
          <w:lang w:val="en-IN" w:eastAsia="en-IN" w:bidi="mr-IN"/>
        </w:rPr>
        <w:t xml:space="preserve">, or </w:t>
      </w:r>
      <w:r w:rsidRPr="00812476">
        <w:rPr>
          <w:b/>
          <w:bCs/>
          <w:lang w:val="en-IN" w:eastAsia="en-IN" w:bidi="mr-IN"/>
        </w:rPr>
        <w:t>real-time alert generation</w:t>
      </w:r>
      <w:r w:rsidRPr="00812476">
        <w:rPr>
          <w:lang w:val="en-IN" w:eastAsia="en-IN" w:bidi="mr-IN"/>
        </w:rPr>
        <w:t>.</w:t>
      </w:r>
    </w:p>
    <w:p w14:paraId="11EEC804" w14:textId="77777777" w:rsidR="00812476" w:rsidRPr="00812476" w:rsidRDefault="00812476" w:rsidP="004000C3">
      <w:pPr>
        <w:numPr>
          <w:ilvl w:val="0"/>
          <w:numId w:val="126"/>
        </w:numPr>
        <w:spacing w:before="100" w:beforeAutospacing="1" w:line="360" w:lineRule="auto"/>
        <w:jc w:val="both"/>
        <w:rPr>
          <w:lang w:val="en-IN" w:eastAsia="en-IN" w:bidi="mr-IN"/>
        </w:rPr>
      </w:pPr>
      <w:r w:rsidRPr="00812476">
        <w:rPr>
          <w:lang w:val="en-IN" w:eastAsia="en-IN" w:bidi="mr-IN"/>
        </w:rPr>
        <w:t xml:space="preserve">Apache Spark processes data </w:t>
      </w:r>
      <w:r w:rsidRPr="00812476">
        <w:rPr>
          <w:b/>
          <w:bCs/>
          <w:lang w:val="en-IN" w:eastAsia="en-IN" w:bidi="mr-IN"/>
        </w:rPr>
        <w:t>100x faster than MapReduce</w:t>
      </w:r>
      <w:r w:rsidRPr="00812476">
        <w:rPr>
          <w:lang w:val="en-IN" w:eastAsia="en-IN" w:bidi="mr-IN"/>
        </w:rPr>
        <w:t xml:space="preserve">, thanks to its in-memory architecture and optimized execution engine. This speed enables healthcare systems to make </w:t>
      </w:r>
      <w:r w:rsidRPr="00812476">
        <w:rPr>
          <w:b/>
          <w:bCs/>
          <w:lang w:val="en-IN" w:eastAsia="en-IN" w:bidi="mr-IN"/>
        </w:rPr>
        <w:t>immediate clinical decisions</w:t>
      </w:r>
      <w:r w:rsidRPr="00812476">
        <w:rPr>
          <w:lang w:val="en-IN" w:eastAsia="en-IN" w:bidi="mr-IN"/>
        </w:rPr>
        <w:t xml:space="preserve"> based on live data.</w:t>
      </w:r>
    </w:p>
    <w:p w14:paraId="107C0E42" w14:textId="77777777" w:rsidR="00812476" w:rsidRPr="00C34EA9" w:rsidRDefault="00812476" w:rsidP="00C34EA9">
      <w:pPr>
        <w:spacing w:line="360" w:lineRule="auto"/>
        <w:outlineLvl w:val="2"/>
        <w:rPr>
          <w:b/>
          <w:bCs/>
          <w:lang w:val="en-IN" w:eastAsia="en-IN" w:bidi="mr-IN"/>
        </w:rPr>
      </w:pPr>
      <w:r w:rsidRPr="00C34EA9">
        <w:rPr>
          <w:b/>
          <w:bCs/>
          <w:lang w:val="en-IN" w:eastAsia="en-IN" w:bidi="mr-IN"/>
        </w:rPr>
        <w:t>Integration and Language Support</w:t>
      </w:r>
    </w:p>
    <w:p w14:paraId="023BB46D" w14:textId="77777777" w:rsidR="00812476" w:rsidRPr="00812476" w:rsidRDefault="00812476" w:rsidP="00C34EA9">
      <w:pPr>
        <w:spacing w:line="360" w:lineRule="auto"/>
        <w:jc w:val="both"/>
        <w:rPr>
          <w:lang w:val="en-IN" w:eastAsia="en-IN" w:bidi="mr-IN"/>
        </w:rPr>
      </w:pPr>
      <w:r w:rsidRPr="00812476">
        <w:rPr>
          <w:lang w:val="en-IN" w:eastAsia="en-IN" w:bidi="mr-IN"/>
        </w:rPr>
        <w:t xml:space="preserve">Spark supports a wide range of languages like </w:t>
      </w:r>
      <w:r w:rsidRPr="00812476">
        <w:rPr>
          <w:b/>
          <w:bCs/>
          <w:lang w:val="en-IN" w:eastAsia="en-IN" w:bidi="mr-IN"/>
        </w:rPr>
        <w:t>Python, Java, Scala, R, and SQL</w:t>
      </w:r>
      <w:r w:rsidRPr="00812476">
        <w:rPr>
          <w:lang w:val="en-IN" w:eastAsia="en-IN" w:bidi="mr-IN"/>
        </w:rPr>
        <w:t xml:space="preserve">, making it accessible to data scientists, analysts, and developers across healthcare organizations. It integrates seamlessly with a variety of </w:t>
      </w:r>
      <w:r w:rsidRPr="00812476">
        <w:rPr>
          <w:b/>
          <w:bCs/>
          <w:lang w:val="en-IN" w:eastAsia="en-IN" w:bidi="mr-IN"/>
        </w:rPr>
        <w:t>high-level libraries</w:t>
      </w:r>
      <w:r w:rsidRPr="00812476">
        <w:rPr>
          <w:lang w:val="en-IN" w:eastAsia="en-IN" w:bidi="mr-IN"/>
        </w:rPr>
        <w:t>, such as:</w:t>
      </w:r>
    </w:p>
    <w:p w14:paraId="478560C9" w14:textId="77777777" w:rsidR="00812476" w:rsidRPr="00812476" w:rsidRDefault="00812476" w:rsidP="004000C3">
      <w:pPr>
        <w:numPr>
          <w:ilvl w:val="0"/>
          <w:numId w:val="127"/>
        </w:numPr>
        <w:spacing w:line="360" w:lineRule="auto"/>
        <w:jc w:val="both"/>
        <w:rPr>
          <w:lang w:val="en-IN" w:eastAsia="en-IN" w:bidi="mr-IN"/>
        </w:rPr>
      </w:pPr>
      <w:r w:rsidRPr="00812476">
        <w:rPr>
          <w:b/>
          <w:bCs/>
          <w:lang w:val="en-IN" w:eastAsia="en-IN" w:bidi="mr-IN"/>
        </w:rPr>
        <w:t xml:space="preserve">Spark SQL &amp; </w:t>
      </w:r>
      <w:proofErr w:type="spellStart"/>
      <w:r w:rsidRPr="00812476">
        <w:rPr>
          <w:b/>
          <w:bCs/>
          <w:lang w:val="en-IN" w:eastAsia="en-IN" w:bidi="mr-IN"/>
        </w:rPr>
        <w:t>DataFrames</w:t>
      </w:r>
      <w:proofErr w:type="spellEnd"/>
      <w:r w:rsidRPr="00812476">
        <w:rPr>
          <w:lang w:val="en-IN" w:eastAsia="en-IN" w:bidi="mr-IN"/>
        </w:rPr>
        <w:t xml:space="preserve"> – For querying structured healthcare data (e.g., lab reports, demographics).</w:t>
      </w:r>
    </w:p>
    <w:p w14:paraId="62DED8C9" w14:textId="77777777" w:rsidR="00812476" w:rsidRPr="00812476" w:rsidRDefault="00812476" w:rsidP="004000C3">
      <w:pPr>
        <w:numPr>
          <w:ilvl w:val="0"/>
          <w:numId w:val="127"/>
        </w:numPr>
        <w:spacing w:line="360" w:lineRule="auto"/>
        <w:jc w:val="both"/>
        <w:rPr>
          <w:lang w:val="en-IN" w:eastAsia="en-IN" w:bidi="mr-IN"/>
        </w:rPr>
      </w:pPr>
      <w:proofErr w:type="spellStart"/>
      <w:r w:rsidRPr="00812476">
        <w:rPr>
          <w:b/>
          <w:bCs/>
          <w:lang w:val="en-IN" w:eastAsia="en-IN" w:bidi="mr-IN"/>
        </w:rPr>
        <w:t>MLlib</w:t>
      </w:r>
      <w:proofErr w:type="spellEnd"/>
      <w:r w:rsidRPr="00812476">
        <w:rPr>
          <w:lang w:val="en-IN" w:eastAsia="en-IN" w:bidi="mr-IN"/>
        </w:rPr>
        <w:t xml:space="preserve"> – For machine learning applications like disease prediction, patient risk scoring, and readmission forecasting.</w:t>
      </w:r>
    </w:p>
    <w:p w14:paraId="1A2F78BB" w14:textId="77777777" w:rsidR="00812476" w:rsidRPr="00812476" w:rsidRDefault="00812476" w:rsidP="004000C3">
      <w:pPr>
        <w:numPr>
          <w:ilvl w:val="0"/>
          <w:numId w:val="127"/>
        </w:numPr>
        <w:spacing w:line="360" w:lineRule="auto"/>
        <w:jc w:val="both"/>
        <w:rPr>
          <w:lang w:val="en-IN" w:eastAsia="en-IN" w:bidi="mr-IN"/>
        </w:rPr>
      </w:pPr>
      <w:proofErr w:type="spellStart"/>
      <w:r w:rsidRPr="00812476">
        <w:rPr>
          <w:b/>
          <w:bCs/>
          <w:lang w:val="en-IN" w:eastAsia="en-IN" w:bidi="mr-IN"/>
        </w:rPr>
        <w:t>GraphX</w:t>
      </w:r>
      <w:proofErr w:type="spellEnd"/>
      <w:r w:rsidRPr="00812476">
        <w:rPr>
          <w:lang w:val="en-IN" w:eastAsia="en-IN" w:bidi="mr-IN"/>
        </w:rPr>
        <w:t xml:space="preserve"> – To model and </w:t>
      </w:r>
      <w:proofErr w:type="spellStart"/>
      <w:r w:rsidRPr="00812476">
        <w:rPr>
          <w:lang w:val="en-IN" w:eastAsia="en-IN" w:bidi="mr-IN"/>
        </w:rPr>
        <w:t>analyze</w:t>
      </w:r>
      <w:proofErr w:type="spellEnd"/>
      <w:r w:rsidRPr="00812476">
        <w:rPr>
          <w:lang w:val="en-IN" w:eastAsia="en-IN" w:bidi="mr-IN"/>
        </w:rPr>
        <w:t xml:space="preserve"> </w:t>
      </w:r>
      <w:r w:rsidRPr="00812476">
        <w:rPr>
          <w:b/>
          <w:bCs/>
          <w:lang w:val="en-IN" w:eastAsia="en-IN" w:bidi="mr-IN"/>
        </w:rPr>
        <w:t>healthcare provider networks</w:t>
      </w:r>
      <w:r w:rsidRPr="00812476">
        <w:rPr>
          <w:lang w:val="en-IN" w:eastAsia="en-IN" w:bidi="mr-IN"/>
        </w:rPr>
        <w:t xml:space="preserve"> or </w:t>
      </w:r>
      <w:r w:rsidRPr="00812476">
        <w:rPr>
          <w:b/>
          <w:bCs/>
          <w:lang w:val="en-IN" w:eastAsia="en-IN" w:bidi="mr-IN"/>
        </w:rPr>
        <w:t>disease transmission paths</w:t>
      </w:r>
      <w:r w:rsidRPr="00812476">
        <w:rPr>
          <w:lang w:val="en-IN" w:eastAsia="en-IN" w:bidi="mr-IN"/>
        </w:rPr>
        <w:t>.</w:t>
      </w:r>
    </w:p>
    <w:p w14:paraId="2A374C04" w14:textId="77777777" w:rsidR="00812476" w:rsidRPr="00812476" w:rsidRDefault="00812476" w:rsidP="004000C3">
      <w:pPr>
        <w:numPr>
          <w:ilvl w:val="0"/>
          <w:numId w:val="127"/>
        </w:numPr>
        <w:spacing w:line="360" w:lineRule="auto"/>
        <w:jc w:val="both"/>
        <w:rPr>
          <w:lang w:val="en-IN" w:eastAsia="en-IN" w:bidi="mr-IN"/>
        </w:rPr>
      </w:pPr>
      <w:r w:rsidRPr="00812476">
        <w:rPr>
          <w:b/>
          <w:bCs/>
          <w:lang w:val="en-IN" w:eastAsia="en-IN" w:bidi="mr-IN"/>
        </w:rPr>
        <w:lastRenderedPageBreak/>
        <w:t>Spark Streaming</w:t>
      </w:r>
      <w:r w:rsidRPr="00812476">
        <w:rPr>
          <w:lang w:val="en-IN" w:eastAsia="en-IN" w:bidi="mr-IN"/>
        </w:rPr>
        <w:t xml:space="preserve"> – For real-time ingestion and processing of </w:t>
      </w:r>
      <w:r w:rsidRPr="00812476">
        <w:rPr>
          <w:b/>
          <w:bCs/>
          <w:lang w:val="en-IN" w:eastAsia="en-IN" w:bidi="mr-IN"/>
        </w:rPr>
        <w:t>IoT health data</w:t>
      </w:r>
      <w:r w:rsidRPr="00812476">
        <w:rPr>
          <w:lang w:val="en-IN" w:eastAsia="en-IN" w:bidi="mr-IN"/>
        </w:rPr>
        <w:t xml:space="preserve"> from devices like fitness trackers, glucose monitors, and ventilators.</w:t>
      </w:r>
    </w:p>
    <w:p w14:paraId="39F70972" w14:textId="77777777" w:rsidR="00812476" w:rsidRPr="00C34EA9" w:rsidRDefault="00812476" w:rsidP="00812476">
      <w:pPr>
        <w:spacing w:before="100" w:beforeAutospacing="1" w:after="100" w:afterAutospacing="1"/>
        <w:outlineLvl w:val="2"/>
        <w:rPr>
          <w:b/>
          <w:bCs/>
          <w:lang w:val="en-IN" w:eastAsia="en-IN" w:bidi="mr-IN"/>
        </w:rPr>
      </w:pPr>
      <w:r w:rsidRPr="00C34EA9">
        <w:rPr>
          <w:b/>
          <w:bCs/>
          <w:lang w:val="en-IN" w:eastAsia="en-IN" w:bidi="mr-IN"/>
        </w:rPr>
        <w:t>Use Cases of Spark in Healthcare</w:t>
      </w:r>
    </w:p>
    <w:p w14:paraId="55323E38" w14:textId="77777777" w:rsidR="00812476" w:rsidRPr="00812476" w:rsidRDefault="00812476" w:rsidP="00C34EA9">
      <w:pPr>
        <w:numPr>
          <w:ilvl w:val="0"/>
          <w:numId w:val="129"/>
        </w:numPr>
        <w:spacing w:before="100" w:beforeAutospacing="1" w:line="360" w:lineRule="auto"/>
        <w:jc w:val="both"/>
        <w:rPr>
          <w:lang w:val="en-IN" w:eastAsia="en-IN" w:bidi="mr-IN"/>
        </w:rPr>
      </w:pPr>
      <w:r w:rsidRPr="00812476">
        <w:rPr>
          <w:b/>
          <w:bCs/>
          <w:lang w:val="en-IN" w:eastAsia="en-IN" w:bidi="mr-IN"/>
        </w:rPr>
        <w:t>Real-Time Patient Monitoring</w:t>
      </w:r>
      <w:r w:rsidRPr="00812476">
        <w:rPr>
          <w:lang w:val="en-IN" w:eastAsia="en-IN" w:bidi="mr-IN"/>
        </w:rPr>
        <w:t xml:space="preserve">: </w:t>
      </w:r>
      <w:proofErr w:type="spellStart"/>
      <w:r w:rsidRPr="00812476">
        <w:rPr>
          <w:lang w:val="en-IN" w:eastAsia="en-IN" w:bidi="mr-IN"/>
        </w:rPr>
        <w:t>Analyze</w:t>
      </w:r>
      <w:proofErr w:type="spellEnd"/>
      <w:r w:rsidRPr="00812476">
        <w:rPr>
          <w:lang w:val="en-IN" w:eastAsia="en-IN" w:bidi="mr-IN"/>
        </w:rPr>
        <w:t xml:space="preserve"> incoming vitals from ICU in real-time to alert medical staff of abnormalities.</w:t>
      </w:r>
    </w:p>
    <w:p w14:paraId="0389C217" w14:textId="77777777" w:rsidR="00812476" w:rsidRPr="00812476" w:rsidRDefault="00812476" w:rsidP="00C34EA9">
      <w:pPr>
        <w:numPr>
          <w:ilvl w:val="0"/>
          <w:numId w:val="129"/>
        </w:numPr>
        <w:spacing w:before="100" w:beforeAutospacing="1" w:line="360" w:lineRule="auto"/>
        <w:jc w:val="both"/>
        <w:rPr>
          <w:lang w:val="en-IN" w:eastAsia="en-IN" w:bidi="mr-IN"/>
        </w:rPr>
      </w:pPr>
      <w:r w:rsidRPr="00812476">
        <w:rPr>
          <w:b/>
          <w:bCs/>
          <w:lang w:val="en-IN" w:eastAsia="en-IN" w:bidi="mr-IN"/>
        </w:rPr>
        <w:t>Predictive Analytics</w:t>
      </w:r>
      <w:r w:rsidRPr="00812476">
        <w:rPr>
          <w:lang w:val="en-IN" w:eastAsia="en-IN" w:bidi="mr-IN"/>
        </w:rPr>
        <w:t xml:space="preserve">: Train models to predict patient outcomes, disease risks, or treatment efficacy using </w:t>
      </w:r>
      <w:proofErr w:type="spellStart"/>
      <w:r w:rsidRPr="00812476">
        <w:rPr>
          <w:lang w:val="en-IN" w:eastAsia="en-IN" w:bidi="mr-IN"/>
        </w:rPr>
        <w:t>MLlib</w:t>
      </w:r>
      <w:proofErr w:type="spellEnd"/>
      <w:r w:rsidRPr="00812476">
        <w:rPr>
          <w:lang w:val="en-IN" w:eastAsia="en-IN" w:bidi="mr-IN"/>
        </w:rPr>
        <w:t>.</w:t>
      </w:r>
    </w:p>
    <w:p w14:paraId="56E7945E" w14:textId="77777777" w:rsidR="00812476" w:rsidRPr="00812476" w:rsidRDefault="00812476" w:rsidP="00C34EA9">
      <w:pPr>
        <w:numPr>
          <w:ilvl w:val="0"/>
          <w:numId w:val="129"/>
        </w:numPr>
        <w:spacing w:before="100" w:beforeAutospacing="1" w:line="360" w:lineRule="auto"/>
        <w:jc w:val="both"/>
        <w:rPr>
          <w:lang w:val="en-IN" w:eastAsia="en-IN" w:bidi="mr-IN"/>
        </w:rPr>
      </w:pPr>
      <w:r w:rsidRPr="00812476">
        <w:rPr>
          <w:b/>
          <w:bCs/>
          <w:lang w:val="en-IN" w:eastAsia="en-IN" w:bidi="mr-IN"/>
        </w:rPr>
        <w:t>Healthcare Fraud Detection</w:t>
      </w:r>
      <w:r w:rsidRPr="00812476">
        <w:rPr>
          <w:lang w:val="en-IN" w:eastAsia="en-IN" w:bidi="mr-IN"/>
        </w:rPr>
        <w:t xml:space="preserve">: Stream and </w:t>
      </w:r>
      <w:proofErr w:type="spellStart"/>
      <w:r w:rsidRPr="00812476">
        <w:rPr>
          <w:lang w:val="en-IN" w:eastAsia="en-IN" w:bidi="mr-IN"/>
        </w:rPr>
        <w:t>analyze</w:t>
      </w:r>
      <w:proofErr w:type="spellEnd"/>
      <w:r w:rsidRPr="00812476">
        <w:rPr>
          <w:lang w:val="en-IN" w:eastAsia="en-IN" w:bidi="mr-IN"/>
        </w:rPr>
        <w:t xml:space="preserve"> insurance claims data to detect anomalies and fraudulent patterns.</w:t>
      </w:r>
    </w:p>
    <w:p w14:paraId="0D33B3D7" w14:textId="77777777" w:rsidR="00812476" w:rsidRPr="00812476" w:rsidRDefault="00812476" w:rsidP="00C34EA9">
      <w:pPr>
        <w:numPr>
          <w:ilvl w:val="0"/>
          <w:numId w:val="129"/>
        </w:numPr>
        <w:spacing w:before="100" w:beforeAutospacing="1" w:line="360" w:lineRule="auto"/>
        <w:jc w:val="both"/>
        <w:rPr>
          <w:lang w:val="en-IN" w:eastAsia="en-IN" w:bidi="mr-IN"/>
        </w:rPr>
      </w:pPr>
      <w:r w:rsidRPr="00812476">
        <w:rPr>
          <w:b/>
          <w:bCs/>
          <w:lang w:val="en-IN" w:eastAsia="en-IN" w:bidi="mr-IN"/>
        </w:rPr>
        <w:t>Operational Intelligence</w:t>
      </w:r>
      <w:r w:rsidRPr="00812476">
        <w:rPr>
          <w:lang w:val="en-IN" w:eastAsia="en-IN" w:bidi="mr-IN"/>
        </w:rPr>
        <w:t>: Monitor hospital operations, patient wait times, and resource allocation in real-time.</w:t>
      </w:r>
    </w:p>
    <w:p w14:paraId="3D84D3BD" w14:textId="77777777" w:rsidR="00812476" w:rsidRPr="00812476" w:rsidRDefault="00812476" w:rsidP="00C34EA9">
      <w:pPr>
        <w:spacing w:line="360" w:lineRule="auto"/>
        <w:jc w:val="both"/>
        <w:rPr>
          <w:lang w:val="en-IN" w:eastAsia="en-IN" w:bidi="mr-IN"/>
        </w:rPr>
      </w:pPr>
      <w:r w:rsidRPr="00812476">
        <w:rPr>
          <w:lang w:val="en-IN" w:eastAsia="en-IN" w:bidi="mr-IN"/>
        </w:rPr>
        <w:t xml:space="preserve">By harnessing Apache Spark’s </w:t>
      </w:r>
      <w:r w:rsidRPr="00812476">
        <w:rPr>
          <w:b/>
          <w:bCs/>
          <w:lang w:val="en-IN" w:eastAsia="en-IN" w:bidi="mr-IN"/>
        </w:rPr>
        <w:t>high performance</w:t>
      </w:r>
      <w:r w:rsidRPr="00812476">
        <w:rPr>
          <w:lang w:val="en-IN" w:eastAsia="en-IN" w:bidi="mr-IN"/>
        </w:rPr>
        <w:t xml:space="preserve">, </w:t>
      </w:r>
      <w:r w:rsidRPr="00812476">
        <w:rPr>
          <w:b/>
          <w:bCs/>
          <w:lang w:val="en-IN" w:eastAsia="en-IN" w:bidi="mr-IN"/>
        </w:rPr>
        <w:t>flexibility</w:t>
      </w:r>
      <w:r w:rsidRPr="00812476">
        <w:rPr>
          <w:lang w:val="en-IN" w:eastAsia="en-IN" w:bidi="mr-IN"/>
        </w:rPr>
        <w:t xml:space="preserve">, and </w:t>
      </w:r>
      <w:r w:rsidRPr="00812476">
        <w:rPr>
          <w:b/>
          <w:bCs/>
          <w:lang w:val="en-IN" w:eastAsia="en-IN" w:bidi="mr-IN"/>
        </w:rPr>
        <w:t>integration capabilities</w:t>
      </w:r>
      <w:r w:rsidRPr="00812476">
        <w:rPr>
          <w:lang w:val="en-IN" w:eastAsia="en-IN" w:bidi="mr-IN"/>
        </w:rPr>
        <w:t xml:space="preserve"> within the Hadoop ecosystem, healthcare organizations can unlock </w:t>
      </w:r>
      <w:r w:rsidRPr="00812476">
        <w:rPr>
          <w:b/>
          <w:bCs/>
          <w:lang w:val="en-IN" w:eastAsia="en-IN" w:bidi="mr-IN"/>
        </w:rPr>
        <w:t>life-saving insights</w:t>
      </w:r>
      <w:r w:rsidRPr="00812476">
        <w:rPr>
          <w:lang w:val="en-IN" w:eastAsia="en-IN" w:bidi="mr-IN"/>
        </w:rPr>
        <w:t xml:space="preserve"> and optimize </w:t>
      </w:r>
      <w:r w:rsidRPr="00812476">
        <w:rPr>
          <w:b/>
          <w:bCs/>
          <w:lang w:val="en-IN" w:eastAsia="en-IN" w:bidi="mr-IN"/>
        </w:rPr>
        <w:t>clinical and operational efficiency</w:t>
      </w:r>
      <w:r w:rsidRPr="00812476">
        <w:rPr>
          <w:lang w:val="en-IN" w:eastAsia="en-IN" w:bidi="mr-IN"/>
        </w:rPr>
        <w:t xml:space="preserve"> like never before.</w:t>
      </w:r>
    </w:p>
    <w:p w14:paraId="438FFCF7" w14:textId="47496351" w:rsidR="00BC0DD4" w:rsidRPr="00C34EA9" w:rsidRDefault="00BC0DD4" w:rsidP="001108B2">
      <w:pPr>
        <w:pStyle w:val="ListParagraph"/>
        <w:widowControl w:val="0"/>
        <w:numPr>
          <w:ilvl w:val="0"/>
          <w:numId w:val="135"/>
        </w:numPr>
        <w:pBdr>
          <w:top w:val="nil"/>
          <w:left w:val="nil"/>
          <w:bottom w:val="nil"/>
          <w:right w:val="nil"/>
          <w:between w:val="nil"/>
        </w:pBdr>
        <w:tabs>
          <w:tab w:val="clear" w:pos="720"/>
          <w:tab w:val="num" w:pos="1276"/>
        </w:tabs>
        <w:spacing w:before="319"/>
        <w:ind w:left="0"/>
        <w:rPr>
          <w:color w:val="000000"/>
          <w:sz w:val="28"/>
          <w:szCs w:val="28"/>
        </w:rPr>
      </w:pPr>
      <w:r w:rsidRPr="00C34EA9">
        <w:rPr>
          <w:b/>
          <w:color w:val="000000"/>
          <w:sz w:val="28"/>
          <w:szCs w:val="28"/>
        </w:rPr>
        <w:t xml:space="preserve">APACHE HBASE </w:t>
      </w:r>
    </w:p>
    <w:p w14:paraId="57451624" w14:textId="77777777" w:rsidR="00BC0DD4" w:rsidRDefault="00BC0DD4" w:rsidP="001108B2">
      <w:pPr>
        <w:widowControl w:val="0"/>
        <w:pBdr>
          <w:top w:val="nil"/>
          <w:left w:val="nil"/>
          <w:bottom w:val="nil"/>
          <w:right w:val="nil"/>
          <w:between w:val="nil"/>
        </w:pBdr>
        <w:spacing w:before="83" w:line="206" w:lineRule="auto"/>
        <w:ind w:left="388" w:right="27" w:firstLine="171"/>
        <w:jc w:val="center"/>
        <w:rPr>
          <w:rFonts w:ascii="Arial" w:eastAsia="Arial" w:hAnsi="Arial" w:cs="Arial"/>
          <w:color w:val="000000"/>
        </w:rPr>
      </w:pPr>
      <w:r>
        <w:rPr>
          <w:noProof/>
          <w:color w:val="000000"/>
        </w:rPr>
        <w:drawing>
          <wp:inline distT="19050" distB="19050" distL="19050" distR="19050" wp14:anchorId="18D599BF" wp14:editId="6AC2CBDE">
            <wp:extent cx="3404681" cy="1001949"/>
            <wp:effectExtent l="0" t="0" r="5715" b="8255"/>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3426305" cy="1008313"/>
                    </a:xfrm>
                    <a:prstGeom prst="rect">
                      <a:avLst/>
                    </a:prstGeom>
                    <a:ln/>
                  </pic:spPr>
                </pic:pic>
              </a:graphicData>
            </a:graphic>
          </wp:inline>
        </w:drawing>
      </w:r>
    </w:p>
    <w:p w14:paraId="10BB51DD" w14:textId="77777777" w:rsidR="00812476" w:rsidRPr="00812476" w:rsidRDefault="00812476" w:rsidP="001108B2">
      <w:pPr>
        <w:spacing w:before="100" w:beforeAutospacing="1" w:line="360" w:lineRule="auto"/>
        <w:rPr>
          <w:lang w:val="en-IN" w:eastAsia="en-IN" w:bidi="mr-IN"/>
        </w:rPr>
      </w:pPr>
      <w:r w:rsidRPr="00812476">
        <w:rPr>
          <w:b/>
          <w:bCs/>
          <w:lang w:val="en-IN" w:eastAsia="en-IN" w:bidi="mr-IN"/>
        </w:rPr>
        <w:t>Apache HBase</w:t>
      </w:r>
      <w:r w:rsidRPr="00812476">
        <w:rPr>
          <w:lang w:val="en-IN" w:eastAsia="en-IN" w:bidi="mr-IN"/>
        </w:rPr>
        <w:t xml:space="preserve"> is a powerful, open-source, non-relational distributed database (NoSQL) built for managing massive volumes of sparse data—a perfect fit for modern healthcare systems.</w:t>
      </w:r>
    </w:p>
    <w:p w14:paraId="7D404FB1" w14:textId="77777777" w:rsidR="00812476" w:rsidRPr="00812476" w:rsidRDefault="00812476" w:rsidP="001108B2">
      <w:pPr>
        <w:numPr>
          <w:ilvl w:val="0"/>
          <w:numId w:val="124"/>
        </w:numPr>
        <w:spacing w:line="360" w:lineRule="auto"/>
        <w:jc w:val="both"/>
        <w:rPr>
          <w:lang w:val="en-IN" w:eastAsia="en-IN" w:bidi="mr-IN"/>
        </w:rPr>
      </w:pPr>
      <w:r w:rsidRPr="00812476">
        <w:rPr>
          <w:b/>
          <w:bCs/>
          <w:lang w:val="en-IN" w:eastAsia="en-IN" w:bidi="mr-IN"/>
        </w:rPr>
        <w:t>Versatile Data Handling</w:t>
      </w:r>
      <w:r w:rsidRPr="00812476">
        <w:rPr>
          <w:lang w:val="en-IN" w:eastAsia="en-IN" w:bidi="mr-IN"/>
        </w:rPr>
        <w:t>: Healthcare organizations deal with a wide variety of data types—structured (patient demographics), semi-structured (clinical notes), and unstructured (medical images, sensor data). HBase is capable of storing and managing all these formats efficiently within the Hadoop ecosystem.</w:t>
      </w:r>
    </w:p>
    <w:p w14:paraId="273E3349" w14:textId="77777777" w:rsidR="00812476" w:rsidRPr="00812476" w:rsidRDefault="00812476" w:rsidP="001108B2">
      <w:pPr>
        <w:numPr>
          <w:ilvl w:val="0"/>
          <w:numId w:val="124"/>
        </w:numPr>
        <w:spacing w:line="360" w:lineRule="auto"/>
        <w:jc w:val="both"/>
        <w:rPr>
          <w:lang w:val="en-IN" w:eastAsia="en-IN" w:bidi="mr-IN"/>
        </w:rPr>
      </w:pPr>
      <w:r w:rsidRPr="00812476">
        <w:rPr>
          <w:b/>
          <w:bCs/>
          <w:lang w:val="en-IN" w:eastAsia="en-IN" w:bidi="mr-IN"/>
        </w:rPr>
        <w:t>Inspired by Bigtable</w:t>
      </w:r>
      <w:r w:rsidRPr="00812476">
        <w:rPr>
          <w:lang w:val="en-IN" w:eastAsia="en-IN" w:bidi="mr-IN"/>
        </w:rPr>
        <w:t xml:space="preserve">: HBase is </w:t>
      </w:r>
      <w:proofErr w:type="spellStart"/>
      <w:r w:rsidRPr="00812476">
        <w:rPr>
          <w:lang w:val="en-IN" w:eastAsia="en-IN" w:bidi="mr-IN"/>
        </w:rPr>
        <w:t>modeled</w:t>
      </w:r>
      <w:proofErr w:type="spellEnd"/>
      <w:r w:rsidRPr="00812476">
        <w:rPr>
          <w:lang w:val="en-IN" w:eastAsia="en-IN" w:bidi="mr-IN"/>
        </w:rPr>
        <w:t xml:space="preserve"> after </w:t>
      </w:r>
      <w:r w:rsidRPr="00812476">
        <w:rPr>
          <w:b/>
          <w:bCs/>
          <w:lang w:val="en-IN" w:eastAsia="en-IN" w:bidi="mr-IN"/>
        </w:rPr>
        <w:t>Google’s Bigtable</w:t>
      </w:r>
      <w:r w:rsidRPr="00812476">
        <w:rPr>
          <w:lang w:val="en-IN" w:eastAsia="en-IN" w:bidi="mr-IN"/>
        </w:rPr>
        <w:t xml:space="preserve">, which is designed for storing and retrieving large-scale data in a distributed manner. This makes HBase well-suited for storing </w:t>
      </w:r>
      <w:r w:rsidRPr="00812476">
        <w:rPr>
          <w:b/>
          <w:bCs/>
          <w:lang w:val="en-IN" w:eastAsia="en-IN" w:bidi="mr-IN"/>
        </w:rPr>
        <w:t>longitudinal patient records</w:t>
      </w:r>
      <w:r w:rsidRPr="00812476">
        <w:rPr>
          <w:lang w:val="en-IN" w:eastAsia="en-IN" w:bidi="mr-IN"/>
        </w:rPr>
        <w:t xml:space="preserve">, </w:t>
      </w:r>
      <w:r w:rsidRPr="00812476">
        <w:rPr>
          <w:b/>
          <w:bCs/>
          <w:lang w:val="en-IN" w:eastAsia="en-IN" w:bidi="mr-IN"/>
        </w:rPr>
        <w:t>real-time monitoring data</w:t>
      </w:r>
      <w:r w:rsidRPr="00812476">
        <w:rPr>
          <w:lang w:val="en-IN" w:eastAsia="en-IN" w:bidi="mr-IN"/>
        </w:rPr>
        <w:t xml:space="preserve">, or </w:t>
      </w:r>
      <w:r w:rsidRPr="00812476">
        <w:rPr>
          <w:b/>
          <w:bCs/>
          <w:lang w:val="en-IN" w:eastAsia="en-IN" w:bidi="mr-IN"/>
        </w:rPr>
        <w:t>genomic sequences</w:t>
      </w:r>
      <w:r w:rsidRPr="00812476">
        <w:rPr>
          <w:lang w:val="en-IN" w:eastAsia="en-IN" w:bidi="mr-IN"/>
        </w:rPr>
        <w:t>.</w:t>
      </w:r>
    </w:p>
    <w:p w14:paraId="18424646" w14:textId="77777777" w:rsidR="00812476" w:rsidRPr="00812476" w:rsidRDefault="00812476" w:rsidP="001108B2">
      <w:pPr>
        <w:numPr>
          <w:ilvl w:val="0"/>
          <w:numId w:val="124"/>
        </w:numPr>
        <w:spacing w:line="360" w:lineRule="auto"/>
        <w:jc w:val="both"/>
        <w:rPr>
          <w:lang w:val="en-IN" w:eastAsia="en-IN" w:bidi="mr-IN"/>
        </w:rPr>
      </w:pPr>
      <w:r w:rsidRPr="00812476">
        <w:rPr>
          <w:b/>
          <w:bCs/>
          <w:lang w:val="en-IN" w:eastAsia="en-IN" w:bidi="mr-IN"/>
        </w:rPr>
        <w:t>Runs on HDFS</w:t>
      </w:r>
      <w:r w:rsidRPr="00812476">
        <w:rPr>
          <w:lang w:val="en-IN" w:eastAsia="en-IN" w:bidi="mr-IN"/>
        </w:rPr>
        <w:t xml:space="preserve">: HBase is built to work seamlessly over </w:t>
      </w:r>
      <w:r w:rsidRPr="00812476">
        <w:rPr>
          <w:b/>
          <w:bCs/>
          <w:lang w:val="en-IN" w:eastAsia="en-IN" w:bidi="mr-IN"/>
        </w:rPr>
        <w:t>HDFS</w:t>
      </w:r>
      <w:r w:rsidRPr="00812476">
        <w:rPr>
          <w:lang w:val="en-IN" w:eastAsia="en-IN" w:bidi="mr-IN"/>
        </w:rPr>
        <w:t xml:space="preserve">, combining the scalability of Hadoop’s storage with the low-latency read/write capabilities of a NoSQL database. It supports </w:t>
      </w:r>
      <w:r w:rsidRPr="00812476">
        <w:rPr>
          <w:b/>
          <w:bCs/>
          <w:lang w:val="en-IN" w:eastAsia="en-IN" w:bidi="mr-IN"/>
        </w:rPr>
        <w:lastRenderedPageBreak/>
        <w:t>real-time access</w:t>
      </w:r>
      <w:r w:rsidRPr="00812476">
        <w:rPr>
          <w:lang w:val="en-IN" w:eastAsia="en-IN" w:bidi="mr-IN"/>
        </w:rPr>
        <w:t xml:space="preserve"> to large datasets—vital for scenarios like ICU patient monitoring or emergency alert systems.</w:t>
      </w:r>
    </w:p>
    <w:p w14:paraId="418E9B3C" w14:textId="77777777" w:rsidR="00812476" w:rsidRPr="00812476" w:rsidRDefault="00812476" w:rsidP="001108B2">
      <w:pPr>
        <w:numPr>
          <w:ilvl w:val="0"/>
          <w:numId w:val="124"/>
        </w:numPr>
        <w:spacing w:line="360" w:lineRule="auto"/>
        <w:jc w:val="both"/>
        <w:rPr>
          <w:lang w:val="en-IN" w:eastAsia="en-IN" w:bidi="mr-IN"/>
        </w:rPr>
      </w:pPr>
      <w:r w:rsidRPr="00812476">
        <w:rPr>
          <w:b/>
          <w:bCs/>
          <w:lang w:val="en-IN" w:eastAsia="en-IN" w:bidi="mr-IN"/>
        </w:rPr>
        <w:t>Fault Tolerant &amp; Scalable</w:t>
      </w:r>
      <w:r w:rsidRPr="00812476">
        <w:rPr>
          <w:lang w:val="en-IN" w:eastAsia="en-IN" w:bidi="mr-IN"/>
        </w:rPr>
        <w:t xml:space="preserve">: HBase stores </w:t>
      </w:r>
      <w:r w:rsidRPr="00812476">
        <w:rPr>
          <w:b/>
          <w:bCs/>
          <w:lang w:val="en-IN" w:eastAsia="en-IN" w:bidi="mr-IN"/>
        </w:rPr>
        <w:t>sparse data</w:t>
      </w:r>
      <w:r w:rsidRPr="00812476">
        <w:rPr>
          <w:lang w:val="en-IN" w:eastAsia="en-IN" w:bidi="mr-IN"/>
        </w:rPr>
        <w:t xml:space="preserve"> (common in EHR systems where some fields are empty), and is fault-tolerant, ensuring high availability of critical healthcare information even in case of system failures.</w:t>
      </w:r>
    </w:p>
    <w:p w14:paraId="16E6224B" w14:textId="77777777" w:rsidR="00812476" w:rsidRPr="00812476" w:rsidRDefault="00812476" w:rsidP="001108B2">
      <w:pPr>
        <w:numPr>
          <w:ilvl w:val="0"/>
          <w:numId w:val="124"/>
        </w:numPr>
        <w:spacing w:line="360" w:lineRule="auto"/>
        <w:jc w:val="both"/>
        <w:rPr>
          <w:lang w:val="en-IN" w:eastAsia="en-IN" w:bidi="mr-IN"/>
        </w:rPr>
      </w:pPr>
      <w:r w:rsidRPr="00812476">
        <w:rPr>
          <w:b/>
          <w:bCs/>
          <w:lang w:val="en-IN" w:eastAsia="en-IN" w:bidi="mr-IN"/>
        </w:rPr>
        <w:t>API Support</w:t>
      </w:r>
      <w:r w:rsidRPr="00812476">
        <w:rPr>
          <w:lang w:val="en-IN" w:eastAsia="en-IN" w:bidi="mr-IN"/>
        </w:rPr>
        <w:t xml:space="preserve">: While HBase itself is written in Java, it allows developers to build healthcare applications using </w:t>
      </w:r>
      <w:r w:rsidRPr="00812476">
        <w:rPr>
          <w:b/>
          <w:bCs/>
          <w:lang w:val="en-IN" w:eastAsia="en-IN" w:bidi="mr-IN"/>
        </w:rPr>
        <w:t>REST, Avro, or Thrift APIs</w:t>
      </w:r>
      <w:r w:rsidRPr="00812476">
        <w:rPr>
          <w:lang w:val="en-IN" w:eastAsia="en-IN" w:bidi="mr-IN"/>
        </w:rPr>
        <w:t xml:space="preserve">, enabling integration with diverse platforms and devices such as </w:t>
      </w:r>
      <w:r w:rsidRPr="00812476">
        <w:rPr>
          <w:b/>
          <w:bCs/>
          <w:lang w:val="en-IN" w:eastAsia="en-IN" w:bidi="mr-IN"/>
        </w:rPr>
        <w:t>mobile health apps</w:t>
      </w:r>
      <w:r w:rsidRPr="00812476">
        <w:rPr>
          <w:lang w:val="en-IN" w:eastAsia="en-IN" w:bidi="mr-IN"/>
        </w:rPr>
        <w:t xml:space="preserve">, </w:t>
      </w:r>
      <w:r w:rsidRPr="00812476">
        <w:rPr>
          <w:b/>
          <w:bCs/>
          <w:lang w:val="en-IN" w:eastAsia="en-IN" w:bidi="mr-IN"/>
        </w:rPr>
        <w:t>IoT medical devices</w:t>
      </w:r>
      <w:r w:rsidRPr="00812476">
        <w:rPr>
          <w:lang w:val="en-IN" w:eastAsia="en-IN" w:bidi="mr-IN"/>
        </w:rPr>
        <w:t xml:space="preserve">, and </w:t>
      </w:r>
      <w:r w:rsidRPr="00812476">
        <w:rPr>
          <w:b/>
          <w:bCs/>
          <w:lang w:val="en-IN" w:eastAsia="en-IN" w:bidi="mr-IN"/>
        </w:rPr>
        <w:t>clinical dashboards</w:t>
      </w:r>
      <w:r w:rsidRPr="00812476">
        <w:rPr>
          <w:lang w:val="en-IN" w:eastAsia="en-IN" w:bidi="mr-IN"/>
        </w:rPr>
        <w:t>.</w:t>
      </w:r>
    </w:p>
    <w:p w14:paraId="15BE5464" w14:textId="77777777" w:rsidR="00812476" w:rsidRPr="001108B2" w:rsidRDefault="00812476" w:rsidP="00812476">
      <w:pPr>
        <w:spacing w:before="100" w:beforeAutospacing="1" w:after="100" w:afterAutospacing="1"/>
        <w:outlineLvl w:val="2"/>
        <w:rPr>
          <w:b/>
          <w:bCs/>
          <w:lang w:val="en-IN" w:eastAsia="en-IN" w:bidi="mr-IN"/>
        </w:rPr>
      </w:pPr>
      <w:r w:rsidRPr="001108B2">
        <w:rPr>
          <w:b/>
          <w:bCs/>
          <w:lang w:val="en-IN" w:eastAsia="en-IN" w:bidi="mr-IN"/>
        </w:rPr>
        <w:t>Key Use Cases of HBase in Healthcare:</w:t>
      </w:r>
    </w:p>
    <w:p w14:paraId="41B83C32" w14:textId="77777777" w:rsidR="00812476" w:rsidRPr="00812476" w:rsidRDefault="00812476" w:rsidP="00C34EA9">
      <w:pPr>
        <w:numPr>
          <w:ilvl w:val="0"/>
          <w:numId w:val="125"/>
        </w:numPr>
        <w:spacing w:line="360" w:lineRule="auto"/>
        <w:jc w:val="both"/>
        <w:rPr>
          <w:lang w:val="en-IN" w:eastAsia="en-IN" w:bidi="mr-IN"/>
        </w:rPr>
      </w:pPr>
      <w:r w:rsidRPr="00812476">
        <w:rPr>
          <w:b/>
          <w:bCs/>
          <w:lang w:val="en-IN" w:eastAsia="en-IN" w:bidi="mr-IN"/>
        </w:rPr>
        <w:t>Electronic Health Record (EHR) Management</w:t>
      </w:r>
      <w:r w:rsidRPr="00812476">
        <w:rPr>
          <w:lang w:val="en-IN" w:eastAsia="en-IN" w:bidi="mr-IN"/>
        </w:rPr>
        <w:t>: Store millions of records in real-time with support for updates and retrieval.</w:t>
      </w:r>
    </w:p>
    <w:p w14:paraId="53EA2906" w14:textId="77777777" w:rsidR="00812476" w:rsidRPr="00812476" w:rsidRDefault="00812476" w:rsidP="00C34EA9">
      <w:pPr>
        <w:numPr>
          <w:ilvl w:val="0"/>
          <w:numId w:val="125"/>
        </w:numPr>
        <w:spacing w:line="360" w:lineRule="auto"/>
        <w:jc w:val="both"/>
        <w:rPr>
          <w:lang w:val="en-IN" w:eastAsia="en-IN" w:bidi="mr-IN"/>
        </w:rPr>
      </w:pPr>
      <w:r w:rsidRPr="00812476">
        <w:rPr>
          <w:b/>
          <w:bCs/>
          <w:lang w:val="en-IN" w:eastAsia="en-IN" w:bidi="mr-IN"/>
        </w:rPr>
        <w:t>Patient Monitoring Systems</w:t>
      </w:r>
      <w:r w:rsidRPr="00812476">
        <w:rPr>
          <w:lang w:val="en-IN" w:eastAsia="en-IN" w:bidi="mr-IN"/>
        </w:rPr>
        <w:t>: Handle continuous streams of data from IoT-based medical devices (heart rate monitors, glucose sensors).</w:t>
      </w:r>
    </w:p>
    <w:p w14:paraId="5934A35E" w14:textId="77777777" w:rsidR="00812476" w:rsidRPr="00812476" w:rsidRDefault="00812476" w:rsidP="00C34EA9">
      <w:pPr>
        <w:numPr>
          <w:ilvl w:val="0"/>
          <w:numId w:val="125"/>
        </w:numPr>
        <w:spacing w:line="360" w:lineRule="auto"/>
        <w:jc w:val="both"/>
        <w:rPr>
          <w:lang w:val="en-IN" w:eastAsia="en-IN" w:bidi="mr-IN"/>
        </w:rPr>
      </w:pPr>
      <w:r w:rsidRPr="00812476">
        <w:rPr>
          <w:b/>
          <w:bCs/>
          <w:lang w:val="en-IN" w:eastAsia="en-IN" w:bidi="mr-IN"/>
        </w:rPr>
        <w:t>Genomic Data Storage</w:t>
      </w:r>
      <w:r w:rsidRPr="00812476">
        <w:rPr>
          <w:lang w:val="en-IN" w:eastAsia="en-IN" w:bidi="mr-IN"/>
        </w:rPr>
        <w:t xml:space="preserve">: Efficiently store and </w:t>
      </w:r>
      <w:proofErr w:type="spellStart"/>
      <w:r w:rsidRPr="00812476">
        <w:rPr>
          <w:lang w:val="en-IN" w:eastAsia="en-IN" w:bidi="mr-IN"/>
        </w:rPr>
        <w:t>analyze</w:t>
      </w:r>
      <w:proofErr w:type="spellEnd"/>
      <w:r w:rsidRPr="00812476">
        <w:rPr>
          <w:lang w:val="en-IN" w:eastAsia="en-IN" w:bidi="mr-IN"/>
        </w:rPr>
        <w:t xml:space="preserve"> genomic sequences for personalized medicine.</w:t>
      </w:r>
    </w:p>
    <w:p w14:paraId="536C4555" w14:textId="77777777" w:rsidR="00812476" w:rsidRPr="00812476" w:rsidRDefault="00812476" w:rsidP="00C34EA9">
      <w:pPr>
        <w:numPr>
          <w:ilvl w:val="0"/>
          <w:numId w:val="125"/>
        </w:numPr>
        <w:spacing w:line="360" w:lineRule="auto"/>
        <w:jc w:val="both"/>
        <w:rPr>
          <w:lang w:val="en-IN" w:eastAsia="en-IN" w:bidi="mr-IN"/>
        </w:rPr>
      </w:pPr>
      <w:r w:rsidRPr="00812476">
        <w:rPr>
          <w:b/>
          <w:bCs/>
          <w:lang w:val="en-IN" w:eastAsia="en-IN" w:bidi="mr-IN"/>
        </w:rPr>
        <w:t>Medical Billing Systems</w:t>
      </w:r>
      <w:r w:rsidRPr="00812476">
        <w:rPr>
          <w:lang w:val="en-IN" w:eastAsia="en-IN" w:bidi="mr-IN"/>
        </w:rPr>
        <w:t>: Store large volumes of transactional records with fast lookup capabilities.</w:t>
      </w:r>
    </w:p>
    <w:p w14:paraId="7BACB534" w14:textId="77777777" w:rsidR="00812476" w:rsidRPr="00812476" w:rsidRDefault="00812476" w:rsidP="001108B2">
      <w:pPr>
        <w:spacing w:before="100" w:beforeAutospacing="1" w:after="100" w:afterAutospacing="1" w:line="360" w:lineRule="auto"/>
        <w:jc w:val="both"/>
        <w:rPr>
          <w:lang w:val="en-IN" w:eastAsia="en-IN" w:bidi="mr-IN"/>
        </w:rPr>
      </w:pPr>
      <w:r w:rsidRPr="00812476">
        <w:rPr>
          <w:lang w:val="en-IN" w:eastAsia="en-IN" w:bidi="mr-IN"/>
        </w:rPr>
        <w:t xml:space="preserve">With HBase, healthcare systems gain a </w:t>
      </w:r>
      <w:r w:rsidRPr="00812476">
        <w:rPr>
          <w:b/>
          <w:bCs/>
          <w:lang w:val="en-IN" w:eastAsia="en-IN" w:bidi="mr-IN"/>
        </w:rPr>
        <w:t>scalable, high-performance, and flexible</w:t>
      </w:r>
      <w:r w:rsidRPr="00812476">
        <w:rPr>
          <w:lang w:val="en-IN" w:eastAsia="en-IN" w:bidi="mr-IN"/>
        </w:rPr>
        <w:t xml:space="preserve"> solution to manage and query large, heterogeneous medical datasets—driving better patient outcomes and operational efficiency.</w:t>
      </w:r>
    </w:p>
    <w:p w14:paraId="40669732" w14:textId="22E31A5A" w:rsidR="00BC0DD4" w:rsidRPr="004402A4" w:rsidRDefault="00BC0DD4" w:rsidP="004402A4">
      <w:pPr>
        <w:pStyle w:val="ListParagraph"/>
        <w:widowControl w:val="0"/>
        <w:numPr>
          <w:ilvl w:val="0"/>
          <w:numId w:val="135"/>
        </w:numPr>
        <w:pBdr>
          <w:top w:val="nil"/>
          <w:left w:val="nil"/>
          <w:bottom w:val="nil"/>
          <w:right w:val="nil"/>
          <w:between w:val="nil"/>
        </w:pBdr>
        <w:tabs>
          <w:tab w:val="clear" w:pos="720"/>
          <w:tab w:val="num" w:pos="360"/>
        </w:tabs>
        <w:spacing w:before="319"/>
        <w:ind w:left="0"/>
        <w:rPr>
          <w:color w:val="000000"/>
          <w:sz w:val="28"/>
          <w:szCs w:val="28"/>
        </w:rPr>
      </w:pPr>
      <w:r w:rsidRPr="004402A4">
        <w:rPr>
          <w:b/>
          <w:color w:val="000000"/>
          <w:sz w:val="28"/>
          <w:szCs w:val="28"/>
        </w:rPr>
        <w:t>APACHE SOLR &amp; LUCENE</w:t>
      </w:r>
    </w:p>
    <w:p w14:paraId="3AC34151" w14:textId="77777777" w:rsidR="00BC0DD4" w:rsidRDefault="00BC0DD4" w:rsidP="001108B2">
      <w:pPr>
        <w:widowControl w:val="0"/>
        <w:pBdr>
          <w:top w:val="nil"/>
          <w:left w:val="nil"/>
          <w:bottom w:val="nil"/>
          <w:right w:val="nil"/>
          <w:between w:val="nil"/>
        </w:pBdr>
        <w:spacing w:before="529" w:line="199" w:lineRule="auto"/>
        <w:jc w:val="center"/>
        <w:rPr>
          <w:rFonts w:ascii="Arial Narrow" w:eastAsia="Arial Narrow" w:hAnsi="Arial Narrow" w:cs="Arial Narrow"/>
          <w:color w:val="000000"/>
          <w:sz w:val="20"/>
          <w:szCs w:val="20"/>
        </w:rPr>
      </w:pPr>
      <w:r>
        <w:rPr>
          <w:rFonts w:ascii="Arial Narrow" w:eastAsia="Arial Narrow" w:hAnsi="Arial Narrow" w:cs="Arial Narrow"/>
          <w:noProof/>
          <w:color w:val="000000"/>
          <w:sz w:val="20"/>
          <w:szCs w:val="20"/>
        </w:rPr>
        <w:drawing>
          <wp:inline distT="19050" distB="19050" distL="19050" distR="19050" wp14:anchorId="73602275" wp14:editId="74D07447">
            <wp:extent cx="1371600" cy="515566"/>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1379236" cy="518436"/>
                    </a:xfrm>
                    <a:prstGeom prst="rect">
                      <a:avLst/>
                    </a:prstGeom>
                    <a:ln/>
                  </pic:spPr>
                </pic:pic>
              </a:graphicData>
            </a:graphic>
          </wp:inline>
        </w:drawing>
      </w:r>
    </w:p>
    <w:p w14:paraId="1122A2F8" w14:textId="77777777" w:rsidR="00BC0DD4" w:rsidRDefault="00BC0DD4" w:rsidP="001108B2">
      <w:pPr>
        <w:widowControl w:val="0"/>
        <w:pBdr>
          <w:top w:val="nil"/>
          <w:left w:val="nil"/>
          <w:bottom w:val="nil"/>
          <w:right w:val="nil"/>
          <w:between w:val="nil"/>
        </w:pBdr>
        <w:spacing w:line="210" w:lineRule="auto"/>
        <w:jc w:val="center"/>
        <w:rPr>
          <w:color w:val="000000"/>
        </w:rPr>
      </w:pPr>
      <w:r>
        <w:rPr>
          <w:rFonts w:ascii="Arial Narrow" w:eastAsia="Arial Narrow" w:hAnsi="Arial Narrow" w:cs="Arial Narrow"/>
          <w:noProof/>
          <w:color w:val="000000"/>
          <w:sz w:val="20"/>
          <w:szCs w:val="20"/>
        </w:rPr>
        <w:drawing>
          <wp:inline distT="19050" distB="19050" distL="19050" distR="19050" wp14:anchorId="66863F3B" wp14:editId="200B3CB7">
            <wp:extent cx="3959157" cy="593387"/>
            <wp:effectExtent l="0" t="0" r="381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3982942" cy="596952"/>
                    </a:xfrm>
                    <a:prstGeom prst="rect">
                      <a:avLst/>
                    </a:prstGeom>
                    <a:ln/>
                  </pic:spPr>
                </pic:pic>
              </a:graphicData>
            </a:graphic>
          </wp:inline>
        </w:drawing>
      </w:r>
    </w:p>
    <w:p w14:paraId="4AFEB0B3" w14:textId="77777777" w:rsidR="00300789" w:rsidRDefault="00300789" w:rsidP="001108B2">
      <w:pPr>
        <w:widowControl w:val="0"/>
        <w:pBdr>
          <w:top w:val="nil"/>
          <w:left w:val="nil"/>
          <w:bottom w:val="nil"/>
          <w:right w:val="nil"/>
          <w:between w:val="nil"/>
        </w:pBdr>
        <w:spacing w:line="210" w:lineRule="auto"/>
        <w:jc w:val="center"/>
        <w:rPr>
          <w:color w:val="000000"/>
        </w:rPr>
      </w:pPr>
    </w:p>
    <w:p w14:paraId="46C476EE" w14:textId="77777777" w:rsidR="00812476" w:rsidRDefault="00812476" w:rsidP="00624F1F">
      <w:pPr>
        <w:spacing w:line="360" w:lineRule="auto"/>
        <w:jc w:val="both"/>
        <w:rPr>
          <w:lang w:val="en-IN" w:eastAsia="en-IN" w:bidi="mr-IN"/>
        </w:rPr>
      </w:pPr>
      <w:r>
        <w:t xml:space="preserve">In the healthcare domain, </w:t>
      </w:r>
      <w:r>
        <w:rPr>
          <w:rStyle w:val="Strong"/>
        </w:rPr>
        <w:t xml:space="preserve">Apache </w:t>
      </w:r>
      <w:proofErr w:type="spellStart"/>
      <w:r>
        <w:rPr>
          <w:rStyle w:val="Strong"/>
        </w:rPr>
        <w:t>Solr</w:t>
      </w:r>
      <w:proofErr w:type="spellEnd"/>
      <w:r>
        <w:t xml:space="preserve"> and </w:t>
      </w:r>
      <w:r>
        <w:rPr>
          <w:rStyle w:val="Strong"/>
        </w:rPr>
        <w:t>Apache Lucene</w:t>
      </w:r>
      <w:r>
        <w:t xml:space="preserve"> play a critical role in enabling fast, accurate, and scalable search and indexing capabilities across vast amounts of medical data.</w:t>
      </w:r>
    </w:p>
    <w:p w14:paraId="7A135D5A" w14:textId="77777777" w:rsidR="00812476" w:rsidRDefault="00812476" w:rsidP="00624F1F">
      <w:pPr>
        <w:numPr>
          <w:ilvl w:val="0"/>
          <w:numId w:val="123"/>
        </w:numPr>
        <w:spacing w:line="360" w:lineRule="auto"/>
        <w:jc w:val="both"/>
      </w:pPr>
      <w:r>
        <w:rPr>
          <w:rStyle w:val="Strong"/>
        </w:rPr>
        <w:t>Apache Lucene</w:t>
      </w:r>
      <w:r>
        <w:t xml:space="preserve"> is a high-performance, Java-based search library that powers the core functionality of indexing and querying. In healthcare, Lucene can be used to efficiently search </w:t>
      </w:r>
      <w:r>
        <w:lastRenderedPageBreak/>
        <w:t xml:space="preserve">through unstructured data like clinical notes, prescriptions, research articles, and patient histories. It also supports features like </w:t>
      </w:r>
      <w:r>
        <w:rPr>
          <w:rStyle w:val="Strong"/>
        </w:rPr>
        <w:t>spell checking</w:t>
      </w:r>
      <w:r>
        <w:t>, which is especially helpful when dealing with complex medical terminologies or variations in diagnosis codes.</w:t>
      </w:r>
    </w:p>
    <w:p w14:paraId="53F13E2E" w14:textId="77777777" w:rsidR="00812476" w:rsidRDefault="00812476" w:rsidP="00624F1F">
      <w:pPr>
        <w:numPr>
          <w:ilvl w:val="0"/>
          <w:numId w:val="123"/>
        </w:numPr>
        <w:spacing w:line="360" w:lineRule="auto"/>
        <w:jc w:val="both"/>
      </w:pPr>
      <w:r>
        <w:t xml:space="preserve">Think of </w:t>
      </w:r>
      <w:r>
        <w:rPr>
          <w:rStyle w:val="Strong"/>
        </w:rPr>
        <w:t>Lucene</w:t>
      </w:r>
      <w:r>
        <w:t xml:space="preserve"> as the </w:t>
      </w:r>
      <w:r>
        <w:rPr>
          <w:rStyle w:val="Strong"/>
        </w:rPr>
        <w:t>search engine</w:t>
      </w:r>
      <w:r>
        <w:t xml:space="preserve">, and </w:t>
      </w:r>
      <w:r>
        <w:rPr>
          <w:rStyle w:val="Strong"/>
        </w:rPr>
        <w:t xml:space="preserve">Apache </w:t>
      </w:r>
      <w:proofErr w:type="spellStart"/>
      <w:r>
        <w:rPr>
          <w:rStyle w:val="Strong"/>
        </w:rPr>
        <w:t>Solr</w:t>
      </w:r>
      <w:proofErr w:type="spellEnd"/>
      <w:r>
        <w:t xml:space="preserve"> as the </w:t>
      </w:r>
      <w:r>
        <w:rPr>
          <w:rStyle w:val="Strong"/>
        </w:rPr>
        <w:t>complete search platform</w:t>
      </w:r>
      <w:r>
        <w:t xml:space="preserve"> built on top of it—providing a user-friendly interface, RESTful APIs, and advanced features such as faceted search, highlighting, filtering, and real-time indexing.</w:t>
      </w:r>
    </w:p>
    <w:p w14:paraId="68EB478B" w14:textId="77777777" w:rsidR="00812476" w:rsidRDefault="00812476" w:rsidP="00624F1F">
      <w:pPr>
        <w:numPr>
          <w:ilvl w:val="0"/>
          <w:numId w:val="123"/>
        </w:numPr>
        <w:spacing w:line="360" w:lineRule="auto"/>
        <w:jc w:val="both"/>
      </w:pPr>
      <w:r>
        <w:t xml:space="preserve">In healthcare applications, </w:t>
      </w:r>
      <w:r>
        <w:rPr>
          <w:rStyle w:val="Strong"/>
        </w:rPr>
        <w:t xml:space="preserve">Apache </w:t>
      </w:r>
      <w:proofErr w:type="spellStart"/>
      <w:r>
        <w:rPr>
          <w:rStyle w:val="Strong"/>
        </w:rPr>
        <w:t>Solr</w:t>
      </w:r>
      <w:proofErr w:type="spellEnd"/>
      <w:r>
        <w:t xml:space="preserve"> is used to:</w:t>
      </w:r>
    </w:p>
    <w:p w14:paraId="2524A1B9" w14:textId="77777777" w:rsidR="00812476" w:rsidRDefault="00812476" w:rsidP="00624F1F">
      <w:pPr>
        <w:numPr>
          <w:ilvl w:val="1"/>
          <w:numId w:val="123"/>
        </w:numPr>
        <w:spacing w:line="360" w:lineRule="auto"/>
        <w:jc w:val="both"/>
      </w:pPr>
      <w:r>
        <w:t>Instantly search Electronic Health Records (EHRs) by keywords such as symptoms, medication names, or patient history.</w:t>
      </w:r>
    </w:p>
    <w:p w14:paraId="095D0436" w14:textId="77777777" w:rsidR="00812476" w:rsidRDefault="00812476" w:rsidP="00624F1F">
      <w:pPr>
        <w:numPr>
          <w:ilvl w:val="1"/>
          <w:numId w:val="123"/>
        </w:numPr>
        <w:spacing w:line="360" w:lineRule="auto"/>
        <w:jc w:val="both"/>
      </w:pPr>
      <w:r>
        <w:t>Index and retrieve relevant medical literature and case studies in large research databases.</w:t>
      </w:r>
    </w:p>
    <w:p w14:paraId="50774277" w14:textId="77777777" w:rsidR="00812476" w:rsidRDefault="00812476" w:rsidP="00624F1F">
      <w:pPr>
        <w:numPr>
          <w:ilvl w:val="1"/>
          <w:numId w:val="123"/>
        </w:numPr>
        <w:spacing w:line="360" w:lineRule="auto"/>
        <w:jc w:val="both"/>
      </w:pPr>
      <w:r>
        <w:t>Power clinical decision support systems by allowing physicians to quickly search for similar patient cases or treatment outcomes.</w:t>
      </w:r>
    </w:p>
    <w:p w14:paraId="0A3DA793" w14:textId="77777777" w:rsidR="00812476" w:rsidRDefault="00812476" w:rsidP="00624F1F">
      <w:pPr>
        <w:numPr>
          <w:ilvl w:val="1"/>
          <w:numId w:val="123"/>
        </w:numPr>
        <w:spacing w:line="360" w:lineRule="auto"/>
        <w:jc w:val="both"/>
      </w:pPr>
      <w:r>
        <w:t>Enable healthcare administrators to perform real-time queries across billing records, appointment logs, or lab results.</w:t>
      </w:r>
    </w:p>
    <w:p w14:paraId="7A526BCB" w14:textId="77777777" w:rsidR="00812476" w:rsidRDefault="00812476" w:rsidP="00624F1F">
      <w:pPr>
        <w:spacing w:line="360" w:lineRule="auto"/>
        <w:jc w:val="both"/>
      </w:pPr>
      <w:r>
        <w:t xml:space="preserve">Together, </w:t>
      </w:r>
      <w:proofErr w:type="spellStart"/>
      <w:r>
        <w:t>Solr</w:t>
      </w:r>
      <w:proofErr w:type="spellEnd"/>
      <w:r>
        <w:t xml:space="preserve"> and Lucene enable </w:t>
      </w:r>
      <w:r>
        <w:rPr>
          <w:rStyle w:val="Strong"/>
        </w:rPr>
        <w:t>efficient search and information retrieval</w:t>
      </w:r>
      <w:r>
        <w:t>, which is essential in time-critical healthcare scenarios. Whether it's a doctor needing immediate access to a patient's allergy history, or a researcher analyzing thousands of case studies for clinical trials, these tools make healthcare systems more responsive, intelligent, and informed.</w:t>
      </w:r>
    </w:p>
    <w:p w14:paraId="37A45C49" w14:textId="77777777" w:rsidR="00147DA0" w:rsidRPr="007C763B" w:rsidRDefault="00147DA0" w:rsidP="00826128">
      <w:pPr>
        <w:spacing w:line="360" w:lineRule="auto"/>
        <w:jc w:val="both"/>
        <w:rPr>
          <w:sz w:val="28"/>
          <w:szCs w:val="28"/>
        </w:rPr>
      </w:pPr>
    </w:p>
    <w:p w14:paraId="5EC4FBC4" w14:textId="77777777" w:rsidR="00147DA0" w:rsidRPr="00147DA0" w:rsidRDefault="00147DA0" w:rsidP="004402A4">
      <w:pPr>
        <w:spacing w:line="360" w:lineRule="auto"/>
        <w:ind w:left="-284"/>
        <w:jc w:val="both"/>
        <w:rPr>
          <w:b/>
          <w:bCs/>
          <w:sz w:val="28"/>
          <w:szCs w:val="28"/>
          <w:lang w:val="en-IN"/>
        </w:rPr>
      </w:pPr>
      <w:r w:rsidRPr="00147DA0">
        <w:rPr>
          <w:b/>
          <w:bCs/>
          <w:sz w:val="28"/>
          <w:szCs w:val="28"/>
          <w:lang w:val="en-IN"/>
        </w:rPr>
        <w:t>Conclusion</w:t>
      </w:r>
    </w:p>
    <w:p w14:paraId="0DDF3A63" w14:textId="77777777" w:rsidR="00812476" w:rsidRDefault="00812476" w:rsidP="007C763B">
      <w:pPr>
        <w:spacing w:line="360" w:lineRule="auto"/>
        <w:jc w:val="both"/>
        <w:rPr>
          <w:lang w:val="en-IN" w:eastAsia="en-IN" w:bidi="mr-IN"/>
        </w:rPr>
      </w:pPr>
      <w:r>
        <w:t>The Hadoop Ecosystem offers a comprehensive and scalable framework ideally suited for processing and analyzing complex, high-volume healthcare data. By leveraging each of its core components strategically, healthcare institutions can transform raw, unstructured, and siloed datasets into actionable intelligence that improves patient care, optimizes operations, and supports data-driven decision-making.</w:t>
      </w:r>
    </w:p>
    <w:p w14:paraId="47CFB0B8" w14:textId="77777777" w:rsidR="00812476" w:rsidRDefault="00812476" w:rsidP="007C763B">
      <w:pPr>
        <w:numPr>
          <w:ilvl w:val="0"/>
          <w:numId w:val="122"/>
        </w:numPr>
        <w:spacing w:line="360" w:lineRule="auto"/>
        <w:jc w:val="both"/>
      </w:pPr>
      <w:r>
        <w:rPr>
          <w:rStyle w:val="Strong"/>
        </w:rPr>
        <w:t>HDFS</w:t>
      </w:r>
      <w:r>
        <w:t xml:space="preserve"> provides the backbone for storing massive volumes of diverse healthcare data, including EHRs, medical imaging, and genomic information.</w:t>
      </w:r>
    </w:p>
    <w:p w14:paraId="05BB6AFF" w14:textId="77777777" w:rsidR="00812476" w:rsidRDefault="00812476" w:rsidP="007C763B">
      <w:pPr>
        <w:numPr>
          <w:ilvl w:val="0"/>
          <w:numId w:val="122"/>
        </w:numPr>
        <w:spacing w:line="360" w:lineRule="auto"/>
        <w:jc w:val="both"/>
      </w:pPr>
      <w:r>
        <w:rPr>
          <w:rStyle w:val="Strong"/>
        </w:rPr>
        <w:t>YARN</w:t>
      </w:r>
      <w:r>
        <w:t xml:space="preserve"> efficiently manages computing resources, ensuring seamless execution of multiple analytics jobs across distributed nodes.</w:t>
      </w:r>
    </w:p>
    <w:p w14:paraId="02047E8D" w14:textId="77777777" w:rsidR="00812476" w:rsidRDefault="00812476" w:rsidP="007C763B">
      <w:pPr>
        <w:numPr>
          <w:ilvl w:val="0"/>
          <w:numId w:val="122"/>
        </w:numPr>
        <w:spacing w:line="360" w:lineRule="auto"/>
        <w:jc w:val="both"/>
      </w:pPr>
      <w:r>
        <w:rPr>
          <w:rStyle w:val="Strong"/>
        </w:rPr>
        <w:t>MapReduce</w:t>
      </w:r>
      <w:r>
        <w:t xml:space="preserve"> enables batch processing of healthcare datasets, ideal for retrospective analyses such as disease trend identification and clinical trial evaluations.</w:t>
      </w:r>
    </w:p>
    <w:p w14:paraId="01778666" w14:textId="77777777" w:rsidR="00812476" w:rsidRDefault="00812476" w:rsidP="007C763B">
      <w:pPr>
        <w:numPr>
          <w:ilvl w:val="0"/>
          <w:numId w:val="122"/>
        </w:numPr>
        <w:spacing w:line="360" w:lineRule="auto"/>
        <w:jc w:val="both"/>
      </w:pPr>
      <w:r>
        <w:rPr>
          <w:rStyle w:val="Strong"/>
        </w:rPr>
        <w:lastRenderedPageBreak/>
        <w:t>Apache Spark</w:t>
      </w:r>
      <w:r>
        <w:t>, with its in-memory processing, supports real-time applications such as ICU monitoring and predictive diagnostics.</w:t>
      </w:r>
    </w:p>
    <w:p w14:paraId="616B99BF" w14:textId="77777777" w:rsidR="00812476" w:rsidRDefault="00812476" w:rsidP="007C763B">
      <w:pPr>
        <w:numPr>
          <w:ilvl w:val="0"/>
          <w:numId w:val="122"/>
        </w:numPr>
        <w:spacing w:line="360" w:lineRule="auto"/>
        <w:jc w:val="both"/>
      </w:pPr>
      <w:r>
        <w:rPr>
          <w:rStyle w:val="Strong"/>
        </w:rPr>
        <w:t>PIG</w:t>
      </w:r>
      <w:r>
        <w:t xml:space="preserve"> and </w:t>
      </w:r>
      <w:r>
        <w:rPr>
          <w:rStyle w:val="Strong"/>
        </w:rPr>
        <w:t>HIVE</w:t>
      </w:r>
      <w:r>
        <w:t xml:space="preserve"> allow for SQL-like querying, making it easy for analysts to extract and transform data without needing extensive programming knowledge.</w:t>
      </w:r>
    </w:p>
    <w:p w14:paraId="77F6290B" w14:textId="77777777" w:rsidR="00812476" w:rsidRDefault="00812476" w:rsidP="007C763B">
      <w:pPr>
        <w:numPr>
          <w:ilvl w:val="0"/>
          <w:numId w:val="122"/>
        </w:numPr>
        <w:spacing w:line="360" w:lineRule="auto"/>
        <w:jc w:val="both"/>
      </w:pPr>
      <w:r>
        <w:rPr>
          <w:rStyle w:val="Strong"/>
        </w:rPr>
        <w:t>HBase</w:t>
      </w:r>
      <w:r>
        <w:t xml:space="preserve"> introduces real-time read/write capabilities, essential for responsive healthcare applications like patient alert systems or appointment scheduling.</w:t>
      </w:r>
    </w:p>
    <w:p w14:paraId="399170F9" w14:textId="77777777" w:rsidR="00812476" w:rsidRDefault="00812476" w:rsidP="007C763B">
      <w:pPr>
        <w:numPr>
          <w:ilvl w:val="0"/>
          <w:numId w:val="122"/>
        </w:numPr>
        <w:spacing w:line="360" w:lineRule="auto"/>
        <w:jc w:val="both"/>
      </w:pPr>
      <w:r>
        <w:rPr>
          <w:rStyle w:val="Strong"/>
        </w:rPr>
        <w:t>Mahout</w:t>
      </w:r>
      <w:r>
        <w:t xml:space="preserve"> and </w:t>
      </w:r>
      <w:r>
        <w:rPr>
          <w:rStyle w:val="Strong"/>
        </w:rPr>
        <w:t xml:space="preserve">Spark </w:t>
      </w:r>
      <w:proofErr w:type="spellStart"/>
      <w:r>
        <w:rPr>
          <w:rStyle w:val="Strong"/>
        </w:rPr>
        <w:t>MLlib</w:t>
      </w:r>
      <w:proofErr w:type="spellEnd"/>
      <w:r>
        <w:t xml:space="preserve"> bring powerful machine learning capabilities to the table, facilitating early diagnosis prediction, patient clustering, and personalized treatment recommendations.</w:t>
      </w:r>
    </w:p>
    <w:p w14:paraId="1BA7E28A" w14:textId="77777777" w:rsidR="00812476" w:rsidRDefault="00812476" w:rsidP="007C763B">
      <w:pPr>
        <w:numPr>
          <w:ilvl w:val="0"/>
          <w:numId w:val="122"/>
        </w:numPr>
        <w:spacing w:line="360" w:lineRule="auto"/>
        <w:jc w:val="both"/>
      </w:pPr>
      <w:proofErr w:type="spellStart"/>
      <w:r>
        <w:rPr>
          <w:rStyle w:val="Strong"/>
        </w:rPr>
        <w:t>Solr</w:t>
      </w:r>
      <w:proofErr w:type="spellEnd"/>
      <w:r>
        <w:t xml:space="preserve"> and </w:t>
      </w:r>
      <w:r>
        <w:rPr>
          <w:rStyle w:val="Strong"/>
        </w:rPr>
        <w:t>Lucene</w:t>
      </w:r>
      <w:r>
        <w:t xml:space="preserve"> enable high-speed searching and indexing, allowing rapid retrieval of specific patient data or research documents across large healthcare archives.</w:t>
      </w:r>
    </w:p>
    <w:p w14:paraId="12AA990F" w14:textId="77777777" w:rsidR="00812476" w:rsidRDefault="00812476" w:rsidP="007C763B">
      <w:pPr>
        <w:spacing w:line="360" w:lineRule="auto"/>
        <w:jc w:val="both"/>
      </w:pPr>
      <w:r>
        <w:t>By integrating these technologies, the Hadoop ecosystem empowers healthcare providers with a robust, cost-effective platform capable of handling the volume, variety, and velocity of modern healthcare data. The result is a smarter, data-driven healthcare system—more proactive, personalized, and efficient than ever before.</w:t>
      </w:r>
    </w:p>
    <w:p w14:paraId="244934E7" w14:textId="77777777" w:rsidR="00147DA0" w:rsidRDefault="00147DA0" w:rsidP="00826128">
      <w:pPr>
        <w:spacing w:line="360" w:lineRule="auto"/>
        <w:jc w:val="both"/>
      </w:pPr>
    </w:p>
    <w:sectPr w:rsidR="00147DA0" w:rsidSect="00B97C37">
      <w:headerReference w:type="default" r:id="rId21"/>
      <w:footerReference w:type="default" r:id="rId22"/>
      <w:pgSz w:w="11907" w:h="16839" w:code="9"/>
      <w:pgMar w:top="720" w:right="720" w:bottom="720"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72507A" w14:textId="77777777" w:rsidR="007A64C5" w:rsidRDefault="007A64C5" w:rsidP="00BF20C0">
      <w:r>
        <w:separator/>
      </w:r>
    </w:p>
  </w:endnote>
  <w:endnote w:type="continuationSeparator" w:id="0">
    <w:p w14:paraId="7A43057E" w14:textId="77777777" w:rsidR="007A64C5" w:rsidRDefault="007A64C5" w:rsidP="00BF2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6F8D20" w14:textId="77777777" w:rsidR="00BF20C0" w:rsidRPr="00BF20C0" w:rsidRDefault="00BF20C0" w:rsidP="00BF20C0">
    <w:pPr>
      <w:pStyle w:val="Footer"/>
      <w:pBdr>
        <w:top w:val="thinThickSmallGap" w:sz="24" w:space="1" w:color="622423"/>
      </w:pBdr>
      <w:tabs>
        <w:tab w:val="clear" w:pos="4513"/>
        <w:tab w:val="clear" w:pos="9026"/>
        <w:tab w:val="right" w:pos="9387"/>
      </w:tabs>
      <w:rPr>
        <w:rFonts w:ascii="Cambria" w:hAnsi="Cambria"/>
      </w:rPr>
    </w:pPr>
    <w:r>
      <w:rPr>
        <w:rFonts w:ascii="Cambria" w:hAnsi="Cambria"/>
      </w:rPr>
      <w:t>Department of Computer Engineering</w:t>
    </w:r>
    <w:r w:rsidRPr="00BF20C0">
      <w:rPr>
        <w:rFonts w:ascii="Cambria" w:hAnsi="Cambria"/>
      </w:rPr>
      <w:tab/>
      <w:t xml:space="preserve">Page </w:t>
    </w:r>
    <w:r w:rsidRPr="00BF20C0">
      <w:rPr>
        <w:rFonts w:ascii="Calibri" w:hAnsi="Calibri"/>
      </w:rPr>
      <w:fldChar w:fldCharType="begin"/>
    </w:r>
    <w:r>
      <w:instrText xml:space="preserve"> PAGE   \* MERGEFORMAT </w:instrText>
    </w:r>
    <w:r w:rsidRPr="00BF20C0">
      <w:rPr>
        <w:rFonts w:ascii="Calibri" w:hAnsi="Calibri"/>
      </w:rPr>
      <w:fldChar w:fldCharType="separate"/>
    </w:r>
    <w:r w:rsidR="001D3CA4" w:rsidRPr="001D3CA4">
      <w:rPr>
        <w:rFonts w:ascii="Cambria" w:hAnsi="Cambria"/>
        <w:noProof/>
      </w:rPr>
      <w:t>1</w:t>
    </w:r>
    <w:r w:rsidRPr="00BF20C0">
      <w:rPr>
        <w:rFonts w:ascii="Cambria" w:hAnsi="Cambria"/>
        <w:noProof/>
      </w:rPr>
      <w:fldChar w:fldCharType="end"/>
    </w:r>
  </w:p>
  <w:p w14:paraId="6B85E342" w14:textId="77777777" w:rsidR="00BF20C0" w:rsidRDefault="00BF20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F30CE8" w14:textId="77777777" w:rsidR="007A64C5" w:rsidRDefault="007A64C5" w:rsidP="00BF20C0">
      <w:r>
        <w:separator/>
      </w:r>
    </w:p>
  </w:footnote>
  <w:footnote w:type="continuationSeparator" w:id="0">
    <w:p w14:paraId="12888B35" w14:textId="77777777" w:rsidR="007A64C5" w:rsidRDefault="007A64C5" w:rsidP="00BF20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AB45FE" w14:textId="49EE60C4" w:rsidR="008E0BAA" w:rsidRDefault="00455121" w:rsidP="008E0BAA">
    <w:pPr>
      <w:pStyle w:val="Default"/>
      <w:jc w:val="right"/>
      <w:rPr>
        <w:sz w:val="23"/>
        <w:szCs w:val="23"/>
      </w:rPr>
    </w:pPr>
    <w:r w:rsidRPr="00455121">
      <w:rPr>
        <w:rFonts w:ascii="Cambria" w:hAnsi="Cambria"/>
        <w:szCs w:val="32"/>
      </w:rPr>
      <w:t xml:space="preserve">Group </w:t>
    </w:r>
    <w:r w:rsidR="007738D4">
      <w:rPr>
        <w:rFonts w:ascii="Cambria" w:hAnsi="Cambria"/>
        <w:szCs w:val="32"/>
      </w:rPr>
      <w:t>C</w:t>
    </w:r>
    <w:r w:rsidR="007738D4" w:rsidRPr="00455121">
      <w:rPr>
        <w:rFonts w:ascii="Cambria" w:hAnsi="Cambria"/>
        <w:szCs w:val="32"/>
      </w:rPr>
      <w:t>:</w:t>
    </w:r>
    <w:r w:rsidRPr="00455121">
      <w:rPr>
        <w:rFonts w:ascii="Cambria" w:hAnsi="Cambria"/>
        <w:szCs w:val="32"/>
      </w:rPr>
      <w:t xml:space="preserve"> </w:t>
    </w:r>
    <w:r w:rsidR="001D5657">
      <w:rPr>
        <w:rFonts w:ascii="Cambria" w:hAnsi="Cambria"/>
        <w:szCs w:val="32"/>
      </w:rPr>
      <w:t>Mini Project /</w:t>
    </w:r>
    <w:r w:rsidR="008E0BAA" w:rsidRPr="001D5657">
      <w:rPr>
        <w:sz w:val="23"/>
        <w:szCs w:val="23"/>
      </w:rPr>
      <w:t>Case Study</w:t>
    </w:r>
    <w:r w:rsidR="008E0BAA">
      <w:rPr>
        <w:b/>
        <w:bCs/>
        <w:sz w:val="23"/>
        <w:szCs w:val="23"/>
      </w:rPr>
      <w:t xml:space="preserve"> </w:t>
    </w:r>
  </w:p>
  <w:p w14:paraId="7E789FE2" w14:textId="66A4CD06" w:rsidR="00BF20C0" w:rsidRPr="00BF20C0" w:rsidRDefault="00BF20C0" w:rsidP="008E0BAA">
    <w:pPr>
      <w:pStyle w:val="Header"/>
      <w:pBdr>
        <w:bottom w:val="thickThinSmallGap" w:sz="24" w:space="1" w:color="622423"/>
      </w:pBdr>
      <w:jc w:val="center"/>
      <w:rPr>
        <w:rFonts w:ascii="Cambria" w:hAnsi="Cambria"/>
        <w:szCs w:val="32"/>
      </w:rPr>
    </w:pPr>
  </w:p>
  <w:p w14:paraId="749AA400" w14:textId="77777777" w:rsidR="00BF20C0" w:rsidRDefault="00BF20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singleLevel"/>
    <w:tmpl w:val="00000002"/>
    <w:name w:val="WW8Num2"/>
    <w:lvl w:ilvl="0">
      <w:start w:val="1"/>
      <w:numFmt w:val="decimal"/>
      <w:lvlText w:val="%1."/>
      <w:lvlJc w:val="left"/>
      <w:pPr>
        <w:tabs>
          <w:tab w:val="num" w:pos="1080"/>
        </w:tabs>
        <w:ind w:left="1080" w:hanging="360"/>
      </w:pPr>
      <w:rPr>
        <w:b/>
        <w:sz w:val="28"/>
        <w:szCs w:val="28"/>
      </w:rPr>
    </w:lvl>
  </w:abstractNum>
  <w:abstractNum w:abstractNumId="1" w15:restartNumberingAfterBreak="0">
    <w:nsid w:val="00000004"/>
    <w:multiLevelType w:val="singleLevel"/>
    <w:tmpl w:val="00000004"/>
    <w:name w:val="WW8Num5"/>
    <w:lvl w:ilvl="0">
      <w:start w:val="1"/>
      <w:numFmt w:val="bullet"/>
      <w:lvlText w:val=""/>
      <w:lvlJc w:val="left"/>
      <w:pPr>
        <w:tabs>
          <w:tab w:val="num" w:pos="0"/>
        </w:tabs>
        <w:ind w:left="720" w:hanging="360"/>
      </w:pPr>
      <w:rPr>
        <w:rFonts w:ascii="Symbol" w:hAnsi="Symbol" w:cs="Symbol"/>
        <w:sz w:val="24"/>
        <w:szCs w:val="24"/>
      </w:rPr>
    </w:lvl>
  </w:abstractNum>
  <w:abstractNum w:abstractNumId="2" w15:restartNumberingAfterBreak="0">
    <w:nsid w:val="00000005"/>
    <w:multiLevelType w:val="multilevel"/>
    <w:tmpl w:val="475A9C68"/>
    <w:lvl w:ilvl="0">
      <w:start w:val="1"/>
      <w:numFmt w:val="bullet"/>
      <w:lvlText w:val="•"/>
      <w:lvlJc w:val="left"/>
      <w:rPr>
        <w:b w:val="0"/>
        <w:bCs w:val="0"/>
        <w:i w:val="0"/>
        <w:iCs w:val="0"/>
        <w:smallCaps w:val="0"/>
        <w:strike w:val="0"/>
        <w:color w:val="000000"/>
        <w:spacing w:val="0"/>
        <w:w w:val="100"/>
        <w:position w:val="0"/>
        <w:sz w:val="22"/>
        <w:szCs w:val="22"/>
        <w:u w:val="none"/>
      </w:rPr>
    </w:lvl>
    <w:lvl w:ilvl="1">
      <w:start w:val="1"/>
      <w:numFmt w:val="bullet"/>
      <w:lvlText w:val=""/>
      <w:lvlJc w:val="left"/>
      <w:rPr>
        <w:rFonts w:ascii="Symbol" w:hAnsi="Symbol" w:hint="default"/>
        <w:b/>
        <w:bCs/>
        <w:i w:val="0"/>
        <w:iCs w:val="0"/>
        <w:smallCaps w:val="0"/>
        <w:strike w:val="0"/>
        <w:color w:val="000000"/>
        <w:spacing w:val="0"/>
        <w:w w:val="100"/>
        <w:position w:val="0"/>
        <w:sz w:val="22"/>
        <w:szCs w:val="22"/>
        <w:u w:val="none"/>
      </w:rPr>
    </w:lvl>
    <w:lvl w:ilvl="2">
      <w:start w:val="1"/>
      <w:numFmt w:val="decimal"/>
      <w:lvlText w:val="%3."/>
      <w:lvlJc w:val="left"/>
      <w:rPr>
        <w:b w:val="0"/>
        <w:bCs w:val="0"/>
        <w:i w:val="0"/>
        <w:iCs w:val="0"/>
        <w:smallCaps w:val="0"/>
        <w:strike w:val="0"/>
        <w:color w:val="000000"/>
        <w:spacing w:val="0"/>
        <w:w w:val="100"/>
        <w:position w:val="0"/>
        <w:sz w:val="22"/>
        <w:szCs w:val="22"/>
        <w:u w:val="none"/>
      </w:rPr>
    </w:lvl>
    <w:lvl w:ilvl="3">
      <w:start w:val="1"/>
      <w:numFmt w:val="decimal"/>
      <w:lvlText w:val="%3."/>
      <w:lvlJc w:val="left"/>
      <w:rPr>
        <w:b w:val="0"/>
        <w:bCs w:val="0"/>
        <w:i w:val="0"/>
        <w:iCs w:val="0"/>
        <w:smallCaps w:val="0"/>
        <w:strike w:val="0"/>
        <w:color w:val="000000"/>
        <w:spacing w:val="0"/>
        <w:w w:val="100"/>
        <w:position w:val="0"/>
        <w:sz w:val="22"/>
        <w:szCs w:val="22"/>
        <w:u w:val="none"/>
      </w:rPr>
    </w:lvl>
    <w:lvl w:ilvl="4">
      <w:start w:val="1"/>
      <w:numFmt w:val="decimal"/>
      <w:lvlText w:val="%3."/>
      <w:lvlJc w:val="left"/>
      <w:rPr>
        <w:b w:val="0"/>
        <w:bCs w:val="0"/>
        <w:i w:val="0"/>
        <w:iCs w:val="0"/>
        <w:smallCaps w:val="0"/>
        <w:strike w:val="0"/>
        <w:color w:val="000000"/>
        <w:spacing w:val="0"/>
        <w:w w:val="100"/>
        <w:position w:val="0"/>
        <w:sz w:val="22"/>
        <w:szCs w:val="22"/>
        <w:u w:val="none"/>
      </w:rPr>
    </w:lvl>
    <w:lvl w:ilvl="5">
      <w:start w:val="1"/>
      <w:numFmt w:val="decimal"/>
      <w:lvlText w:val="%3."/>
      <w:lvlJc w:val="left"/>
      <w:rPr>
        <w:b w:val="0"/>
        <w:bCs w:val="0"/>
        <w:i w:val="0"/>
        <w:iCs w:val="0"/>
        <w:smallCaps w:val="0"/>
        <w:strike w:val="0"/>
        <w:color w:val="000000"/>
        <w:spacing w:val="0"/>
        <w:w w:val="100"/>
        <w:position w:val="0"/>
        <w:sz w:val="22"/>
        <w:szCs w:val="22"/>
        <w:u w:val="none"/>
      </w:rPr>
    </w:lvl>
    <w:lvl w:ilvl="6">
      <w:start w:val="1"/>
      <w:numFmt w:val="decimal"/>
      <w:lvlText w:val="%3."/>
      <w:lvlJc w:val="left"/>
      <w:rPr>
        <w:b w:val="0"/>
        <w:bCs w:val="0"/>
        <w:i w:val="0"/>
        <w:iCs w:val="0"/>
        <w:smallCaps w:val="0"/>
        <w:strike w:val="0"/>
        <w:color w:val="000000"/>
        <w:spacing w:val="0"/>
        <w:w w:val="100"/>
        <w:position w:val="0"/>
        <w:sz w:val="22"/>
        <w:szCs w:val="22"/>
        <w:u w:val="none"/>
      </w:rPr>
    </w:lvl>
    <w:lvl w:ilvl="7">
      <w:start w:val="1"/>
      <w:numFmt w:val="decimal"/>
      <w:lvlText w:val="%3."/>
      <w:lvlJc w:val="left"/>
      <w:rPr>
        <w:b w:val="0"/>
        <w:bCs w:val="0"/>
        <w:i w:val="0"/>
        <w:iCs w:val="0"/>
        <w:smallCaps w:val="0"/>
        <w:strike w:val="0"/>
        <w:color w:val="000000"/>
        <w:spacing w:val="0"/>
        <w:w w:val="100"/>
        <w:position w:val="0"/>
        <w:sz w:val="22"/>
        <w:szCs w:val="22"/>
        <w:u w:val="none"/>
      </w:rPr>
    </w:lvl>
    <w:lvl w:ilvl="8">
      <w:start w:val="1"/>
      <w:numFmt w:val="decimal"/>
      <w:lvlText w:val="%3."/>
      <w:lvlJc w:val="left"/>
      <w:rPr>
        <w:b w:val="0"/>
        <w:bCs w:val="0"/>
        <w:i w:val="0"/>
        <w:iCs w:val="0"/>
        <w:smallCaps w:val="0"/>
        <w:strike w:val="0"/>
        <w:color w:val="000000"/>
        <w:spacing w:val="0"/>
        <w:w w:val="100"/>
        <w:position w:val="0"/>
        <w:sz w:val="22"/>
        <w:szCs w:val="22"/>
        <w:u w:val="none"/>
      </w:rPr>
    </w:lvl>
  </w:abstractNum>
  <w:abstractNum w:abstractNumId="3" w15:restartNumberingAfterBreak="0">
    <w:nsid w:val="00000006"/>
    <w:multiLevelType w:val="multilevel"/>
    <w:tmpl w:val="00000006"/>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4A4AD8"/>
    <w:multiLevelType w:val="multilevel"/>
    <w:tmpl w:val="F54E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176FB9"/>
    <w:multiLevelType w:val="hybridMultilevel"/>
    <w:tmpl w:val="3FD431CE"/>
    <w:lvl w:ilvl="0" w:tplc="0F8A721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17E5E2F"/>
    <w:multiLevelType w:val="hybridMultilevel"/>
    <w:tmpl w:val="13645380"/>
    <w:lvl w:ilvl="0" w:tplc="AF20F3E2">
      <w:start w:val="1"/>
      <w:numFmt w:val="bullet"/>
      <w:lvlText w:val=""/>
      <w:lvlJc w:val="left"/>
      <w:pPr>
        <w:tabs>
          <w:tab w:val="num" w:pos="720"/>
        </w:tabs>
        <w:ind w:left="720" w:hanging="360"/>
      </w:pPr>
      <w:rPr>
        <w:rFonts w:ascii="Wingdings" w:hAnsi="Wingdings" w:hint="default"/>
      </w:rPr>
    </w:lvl>
    <w:lvl w:ilvl="1" w:tplc="E12E490A" w:tentative="1">
      <w:start w:val="1"/>
      <w:numFmt w:val="bullet"/>
      <w:lvlText w:val=""/>
      <w:lvlJc w:val="left"/>
      <w:pPr>
        <w:tabs>
          <w:tab w:val="num" w:pos="1440"/>
        </w:tabs>
        <w:ind w:left="1440" w:hanging="360"/>
      </w:pPr>
      <w:rPr>
        <w:rFonts w:ascii="Wingdings" w:hAnsi="Wingdings" w:hint="default"/>
      </w:rPr>
    </w:lvl>
    <w:lvl w:ilvl="2" w:tplc="8EE44CD6" w:tentative="1">
      <w:start w:val="1"/>
      <w:numFmt w:val="bullet"/>
      <w:lvlText w:val=""/>
      <w:lvlJc w:val="left"/>
      <w:pPr>
        <w:tabs>
          <w:tab w:val="num" w:pos="2160"/>
        </w:tabs>
        <w:ind w:left="2160" w:hanging="360"/>
      </w:pPr>
      <w:rPr>
        <w:rFonts w:ascii="Wingdings" w:hAnsi="Wingdings" w:hint="default"/>
      </w:rPr>
    </w:lvl>
    <w:lvl w:ilvl="3" w:tplc="313C106C" w:tentative="1">
      <w:start w:val="1"/>
      <w:numFmt w:val="bullet"/>
      <w:lvlText w:val=""/>
      <w:lvlJc w:val="left"/>
      <w:pPr>
        <w:tabs>
          <w:tab w:val="num" w:pos="2880"/>
        </w:tabs>
        <w:ind w:left="2880" w:hanging="360"/>
      </w:pPr>
      <w:rPr>
        <w:rFonts w:ascii="Wingdings" w:hAnsi="Wingdings" w:hint="default"/>
      </w:rPr>
    </w:lvl>
    <w:lvl w:ilvl="4" w:tplc="86307E5A" w:tentative="1">
      <w:start w:val="1"/>
      <w:numFmt w:val="bullet"/>
      <w:lvlText w:val=""/>
      <w:lvlJc w:val="left"/>
      <w:pPr>
        <w:tabs>
          <w:tab w:val="num" w:pos="3600"/>
        </w:tabs>
        <w:ind w:left="3600" w:hanging="360"/>
      </w:pPr>
      <w:rPr>
        <w:rFonts w:ascii="Wingdings" w:hAnsi="Wingdings" w:hint="default"/>
      </w:rPr>
    </w:lvl>
    <w:lvl w:ilvl="5" w:tplc="D346CD8C" w:tentative="1">
      <w:start w:val="1"/>
      <w:numFmt w:val="bullet"/>
      <w:lvlText w:val=""/>
      <w:lvlJc w:val="left"/>
      <w:pPr>
        <w:tabs>
          <w:tab w:val="num" w:pos="4320"/>
        </w:tabs>
        <w:ind w:left="4320" w:hanging="360"/>
      </w:pPr>
      <w:rPr>
        <w:rFonts w:ascii="Wingdings" w:hAnsi="Wingdings" w:hint="default"/>
      </w:rPr>
    </w:lvl>
    <w:lvl w:ilvl="6" w:tplc="0BAC4372" w:tentative="1">
      <w:start w:val="1"/>
      <w:numFmt w:val="bullet"/>
      <w:lvlText w:val=""/>
      <w:lvlJc w:val="left"/>
      <w:pPr>
        <w:tabs>
          <w:tab w:val="num" w:pos="5040"/>
        </w:tabs>
        <w:ind w:left="5040" w:hanging="360"/>
      </w:pPr>
      <w:rPr>
        <w:rFonts w:ascii="Wingdings" w:hAnsi="Wingdings" w:hint="default"/>
      </w:rPr>
    </w:lvl>
    <w:lvl w:ilvl="7" w:tplc="D9F884A0" w:tentative="1">
      <w:start w:val="1"/>
      <w:numFmt w:val="bullet"/>
      <w:lvlText w:val=""/>
      <w:lvlJc w:val="left"/>
      <w:pPr>
        <w:tabs>
          <w:tab w:val="num" w:pos="5760"/>
        </w:tabs>
        <w:ind w:left="5760" w:hanging="360"/>
      </w:pPr>
      <w:rPr>
        <w:rFonts w:ascii="Wingdings" w:hAnsi="Wingdings" w:hint="default"/>
      </w:rPr>
    </w:lvl>
    <w:lvl w:ilvl="8" w:tplc="8124E7A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18E59E2"/>
    <w:multiLevelType w:val="hybridMultilevel"/>
    <w:tmpl w:val="E3084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28E32B2"/>
    <w:multiLevelType w:val="multilevel"/>
    <w:tmpl w:val="40E0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4912E2"/>
    <w:multiLevelType w:val="hybridMultilevel"/>
    <w:tmpl w:val="278C9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4B120FC"/>
    <w:multiLevelType w:val="hybridMultilevel"/>
    <w:tmpl w:val="35AA3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4BE0FD6"/>
    <w:multiLevelType w:val="hybridMultilevel"/>
    <w:tmpl w:val="822E868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07B612A7"/>
    <w:multiLevelType w:val="hybridMultilevel"/>
    <w:tmpl w:val="7E0E742E"/>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3" w15:restartNumberingAfterBreak="0">
    <w:nsid w:val="08A6057E"/>
    <w:multiLevelType w:val="multilevel"/>
    <w:tmpl w:val="CF06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6E7DC5"/>
    <w:multiLevelType w:val="hybridMultilevel"/>
    <w:tmpl w:val="832A553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09CE4A36"/>
    <w:multiLevelType w:val="multilevel"/>
    <w:tmpl w:val="9012AC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947122"/>
    <w:multiLevelType w:val="multilevel"/>
    <w:tmpl w:val="DA5A3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9C0E1E"/>
    <w:multiLevelType w:val="multilevel"/>
    <w:tmpl w:val="AA88D590"/>
    <w:lvl w:ilvl="0">
      <w:start w:val="1"/>
      <w:numFmt w:val="decimal"/>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18" w15:restartNumberingAfterBreak="0">
    <w:nsid w:val="0BB42E6A"/>
    <w:multiLevelType w:val="hybridMultilevel"/>
    <w:tmpl w:val="FC26C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CE84E78"/>
    <w:multiLevelType w:val="multilevel"/>
    <w:tmpl w:val="28E8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FA1250"/>
    <w:multiLevelType w:val="hybridMultilevel"/>
    <w:tmpl w:val="5516A054"/>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1" w15:restartNumberingAfterBreak="0">
    <w:nsid w:val="0D0E1748"/>
    <w:multiLevelType w:val="multilevel"/>
    <w:tmpl w:val="9EA4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5F0939"/>
    <w:multiLevelType w:val="multilevel"/>
    <w:tmpl w:val="02F4B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C01C38"/>
    <w:multiLevelType w:val="multilevel"/>
    <w:tmpl w:val="68B42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BE0343"/>
    <w:multiLevelType w:val="multilevel"/>
    <w:tmpl w:val="816EE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C176A3"/>
    <w:multiLevelType w:val="hybridMultilevel"/>
    <w:tmpl w:val="6422D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10341CC"/>
    <w:multiLevelType w:val="hybridMultilevel"/>
    <w:tmpl w:val="05725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1CE4A8F"/>
    <w:multiLevelType w:val="hybridMultilevel"/>
    <w:tmpl w:val="ECEEEEBA"/>
    <w:lvl w:ilvl="0" w:tplc="8DBAB5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14000A96"/>
    <w:multiLevelType w:val="hybridMultilevel"/>
    <w:tmpl w:val="A8ECD214"/>
    <w:lvl w:ilvl="0" w:tplc="159416AE">
      <w:start w:val="1"/>
      <w:numFmt w:val="decimal"/>
      <w:lvlText w:val="%1."/>
      <w:lvlJc w:val="left"/>
      <w:pPr>
        <w:ind w:left="387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1485753D"/>
    <w:multiLevelType w:val="hybridMultilevel"/>
    <w:tmpl w:val="E18EC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50D4084"/>
    <w:multiLevelType w:val="hybridMultilevel"/>
    <w:tmpl w:val="B892540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151B5ABF"/>
    <w:multiLevelType w:val="hybridMultilevel"/>
    <w:tmpl w:val="299A67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151D3B4B"/>
    <w:multiLevelType w:val="multilevel"/>
    <w:tmpl w:val="B3E26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6D21A4D"/>
    <w:multiLevelType w:val="hybridMultilevel"/>
    <w:tmpl w:val="74D6A278"/>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4" w15:restartNumberingAfterBreak="0">
    <w:nsid w:val="174C60E7"/>
    <w:multiLevelType w:val="multilevel"/>
    <w:tmpl w:val="95124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76B2B34"/>
    <w:multiLevelType w:val="hybridMultilevel"/>
    <w:tmpl w:val="282CA686"/>
    <w:lvl w:ilvl="0" w:tplc="4009000F">
      <w:start w:val="1"/>
      <w:numFmt w:val="decimal"/>
      <w:lvlText w:val="%1."/>
      <w:lvlJc w:val="left"/>
      <w:pPr>
        <w:ind w:left="2227" w:hanging="360"/>
      </w:pPr>
    </w:lvl>
    <w:lvl w:ilvl="1" w:tplc="40090019" w:tentative="1">
      <w:start w:val="1"/>
      <w:numFmt w:val="lowerLetter"/>
      <w:lvlText w:val="%2."/>
      <w:lvlJc w:val="left"/>
      <w:pPr>
        <w:ind w:left="2947" w:hanging="360"/>
      </w:pPr>
    </w:lvl>
    <w:lvl w:ilvl="2" w:tplc="4009001B" w:tentative="1">
      <w:start w:val="1"/>
      <w:numFmt w:val="lowerRoman"/>
      <w:lvlText w:val="%3."/>
      <w:lvlJc w:val="right"/>
      <w:pPr>
        <w:ind w:left="3667" w:hanging="180"/>
      </w:pPr>
    </w:lvl>
    <w:lvl w:ilvl="3" w:tplc="4009000F" w:tentative="1">
      <w:start w:val="1"/>
      <w:numFmt w:val="decimal"/>
      <w:lvlText w:val="%4."/>
      <w:lvlJc w:val="left"/>
      <w:pPr>
        <w:ind w:left="4387" w:hanging="360"/>
      </w:pPr>
    </w:lvl>
    <w:lvl w:ilvl="4" w:tplc="40090019" w:tentative="1">
      <w:start w:val="1"/>
      <w:numFmt w:val="lowerLetter"/>
      <w:lvlText w:val="%5."/>
      <w:lvlJc w:val="left"/>
      <w:pPr>
        <w:ind w:left="5107" w:hanging="360"/>
      </w:pPr>
    </w:lvl>
    <w:lvl w:ilvl="5" w:tplc="4009001B" w:tentative="1">
      <w:start w:val="1"/>
      <w:numFmt w:val="lowerRoman"/>
      <w:lvlText w:val="%6."/>
      <w:lvlJc w:val="right"/>
      <w:pPr>
        <w:ind w:left="5827" w:hanging="180"/>
      </w:pPr>
    </w:lvl>
    <w:lvl w:ilvl="6" w:tplc="4009000F" w:tentative="1">
      <w:start w:val="1"/>
      <w:numFmt w:val="decimal"/>
      <w:lvlText w:val="%7."/>
      <w:lvlJc w:val="left"/>
      <w:pPr>
        <w:ind w:left="6547" w:hanging="360"/>
      </w:pPr>
    </w:lvl>
    <w:lvl w:ilvl="7" w:tplc="40090019" w:tentative="1">
      <w:start w:val="1"/>
      <w:numFmt w:val="lowerLetter"/>
      <w:lvlText w:val="%8."/>
      <w:lvlJc w:val="left"/>
      <w:pPr>
        <w:ind w:left="7267" w:hanging="360"/>
      </w:pPr>
    </w:lvl>
    <w:lvl w:ilvl="8" w:tplc="4009001B" w:tentative="1">
      <w:start w:val="1"/>
      <w:numFmt w:val="lowerRoman"/>
      <w:lvlText w:val="%9."/>
      <w:lvlJc w:val="right"/>
      <w:pPr>
        <w:ind w:left="7987" w:hanging="180"/>
      </w:pPr>
    </w:lvl>
  </w:abstractNum>
  <w:abstractNum w:abstractNumId="36" w15:restartNumberingAfterBreak="0">
    <w:nsid w:val="17D03F0E"/>
    <w:multiLevelType w:val="multilevel"/>
    <w:tmpl w:val="67C6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80E0A68"/>
    <w:multiLevelType w:val="hybridMultilevel"/>
    <w:tmpl w:val="D77AF9A8"/>
    <w:lvl w:ilvl="0" w:tplc="63DC51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84D7E52"/>
    <w:multiLevelType w:val="multilevel"/>
    <w:tmpl w:val="EDDE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87C7DBF"/>
    <w:multiLevelType w:val="multilevel"/>
    <w:tmpl w:val="C0D8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9063759"/>
    <w:multiLevelType w:val="hybridMultilevel"/>
    <w:tmpl w:val="10A272C0"/>
    <w:lvl w:ilvl="0" w:tplc="00000004">
      <w:start w:val="1"/>
      <w:numFmt w:val="bullet"/>
      <w:lvlText w:val=""/>
      <w:lvlJc w:val="left"/>
      <w:pPr>
        <w:ind w:left="720" w:hanging="360"/>
      </w:pPr>
      <w:rPr>
        <w:rFonts w:ascii="Symbol" w:hAnsi="Symbol" w:cs="Symbol"/>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93A77AD"/>
    <w:multiLevelType w:val="hybridMultilevel"/>
    <w:tmpl w:val="9CAE2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1A7774E0"/>
    <w:multiLevelType w:val="hybridMultilevel"/>
    <w:tmpl w:val="1A128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1BB05CA0"/>
    <w:multiLevelType w:val="hybridMultilevel"/>
    <w:tmpl w:val="4F68A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1BE26E17"/>
    <w:multiLevelType w:val="hybridMultilevel"/>
    <w:tmpl w:val="F0F472AC"/>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5" w15:restartNumberingAfterBreak="0">
    <w:nsid w:val="1D40636B"/>
    <w:multiLevelType w:val="multilevel"/>
    <w:tmpl w:val="A3A2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E322B52"/>
    <w:multiLevelType w:val="hybridMultilevel"/>
    <w:tmpl w:val="5CBE66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F1E0275"/>
    <w:multiLevelType w:val="multilevel"/>
    <w:tmpl w:val="04742F38"/>
    <w:lvl w:ilvl="0">
      <w:start w:val="1"/>
      <w:numFmt w:val="bullet"/>
      <w:lvlText w:val=""/>
      <w:lvlJc w:val="left"/>
      <w:rPr>
        <w:rFonts w:ascii="Symbol" w:hAnsi="Symbol" w:hint="default"/>
        <w:b/>
        <w:bCs/>
        <w:i w:val="0"/>
        <w:iCs w:val="0"/>
        <w:smallCaps w:val="0"/>
        <w:strike w:val="0"/>
        <w:color w:val="000000"/>
        <w:spacing w:val="0"/>
        <w:w w:val="100"/>
        <w:position w:val="0"/>
        <w:sz w:val="22"/>
        <w:szCs w:val="22"/>
        <w:u w:val="none"/>
      </w:rPr>
    </w:lvl>
    <w:lvl w:ilvl="1">
      <w:start w:val="5"/>
      <w:numFmt w:val="decimal"/>
      <w:lvlText w:val="%1."/>
      <w:lvlJc w:val="left"/>
      <w:rPr>
        <w:b/>
        <w:bCs/>
        <w:i w:val="0"/>
        <w:iCs w:val="0"/>
        <w:smallCaps w:val="0"/>
        <w:strike w:val="0"/>
        <w:color w:val="000000"/>
        <w:spacing w:val="0"/>
        <w:w w:val="100"/>
        <w:position w:val="0"/>
        <w:sz w:val="22"/>
        <w:szCs w:val="22"/>
        <w:u w:val="none"/>
      </w:rPr>
    </w:lvl>
    <w:lvl w:ilvl="2">
      <w:start w:val="5"/>
      <w:numFmt w:val="decimal"/>
      <w:lvlText w:val="%1."/>
      <w:lvlJc w:val="left"/>
      <w:rPr>
        <w:b/>
        <w:bCs/>
        <w:i w:val="0"/>
        <w:iCs w:val="0"/>
        <w:smallCaps w:val="0"/>
        <w:strike w:val="0"/>
        <w:color w:val="000000"/>
        <w:spacing w:val="0"/>
        <w:w w:val="100"/>
        <w:position w:val="0"/>
        <w:sz w:val="22"/>
        <w:szCs w:val="22"/>
        <w:u w:val="none"/>
      </w:rPr>
    </w:lvl>
    <w:lvl w:ilvl="3">
      <w:start w:val="5"/>
      <w:numFmt w:val="decimal"/>
      <w:lvlText w:val="%1."/>
      <w:lvlJc w:val="left"/>
      <w:rPr>
        <w:b/>
        <w:bCs/>
        <w:i w:val="0"/>
        <w:iCs w:val="0"/>
        <w:smallCaps w:val="0"/>
        <w:strike w:val="0"/>
        <w:color w:val="000000"/>
        <w:spacing w:val="0"/>
        <w:w w:val="100"/>
        <w:position w:val="0"/>
        <w:sz w:val="22"/>
        <w:szCs w:val="22"/>
        <w:u w:val="none"/>
      </w:rPr>
    </w:lvl>
    <w:lvl w:ilvl="4">
      <w:start w:val="5"/>
      <w:numFmt w:val="decimal"/>
      <w:lvlText w:val="%1."/>
      <w:lvlJc w:val="left"/>
      <w:rPr>
        <w:b/>
        <w:bCs/>
        <w:i w:val="0"/>
        <w:iCs w:val="0"/>
        <w:smallCaps w:val="0"/>
        <w:strike w:val="0"/>
        <w:color w:val="000000"/>
        <w:spacing w:val="0"/>
        <w:w w:val="100"/>
        <w:position w:val="0"/>
        <w:sz w:val="22"/>
        <w:szCs w:val="22"/>
        <w:u w:val="none"/>
      </w:rPr>
    </w:lvl>
    <w:lvl w:ilvl="5">
      <w:start w:val="5"/>
      <w:numFmt w:val="decimal"/>
      <w:lvlText w:val="%1."/>
      <w:lvlJc w:val="left"/>
      <w:rPr>
        <w:b/>
        <w:bCs/>
        <w:i w:val="0"/>
        <w:iCs w:val="0"/>
        <w:smallCaps w:val="0"/>
        <w:strike w:val="0"/>
        <w:color w:val="000000"/>
        <w:spacing w:val="0"/>
        <w:w w:val="100"/>
        <w:position w:val="0"/>
        <w:sz w:val="22"/>
        <w:szCs w:val="22"/>
        <w:u w:val="none"/>
      </w:rPr>
    </w:lvl>
    <w:lvl w:ilvl="6">
      <w:start w:val="5"/>
      <w:numFmt w:val="decimal"/>
      <w:lvlText w:val="%1."/>
      <w:lvlJc w:val="left"/>
      <w:rPr>
        <w:b/>
        <w:bCs/>
        <w:i w:val="0"/>
        <w:iCs w:val="0"/>
        <w:smallCaps w:val="0"/>
        <w:strike w:val="0"/>
        <w:color w:val="000000"/>
        <w:spacing w:val="0"/>
        <w:w w:val="100"/>
        <w:position w:val="0"/>
        <w:sz w:val="22"/>
        <w:szCs w:val="22"/>
        <w:u w:val="none"/>
      </w:rPr>
    </w:lvl>
    <w:lvl w:ilvl="7">
      <w:start w:val="5"/>
      <w:numFmt w:val="decimal"/>
      <w:lvlText w:val="%1."/>
      <w:lvlJc w:val="left"/>
      <w:rPr>
        <w:b/>
        <w:bCs/>
        <w:i w:val="0"/>
        <w:iCs w:val="0"/>
        <w:smallCaps w:val="0"/>
        <w:strike w:val="0"/>
        <w:color w:val="000000"/>
        <w:spacing w:val="0"/>
        <w:w w:val="100"/>
        <w:position w:val="0"/>
        <w:sz w:val="22"/>
        <w:szCs w:val="22"/>
        <w:u w:val="none"/>
      </w:rPr>
    </w:lvl>
    <w:lvl w:ilvl="8">
      <w:start w:val="5"/>
      <w:numFmt w:val="decimal"/>
      <w:lvlText w:val="%1."/>
      <w:lvlJc w:val="left"/>
      <w:rPr>
        <w:b/>
        <w:bCs/>
        <w:i w:val="0"/>
        <w:iCs w:val="0"/>
        <w:smallCaps w:val="0"/>
        <w:strike w:val="0"/>
        <w:color w:val="000000"/>
        <w:spacing w:val="0"/>
        <w:w w:val="100"/>
        <w:position w:val="0"/>
        <w:sz w:val="22"/>
        <w:szCs w:val="22"/>
        <w:u w:val="none"/>
      </w:rPr>
    </w:lvl>
  </w:abstractNum>
  <w:abstractNum w:abstractNumId="48" w15:restartNumberingAfterBreak="0">
    <w:nsid w:val="1F280776"/>
    <w:multiLevelType w:val="multilevel"/>
    <w:tmpl w:val="BB6C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F2F0B04"/>
    <w:multiLevelType w:val="multilevel"/>
    <w:tmpl w:val="88E40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0C565A4"/>
    <w:multiLevelType w:val="hybridMultilevel"/>
    <w:tmpl w:val="00924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0EB7E18"/>
    <w:multiLevelType w:val="multilevel"/>
    <w:tmpl w:val="45C4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2067BEF"/>
    <w:multiLevelType w:val="multilevel"/>
    <w:tmpl w:val="C09A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2595878"/>
    <w:multiLevelType w:val="hybridMultilevel"/>
    <w:tmpl w:val="DCEE2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22682C94"/>
    <w:multiLevelType w:val="multilevel"/>
    <w:tmpl w:val="E7D0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2FD6E2B"/>
    <w:multiLevelType w:val="multilevel"/>
    <w:tmpl w:val="5F2EB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35B0DC6"/>
    <w:multiLevelType w:val="multilevel"/>
    <w:tmpl w:val="39C2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45E5D71"/>
    <w:multiLevelType w:val="hybridMultilevel"/>
    <w:tmpl w:val="1E5283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24CB282B"/>
    <w:multiLevelType w:val="multilevel"/>
    <w:tmpl w:val="616E16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6AE1EAB"/>
    <w:multiLevelType w:val="multilevel"/>
    <w:tmpl w:val="5550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7134A10"/>
    <w:multiLevelType w:val="hybridMultilevel"/>
    <w:tmpl w:val="FA68F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886549C"/>
    <w:multiLevelType w:val="multilevel"/>
    <w:tmpl w:val="503A14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8CF4449"/>
    <w:multiLevelType w:val="multilevel"/>
    <w:tmpl w:val="E668D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8E92E5D"/>
    <w:multiLevelType w:val="hybridMultilevel"/>
    <w:tmpl w:val="D5827634"/>
    <w:lvl w:ilvl="0" w:tplc="A77CCC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AC91339"/>
    <w:multiLevelType w:val="multilevel"/>
    <w:tmpl w:val="2DA4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B2D108F"/>
    <w:multiLevelType w:val="hybridMultilevel"/>
    <w:tmpl w:val="EA1489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DC23A88"/>
    <w:multiLevelType w:val="multilevel"/>
    <w:tmpl w:val="5BB479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EB62D04"/>
    <w:multiLevelType w:val="multilevel"/>
    <w:tmpl w:val="7B0E4E72"/>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FFE51BA"/>
    <w:multiLevelType w:val="hybridMultilevel"/>
    <w:tmpl w:val="2FC62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05850A2"/>
    <w:multiLevelType w:val="hybridMultilevel"/>
    <w:tmpl w:val="446EA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336971E5"/>
    <w:multiLevelType w:val="hybridMultilevel"/>
    <w:tmpl w:val="1BACF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3DA6C4E"/>
    <w:multiLevelType w:val="multilevel"/>
    <w:tmpl w:val="7B0E4E72"/>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5F70F47"/>
    <w:multiLevelType w:val="hybridMultilevel"/>
    <w:tmpl w:val="98E865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360C381C"/>
    <w:multiLevelType w:val="multilevel"/>
    <w:tmpl w:val="88E8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80D0EAB"/>
    <w:multiLevelType w:val="multilevel"/>
    <w:tmpl w:val="DE04D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9B52520"/>
    <w:multiLevelType w:val="hybridMultilevel"/>
    <w:tmpl w:val="CAF6E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39DB4625"/>
    <w:multiLevelType w:val="multilevel"/>
    <w:tmpl w:val="7206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9E260DA"/>
    <w:multiLevelType w:val="hybridMultilevel"/>
    <w:tmpl w:val="C422C314"/>
    <w:lvl w:ilvl="0" w:tplc="04090001">
      <w:start w:val="1"/>
      <w:numFmt w:val="bullet"/>
      <w:lvlText w:val=""/>
      <w:lvlJc w:val="left"/>
      <w:pPr>
        <w:ind w:left="1710"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3AD665DC"/>
    <w:multiLevelType w:val="multilevel"/>
    <w:tmpl w:val="F0B0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B253005"/>
    <w:multiLevelType w:val="multilevel"/>
    <w:tmpl w:val="D5408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3B655F6"/>
    <w:multiLevelType w:val="hybridMultilevel"/>
    <w:tmpl w:val="2D5A4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4F538AA"/>
    <w:multiLevelType w:val="hybridMultilevel"/>
    <w:tmpl w:val="57CC85E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2" w15:restartNumberingAfterBreak="0">
    <w:nsid w:val="45157082"/>
    <w:multiLevelType w:val="multilevel"/>
    <w:tmpl w:val="D3D2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5616EB9"/>
    <w:multiLevelType w:val="hybridMultilevel"/>
    <w:tmpl w:val="DDCC90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458B36AC"/>
    <w:multiLevelType w:val="hybridMultilevel"/>
    <w:tmpl w:val="9CAE5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45B86FBC"/>
    <w:multiLevelType w:val="multilevel"/>
    <w:tmpl w:val="B55E6A64"/>
    <w:lvl w:ilvl="0">
      <w:start w:val="1"/>
      <w:numFmt w:val="decimal"/>
      <w:lvlText w:val="%1."/>
      <w:lvlJc w:val="lef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645030E"/>
    <w:multiLevelType w:val="multilevel"/>
    <w:tmpl w:val="C6EE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72763DA"/>
    <w:multiLevelType w:val="multilevel"/>
    <w:tmpl w:val="E122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9684CE6"/>
    <w:multiLevelType w:val="multilevel"/>
    <w:tmpl w:val="9F32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980784F"/>
    <w:multiLevelType w:val="hybridMultilevel"/>
    <w:tmpl w:val="D82A5AD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0" w15:restartNumberingAfterBreak="0">
    <w:nsid w:val="4A962A10"/>
    <w:multiLevelType w:val="multilevel"/>
    <w:tmpl w:val="BB041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AFE310D"/>
    <w:multiLevelType w:val="multilevel"/>
    <w:tmpl w:val="179C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BE83806"/>
    <w:multiLevelType w:val="hybridMultilevel"/>
    <w:tmpl w:val="76A28400"/>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3" w15:restartNumberingAfterBreak="0">
    <w:nsid w:val="4BF30038"/>
    <w:multiLevelType w:val="hybridMultilevel"/>
    <w:tmpl w:val="3A683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4BFA6ACB"/>
    <w:multiLevelType w:val="multilevel"/>
    <w:tmpl w:val="95F6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E8B6DA2"/>
    <w:multiLevelType w:val="hybridMultilevel"/>
    <w:tmpl w:val="4CD4F0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6" w15:restartNumberingAfterBreak="0">
    <w:nsid w:val="4F581AAC"/>
    <w:multiLevelType w:val="multilevel"/>
    <w:tmpl w:val="D47E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03C4509"/>
    <w:multiLevelType w:val="hybridMultilevel"/>
    <w:tmpl w:val="D74E8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2DB6524"/>
    <w:multiLevelType w:val="multilevel"/>
    <w:tmpl w:val="B5088F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15:restartNumberingAfterBreak="0">
    <w:nsid w:val="53F65A54"/>
    <w:multiLevelType w:val="multilevel"/>
    <w:tmpl w:val="3C82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43B2C31"/>
    <w:multiLevelType w:val="hybridMultilevel"/>
    <w:tmpl w:val="FFBA1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546B6718"/>
    <w:multiLevelType w:val="multilevel"/>
    <w:tmpl w:val="C0749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5BA782C"/>
    <w:multiLevelType w:val="hybridMultilevel"/>
    <w:tmpl w:val="28468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580504F8"/>
    <w:multiLevelType w:val="hybridMultilevel"/>
    <w:tmpl w:val="91B0A6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4" w15:restartNumberingAfterBreak="0">
    <w:nsid w:val="59280F45"/>
    <w:multiLevelType w:val="hybridMultilevel"/>
    <w:tmpl w:val="E9923B08"/>
    <w:lvl w:ilvl="0" w:tplc="40090001">
      <w:start w:val="1"/>
      <w:numFmt w:val="bullet"/>
      <w:lvlText w:val=""/>
      <w:lvlJc w:val="left"/>
      <w:pPr>
        <w:ind w:left="656" w:hanging="360"/>
      </w:pPr>
      <w:rPr>
        <w:rFonts w:ascii="Symbol" w:hAnsi="Symbol" w:hint="default"/>
      </w:rPr>
    </w:lvl>
    <w:lvl w:ilvl="1" w:tplc="40090003" w:tentative="1">
      <w:start w:val="1"/>
      <w:numFmt w:val="bullet"/>
      <w:lvlText w:val="o"/>
      <w:lvlJc w:val="left"/>
      <w:pPr>
        <w:ind w:left="1376" w:hanging="360"/>
      </w:pPr>
      <w:rPr>
        <w:rFonts w:ascii="Courier New" w:hAnsi="Courier New" w:cs="Courier New" w:hint="default"/>
      </w:rPr>
    </w:lvl>
    <w:lvl w:ilvl="2" w:tplc="40090005" w:tentative="1">
      <w:start w:val="1"/>
      <w:numFmt w:val="bullet"/>
      <w:lvlText w:val=""/>
      <w:lvlJc w:val="left"/>
      <w:pPr>
        <w:ind w:left="2096" w:hanging="360"/>
      </w:pPr>
      <w:rPr>
        <w:rFonts w:ascii="Wingdings" w:hAnsi="Wingdings" w:hint="default"/>
      </w:rPr>
    </w:lvl>
    <w:lvl w:ilvl="3" w:tplc="40090001" w:tentative="1">
      <w:start w:val="1"/>
      <w:numFmt w:val="bullet"/>
      <w:lvlText w:val=""/>
      <w:lvlJc w:val="left"/>
      <w:pPr>
        <w:ind w:left="2816" w:hanging="360"/>
      </w:pPr>
      <w:rPr>
        <w:rFonts w:ascii="Symbol" w:hAnsi="Symbol" w:hint="default"/>
      </w:rPr>
    </w:lvl>
    <w:lvl w:ilvl="4" w:tplc="40090003" w:tentative="1">
      <w:start w:val="1"/>
      <w:numFmt w:val="bullet"/>
      <w:lvlText w:val="o"/>
      <w:lvlJc w:val="left"/>
      <w:pPr>
        <w:ind w:left="3536" w:hanging="360"/>
      </w:pPr>
      <w:rPr>
        <w:rFonts w:ascii="Courier New" w:hAnsi="Courier New" w:cs="Courier New" w:hint="default"/>
      </w:rPr>
    </w:lvl>
    <w:lvl w:ilvl="5" w:tplc="40090005" w:tentative="1">
      <w:start w:val="1"/>
      <w:numFmt w:val="bullet"/>
      <w:lvlText w:val=""/>
      <w:lvlJc w:val="left"/>
      <w:pPr>
        <w:ind w:left="4256" w:hanging="360"/>
      </w:pPr>
      <w:rPr>
        <w:rFonts w:ascii="Wingdings" w:hAnsi="Wingdings" w:hint="default"/>
      </w:rPr>
    </w:lvl>
    <w:lvl w:ilvl="6" w:tplc="40090001" w:tentative="1">
      <w:start w:val="1"/>
      <w:numFmt w:val="bullet"/>
      <w:lvlText w:val=""/>
      <w:lvlJc w:val="left"/>
      <w:pPr>
        <w:ind w:left="4976" w:hanging="360"/>
      </w:pPr>
      <w:rPr>
        <w:rFonts w:ascii="Symbol" w:hAnsi="Symbol" w:hint="default"/>
      </w:rPr>
    </w:lvl>
    <w:lvl w:ilvl="7" w:tplc="40090003" w:tentative="1">
      <w:start w:val="1"/>
      <w:numFmt w:val="bullet"/>
      <w:lvlText w:val="o"/>
      <w:lvlJc w:val="left"/>
      <w:pPr>
        <w:ind w:left="5696" w:hanging="360"/>
      </w:pPr>
      <w:rPr>
        <w:rFonts w:ascii="Courier New" w:hAnsi="Courier New" w:cs="Courier New" w:hint="default"/>
      </w:rPr>
    </w:lvl>
    <w:lvl w:ilvl="8" w:tplc="40090005" w:tentative="1">
      <w:start w:val="1"/>
      <w:numFmt w:val="bullet"/>
      <w:lvlText w:val=""/>
      <w:lvlJc w:val="left"/>
      <w:pPr>
        <w:ind w:left="6416" w:hanging="360"/>
      </w:pPr>
      <w:rPr>
        <w:rFonts w:ascii="Wingdings" w:hAnsi="Wingdings" w:hint="default"/>
      </w:rPr>
    </w:lvl>
  </w:abstractNum>
  <w:abstractNum w:abstractNumId="105" w15:restartNumberingAfterBreak="0">
    <w:nsid w:val="5960117F"/>
    <w:multiLevelType w:val="multilevel"/>
    <w:tmpl w:val="F342DE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A885286"/>
    <w:multiLevelType w:val="hybridMultilevel"/>
    <w:tmpl w:val="3050F130"/>
    <w:lvl w:ilvl="0" w:tplc="4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7" w15:restartNumberingAfterBreak="0">
    <w:nsid w:val="5B4E7843"/>
    <w:multiLevelType w:val="multilevel"/>
    <w:tmpl w:val="D5408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F883934"/>
    <w:multiLevelType w:val="hybridMultilevel"/>
    <w:tmpl w:val="2C46DFE2"/>
    <w:lvl w:ilvl="0" w:tplc="A38A4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9" w15:restartNumberingAfterBreak="0">
    <w:nsid w:val="5FA45FE4"/>
    <w:multiLevelType w:val="multilevel"/>
    <w:tmpl w:val="F546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02073E3"/>
    <w:multiLevelType w:val="multilevel"/>
    <w:tmpl w:val="40C6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49F6566"/>
    <w:multiLevelType w:val="hybridMultilevel"/>
    <w:tmpl w:val="D5EE89D6"/>
    <w:lvl w:ilvl="0" w:tplc="2AF418A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65594248"/>
    <w:multiLevelType w:val="multilevel"/>
    <w:tmpl w:val="FE3AC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5D56F64"/>
    <w:multiLevelType w:val="multilevel"/>
    <w:tmpl w:val="5C08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779548C"/>
    <w:multiLevelType w:val="multilevel"/>
    <w:tmpl w:val="8B96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89268B5"/>
    <w:multiLevelType w:val="hybridMultilevel"/>
    <w:tmpl w:val="6118418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6" w15:restartNumberingAfterBreak="0">
    <w:nsid w:val="691B75FB"/>
    <w:multiLevelType w:val="multilevel"/>
    <w:tmpl w:val="F220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99671C7"/>
    <w:multiLevelType w:val="multilevel"/>
    <w:tmpl w:val="451EF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D9366D5"/>
    <w:multiLevelType w:val="multilevel"/>
    <w:tmpl w:val="D5408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DA93550"/>
    <w:multiLevelType w:val="multilevel"/>
    <w:tmpl w:val="1B8E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F060DD4"/>
    <w:multiLevelType w:val="hybridMultilevel"/>
    <w:tmpl w:val="3E4AEE12"/>
    <w:lvl w:ilvl="0" w:tplc="0409000F">
      <w:start w:val="1"/>
      <w:numFmt w:val="decimal"/>
      <w:lvlText w:val="%1."/>
      <w:lvlJc w:val="left"/>
      <w:pPr>
        <w:ind w:left="720" w:hanging="360"/>
      </w:pPr>
    </w:lvl>
    <w:lvl w:ilvl="1" w:tplc="D9122D7C">
      <w:start w:val="1"/>
      <w:numFmt w:val="decimal"/>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17150F2"/>
    <w:multiLevelType w:val="hybridMultilevel"/>
    <w:tmpl w:val="B7D02D4E"/>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22" w15:restartNumberingAfterBreak="0">
    <w:nsid w:val="72E74E5A"/>
    <w:multiLevelType w:val="hybridMultilevel"/>
    <w:tmpl w:val="44A85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34B6333"/>
    <w:multiLevelType w:val="multilevel"/>
    <w:tmpl w:val="DA5A3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5A57A87"/>
    <w:multiLevelType w:val="multilevel"/>
    <w:tmpl w:val="E16C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6125EA3"/>
    <w:multiLevelType w:val="hybridMultilevel"/>
    <w:tmpl w:val="B6902454"/>
    <w:lvl w:ilvl="0" w:tplc="40090001">
      <w:start w:val="1"/>
      <w:numFmt w:val="bullet"/>
      <w:lvlText w:val=""/>
      <w:lvlJc w:val="left"/>
      <w:pPr>
        <w:ind w:left="732" w:hanging="360"/>
      </w:pPr>
      <w:rPr>
        <w:rFonts w:ascii="Symbol" w:hAnsi="Symbol" w:hint="default"/>
      </w:rPr>
    </w:lvl>
    <w:lvl w:ilvl="1" w:tplc="40090003" w:tentative="1">
      <w:start w:val="1"/>
      <w:numFmt w:val="bullet"/>
      <w:lvlText w:val="o"/>
      <w:lvlJc w:val="left"/>
      <w:pPr>
        <w:ind w:left="1452" w:hanging="360"/>
      </w:pPr>
      <w:rPr>
        <w:rFonts w:ascii="Courier New" w:hAnsi="Courier New" w:cs="Courier New" w:hint="default"/>
      </w:rPr>
    </w:lvl>
    <w:lvl w:ilvl="2" w:tplc="40090005" w:tentative="1">
      <w:start w:val="1"/>
      <w:numFmt w:val="bullet"/>
      <w:lvlText w:val=""/>
      <w:lvlJc w:val="left"/>
      <w:pPr>
        <w:ind w:left="2172" w:hanging="360"/>
      </w:pPr>
      <w:rPr>
        <w:rFonts w:ascii="Wingdings" w:hAnsi="Wingdings" w:hint="default"/>
      </w:rPr>
    </w:lvl>
    <w:lvl w:ilvl="3" w:tplc="40090001" w:tentative="1">
      <w:start w:val="1"/>
      <w:numFmt w:val="bullet"/>
      <w:lvlText w:val=""/>
      <w:lvlJc w:val="left"/>
      <w:pPr>
        <w:ind w:left="2892" w:hanging="360"/>
      </w:pPr>
      <w:rPr>
        <w:rFonts w:ascii="Symbol" w:hAnsi="Symbol" w:hint="default"/>
      </w:rPr>
    </w:lvl>
    <w:lvl w:ilvl="4" w:tplc="40090003" w:tentative="1">
      <w:start w:val="1"/>
      <w:numFmt w:val="bullet"/>
      <w:lvlText w:val="o"/>
      <w:lvlJc w:val="left"/>
      <w:pPr>
        <w:ind w:left="3612" w:hanging="360"/>
      </w:pPr>
      <w:rPr>
        <w:rFonts w:ascii="Courier New" w:hAnsi="Courier New" w:cs="Courier New" w:hint="default"/>
      </w:rPr>
    </w:lvl>
    <w:lvl w:ilvl="5" w:tplc="40090005" w:tentative="1">
      <w:start w:val="1"/>
      <w:numFmt w:val="bullet"/>
      <w:lvlText w:val=""/>
      <w:lvlJc w:val="left"/>
      <w:pPr>
        <w:ind w:left="4332" w:hanging="360"/>
      </w:pPr>
      <w:rPr>
        <w:rFonts w:ascii="Wingdings" w:hAnsi="Wingdings" w:hint="default"/>
      </w:rPr>
    </w:lvl>
    <w:lvl w:ilvl="6" w:tplc="40090001" w:tentative="1">
      <w:start w:val="1"/>
      <w:numFmt w:val="bullet"/>
      <w:lvlText w:val=""/>
      <w:lvlJc w:val="left"/>
      <w:pPr>
        <w:ind w:left="5052" w:hanging="360"/>
      </w:pPr>
      <w:rPr>
        <w:rFonts w:ascii="Symbol" w:hAnsi="Symbol" w:hint="default"/>
      </w:rPr>
    </w:lvl>
    <w:lvl w:ilvl="7" w:tplc="40090003" w:tentative="1">
      <w:start w:val="1"/>
      <w:numFmt w:val="bullet"/>
      <w:lvlText w:val="o"/>
      <w:lvlJc w:val="left"/>
      <w:pPr>
        <w:ind w:left="5772" w:hanging="360"/>
      </w:pPr>
      <w:rPr>
        <w:rFonts w:ascii="Courier New" w:hAnsi="Courier New" w:cs="Courier New" w:hint="default"/>
      </w:rPr>
    </w:lvl>
    <w:lvl w:ilvl="8" w:tplc="40090005" w:tentative="1">
      <w:start w:val="1"/>
      <w:numFmt w:val="bullet"/>
      <w:lvlText w:val=""/>
      <w:lvlJc w:val="left"/>
      <w:pPr>
        <w:ind w:left="6492" w:hanging="360"/>
      </w:pPr>
      <w:rPr>
        <w:rFonts w:ascii="Wingdings" w:hAnsi="Wingdings" w:hint="default"/>
      </w:rPr>
    </w:lvl>
  </w:abstractNum>
  <w:abstractNum w:abstractNumId="126" w15:restartNumberingAfterBreak="0">
    <w:nsid w:val="7735063A"/>
    <w:multiLevelType w:val="multilevel"/>
    <w:tmpl w:val="3E103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7B247D2"/>
    <w:multiLevelType w:val="hybridMultilevel"/>
    <w:tmpl w:val="D8BE755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8" w15:restartNumberingAfterBreak="0">
    <w:nsid w:val="77D86C02"/>
    <w:multiLevelType w:val="multilevel"/>
    <w:tmpl w:val="B44C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94936D0"/>
    <w:multiLevelType w:val="hybridMultilevel"/>
    <w:tmpl w:val="2D8A8E92"/>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0" w15:restartNumberingAfterBreak="0">
    <w:nsid w:val="7A415BBD"/>
    <w:multiLevelType w:val="hybridMultilevel"/>
    <w:tmpl w:val="7404576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1" w15:restartNumberingAfterBreak="0">
    <w:nsid w:val="7AA147F8"/>
    <w:multiLevelType w:val="hybridMultilevel"/>
    <w:tmpl w:val="95E271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2" w15:restartNumberingAfterBreak="0">
    <w:nsid w:val="7AEE418E"/>
    <w:multiLevelType w:val="hybridMultilevel"/>
    <w:tmpl w:val="63508824"/>
    <w:lvl w:ilvl="0" w:tplc="8DBAB5E6">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3" w15:restartNumberingAfterBreak="0">
    <w:nsid w:val="7B9975A1"/>
    <w:multiLevelType w:val="multilevel"/>
    <w:tmpl w:val="E39E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B9C7149"/>
    <w:multiLevelType w:val="multilevel"/>
    <w:tmpl w:val="B5DA02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B9E3E1F"/>
    <w:multiLevelType w:val="hybridMultilevel"/>
    <w:tmpl w:val="DC1823C8"/>
    <w:lvl w:ilvl="0" w:tplc="4009000D">
      <w:start w:val="1"/>
      <w:numFmt w:val="bullet"/>
      <w:lvlText w:val=""/>
      <w:lvlJc w:val="left"/>
      <w:pPr>
        <w:ind w:left="1620" w:hanging="360"/>
      </w:pPr>
      <w:rPr>
        <w:rFonts w:ascii="Wingdings" w:hAnsi="Wingdings"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136" w15:restartNumberingAfterBreak="0">
    <w:nsid w:val="7C03486E"/>
    <w:multiLevelType w:val="multilevel"/>
    <w:tmpl w:val="B494F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C3716D7"/>
    <w:multiLevelType w:val="hybridMultilevel"/>
    <w:tmpl w:val="F5683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7E4D3173"/>
    <w:multiLevelType w:val="hybridMultilevel"/>
    <w:tmpl w:val="017AEA42"/>
    <w:lvl w:ilvl="0" w:tplc="8BBE62BC">
      <w:start w:val="1"/>
      <w:numFmt w:val="decimal"/>
      <w:lvlText w:val="%1."/>
      <w:lvlJc w:val="left"/>
      <w:pPr>
        <w:ind w:left="372" w:hanging="360"/>
      </w:pPr>
      <w:rPr>
        <w:rFonts w:hint="default"/>
        <w:b/>
        <w:sz w:val="28"/>
        <w:szCs w:val="28"/>
      </w:rPr>
    </w:lvl>
    <w:lvl w:ilvl="1" w:tplc="40090019">
      <w:start w:val="1"/>
      <w:numFmt w:val="lowerLetter"/>
      <w:lvlText w:val="%2."/>
      <w:lvlJc w:val="left"/>
      <w:pPr>
        <w:ind w:left="1092" w:hanging="360"/>
      </w:pPr>
    </w:lvl>
    <w:lvl w:ilvl="2" w:tplc="4009001B">
      <w:start w:val="1"/>
      <w:numFmt w:val="lowerRoman"/>
      <w:lvlText w:val="%3."/>
      <w:lvlJc w:val="right"/>
      <w:pPr>
        <w:ind w:left="1812" w:hanging="180"/>
      </w:pPr>
    </w:lvl>
    <w:lvl w:ilvl="3" w:tplc="4009000F">
      <w:start w:val="1"/>
      <w:numFmt w:val="decimal"/>
      <w:lvlText w:val="%4."/>
      <w:lvlJc w:val="left"/>
      <w:pPr>
        <w:ind w:left="2532" w:hanging="360"/>
      </w:pPr>
    </w:lvl>
    <w:lvl w:ilvl="4" w:tplc="40090019" w:tentative="1">
      <w:start w:val="1"/>
      <w:numFmt w:val="lowerLetter"/>
      <w:lvlText w:val="%5."/>
      <w:lvlJc w:val="left"/>
      <w:pPr>
        <w:ind w:left="3252" w:hanging="360"/>
      </w:pPr>
    </w:lvl>
    <w:lvl w:ilvl="5" w:tplc="4009001B" w:tentative="1">
      <w:start w:val="1"/>
      <w:numFmt w:val="lowerRoman"/>
      <w:lvlText w:val="%6."/>
      <w:lvlJc w:val="right"/>
      <w:pPr>
        <w:ind w:left="3972" w:hanging="180"/>
      </w:pPr>
    </w:lvl>
    <w:lvl w:ilvl="6" w:tplc="4009000F" w:tentative="1">
      <w:start w:val="1"/>
      <w:numFmt w:val="decimal"/>
      <w:lvlText w:val="%7."/>
      <w:lvlJc w:val="left"/>
      <w:pPr>
        <w:ind w:left="4692" w:hanging="360"/>
      </w:pPr>
    </w:lvl>
    <w:lvl w:ilvl="7" w:tplc="40090019" w:tentative="1">
      <w:start w:val="1"/>
      <w:numFmt w:val="lowerLetter"/>
      <w:lvlText w:val="%8."/>
      <w:lvlJc w:val="left"/>
      <w:pPr>
        <w:ind w:left="5412" w:hanging="360"/>
      </w:pPr>
    </w:lvl>
    <w:lvl w:ilvl="8" w:tplc="4009001B" w:tentative="1">
      <w:start w:val="1"/>
      <w:numFmt w:val="lowerRoman"/>
      <w:lvlText w:val="%9."/>
      <w:lvlJc w:val="right"/>
      <w:pPr>
        <w:ind w:left="6132" w:hanging="180"/>
      </w:pPr>
    </w:lvl>
  </w:abstractNum>
  <w:abstractNum w:abstractNumId="139" w15:restartNumberingAfterBreak="0">
    <w:nsid w:val="7E706455"/>
    <w:multiLevelType w:val="multilevel"/>
    <w:tmpl w:val="95D2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EE319AF"/>
    <w:multiLevelType w:val="multilevel"/>
    <w:tmpl w:val="F0E2A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F397A61"/>
    <w:multiLevelType w:val="hybridMultilevel"/>
    <w:tmpl w:val="80CC91E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631594352">
    <w:abstractNumId w:val="92"/>
  </w:num>
  <w:num w:numId="2" w16cid:durableId="585192749">
    <w:abstractNumId w:val="84"/>
  </w:num>
  <w:num w:numId="3" w16cid:durableId="1825243719">
    <w:abstractNumId w:val="28"/>
  </w:num>
  <w:num w:numId="4" w16cid:durableId="3017133">
    <w:abstractNumId w:val="6"/>
  </w:num>
  <w:num w:numId="5" w16cid:durableId="1771198758">
    <w:abstractNumId w:val="97"/>
  </w:num>
  <w:num w:numId="6" w16cid:durableId="1498960767">
    <w:abstractNumId w:val="85"/>
  </w:num>
  <w:num w:numId="7" w16cid:durableId="1748764171">
    <w:abstractNumId w:val="15"/>
  </w:num>
  <w:num w:numId="8" w16cid:durableId="91049291">
    <w:abstractNumId w:val="52"/>
  </w:num>
  <w:num w:numId="9" w16cid:durableId="1757558855">
    <w:abstractNumId w:val="42"/>
  </w:num>
  <w:num w:numId="10" w16cid:durableId="886374580">
    <w:abstractNumId w:val="65"/>
  </w:num>
  <w:num w:numId="11" w16cid:durableId="596913442">
    <w:abstractNumId w:val="1"/>
  </w:num>
  <w:num w:numId="12" w16cid:durableId="1071806158">
    <w:abstractNumId w:val="2"/>
  </w:num>
  <w:num w:numId="13" w16cid:durableId="346297155">
    <w:abstractNumId w:val="129"/>
  </w:num>
  <w:num w:numId="14" w16cid:durableId="603342324">
    <w:abstractNumId w:val="135"/>
  </w:num>
  <w:num w:numId="15" w16cid:durableId="1383867617">
    <w:abstractNumId w:val="131"/>
  </w:num>
  <w:num w:numId="16" w16cid:durableId="50158457">
    <w:abstractNumId w:val="77"/>
  </w:num>
  <w:num w:numId="17" w16cid:durableId="89738166">
    <w:abstractNumId w:val="47"/>
  </w:num>
  <w:num w:numId="18" w16cid:durableId="1358701297">
    <w:abstractNumId w:val="3"/>
  </w:num>
  <w:num w:numId="19" w16cid:durableId="1112827194">
    <w:abstractNumId w:val="9"/>
  </w:num>
  <w:num w:numId="20" w16cid:durableId="793331554">
    <w:abstractNumId w:val="37"/>
  </w:num>
  <w:num w:numId="21" w16cid:durableId="874733810">
    <w:abstractNumId w:val="120"/>
  </w:num>
  <w:num w:numId="22" w16cid:durableId="1933201265">
    <w:abstractNumId w:val="98"/>
  </w:num>
  <w:num w:numId="23" w16cid:durableId="2027440716">
    <w:abstractNumId w:val="17"/>
  </w:num>
  <w:num w:numId="24" w16cid:durableId="237442722">
    <w:abstractNumId w:val="5"/>
  </w:num>
  <w:num w:numId="25" w16cid:durableId="148712929">
    <w:abstractNumId w:val="25"/>
  </w:num>
  <w:num w:numId="26" w16cid:durableId="1385639678">
    <w:abstractNumId w:val="46"/>
  </w:num>
  <w:num w:numId="27" w16cid:durableId="98566218">
    <w:abstractNumId w:val="58"/>
  </w:num>
  <w:num w:numId="28" w16cid:durableId="1221137442">
    <w:abstractNumId w:val="40"/>
  </w:num>
  <w:num w:numId="29" w16cid:durableId="41057123">
    <w:abstractNumId w:val="80"/>
  </w:num>
  <w:num w:numId="30" w16cid:durableId="1317565526">
    <w:abstractNumId w:val="63"/>
  </w:num>
  <w:num w:numId="31" w16cid:durableId="1557471071">
    <w:abstractNumId w:val="29"/>
  </w:num>
  <w:num w:numId="32" w16cid:durableId="1217862690">
    <w:abstractNumId w:val="122"/>
  </w:num>
  <w:num w:numId="33" w16cid:durableId="2118791511">
    <w:abstractNumId w:val="7"/>
  </w:num>
  <w:num w:numId="34" w16cid:durableId="55474455">
    <w:abstractNumId w:val="50"/>
  </w:num>
  <w:num w:numId="35" w16cid:durableId="712577097">
    <w:abstractNumId w:val="68"/>
  </w:num>
  <w:num w:numId="36" w16cid:durableId="1949072039">
    <w:abstractNumId w:val="26"/>
  </w:num>
  <w:num w:numId="37" w16cid:durableId="963121183">
    <w:abstractNumId w:val="70"/>
  </w:num>
  <w:num w:numId="38" w16cid:durableId="726729907">
    <w:abstractNumId w:val="111"/>
  </w:num>
  <w:num w:numId="39" w16cid:durableId="88503650">
    <w:abstractNumId w:val="57"/>
  </w:num>
  <w:num w:numId="40" w16cid:durableId="77099228">
    <w:abstractNumId w:val="72"/>
  </w:num>
  <w:num w:numId="41" w16cid:durableId="1739940750">
    <w:abstractNumId w:val="108"/>
  </w:num>
  <w:num w:numId="42" w16cid:durableId="450520103">
    <w:abstractNumId w:val="60"/>
  </w:num>
  <w:num w:numId="43" w16cid:durableId="1408722410">
    <w:abstractNumId w:val="137"/>
  </w:num>
  <w:num w:numId="44" w16cid:durableId="1576011629">
    <w:abstractNumId w:val="35"/>
  </w:num>
  <w:num w:numId="45" w16cid:durableId="2037928363">
    <w:abstractNumId w:val="93"/>
  </w:num>
  <w:num w:numId="46" w16cid:durableId="1367750513">
    <w:abstractNumId w:val="75"/>
  </w:num>
  <w:num w:numId="47" w16cid:durableId="1806582916">
    <w:abstractNumId w:val="27"/>
  </w:num>
  <w:num w:numId="48" w16cid:durableId="437257863">
    <w:abstractNumId w:val="53"/>
  </w:num>
  <w:num w:numId="49" w16cid:durableId="888876187">
    <w:abstractNumId w:val="132"/>
  </w:num>
  <w:num w:numId="50" w16cid:durableId="2115247443">
    <w:abstractNumId w:val="81"/>
  </w:num>
  <w:num w:numId="51" w16cid:durableId="327680570">
    <w:abstractNumId w:val="41"/>
  </w:num>
  <w:num w:numId="52" w16cid:durableId="1650479926">
    <w:abstractNumId w:val="105"/>
  </w:num>
  <w:num w:numId="53" w16cid:durableId="1992440035">
    <w:abstractNumId w:val="139"/>
  </w:num>
  <w:num w:numId="54" w16cid:durableId="838275755">
    <w:abstractNumId w:val="61"/>
  </w:num>
  <w:num w:numId="55" w16cid:durableId="2051832049">
    <w:abstractNumId w:val="114"/>
  </w:num>
  <w:num w:numId="56" w16cid:durableId="1027289139">
    <w:abstractNumId w:val="134"/>
  </w:num>
  <w:num w:numId="57" w16cid:durableId="1172182828">
    <w:abstractNumId w:val="32"/>
  </w:num>
  <w:num w:numId="58" w16cid:durableId="1089275387">
    <w:abstractNumId w:val="20"/>
  </w:num>
  <w:num w:numId="59" w16cid:durableId="661202991">
    <w:abstractNumId w:val="73"/>
  </w:num>
  <w:num w:numId="60" w16cid:durableId="649865432">
    <w:abstractNumId w:val="69"/>
  </w:num>
  <w:num w:numId="61" w16cid:durableId="1020623761">
    <w:abstractNumId w:val="83"/>
  </w:num>
  <w:num w:numId="62" w16cid:durableId="2129735929">
    <w:abstractNumId w:val="127"/>
  </w:num>
  <w:num w:numId="63" w16cid:durableId="1785880879">
    <w:abstractNumId w:val="30"/>
  </w:num>
  <w:num w:numId="64" w16cid:durableId="1905218978">
    <w:abstractNumId w:val="115"/>
  </w:num>
  <w:num w:numId="65" w16cid:durableId="1807770524">
    <w:abstractNumId w:val="31"/>
  </w:num>
  <w:num w:numId="66" w16cid:durableId="725489802">
    <w:abstractNumId w:val="106"/>
  </w:num>
  <w:num w:numId="67" w16cid:durableId="563492266">
    <w:abstractNumId w:val="11"/>
  </w:num>
  <w:num w:numId="68" w16cid:durableId="150954292">
    <w:abstractNumId w:val="103"/>
  </w:num>
  <w:num w:numId="69" w16cid:durableId="943267617">
    <w:abstractNumId w:val="44"/>
  </w:num>
  <w:num w:numId="70" w16cid:durableId="1655529611">
    <w:abstractNumId w:val="130"/>
  </w:num>
  <w:num w:numId="71" w16cid:durableId="1780686811">
    <w:abstractNumId w:val="76"/>
  </w:num>
  <w:num w:numId="72" w16cid:durableId="1196508386">
    <w:abstractNumId w:val="91"/>
    <w:lvlOverride w:ilvl="0">
      <w:lvl w:ilvl="0">
        <w:numFmt w:val="bullet"/>
        <w:lvlText w:val="o"/>
        <w:lvlJc w:val="left"/>
        <w:pPr>
          <w:tabs>
            <w:tab w:val="num" w:pos="720"/>
          </w:tabs>
          <w:ind w:left="720" w:hanging="360"/>
        </w:pPr>
        <w:rPr>
          <w:rFonts w:ascii="Courier New" w:hAnsi="Courier New" w:hint="default"/>
          <w:sz w:val="20"/>
        </w:rPr>
      </w:lvl>
    </w:lvlOverride>
  </w:num>
  <w:num w:numId="73" w16cid:durableId="400106218">
    <w:abstractNumId w:val="91"/>
    <w:lvlOverride w:ilvl="0">
      <w:lvl w:ilvl="0">
        <w:numFmt w:val="bullet"/>
        <w:lvlText w:val="o"/>
        <w:lvlJc w:val="left"/>
        <w:pPr>
          <w:tabs>
            <w:tab w:val="num" w:pos="720"/>
          </w:tabs>
          <w:ind w:left="720" w:hanging="360"/>
        </w:pPr>
        <w:rPr>
          <w:rFonts w:ascii="Courier New" w:hAnsi="Courier New" w:hint="default"/>
          <w:sz w:val="20"/>
        </w:rPr>
      </w:lvl>
    </w:lvlOverride>
  </w:num>
  <w:num w:numId="74" w16cid:durableId="1264190080">
    <w:abstractNumId w:val="91"/>
    <w:lvlOverride w:ilvl="0">
      <w:lvl w:ilvl="0">
        <w:numFmt w:val="bullet"/>
        <w:lvlText w:val="o"/>
        <w:lvlJc w:val="left"/>
        <w:pPr>
          <w:tabs>
            <w:tab w:val="num" w:pos="720"/>
          </w:tabs>
          <w:ind w:left="720" w:hanging="360"/>
        </w:pPr>
        <w:rPr>
          <w:rFonts w:ascii="Courier New" w:hAnsi="Courier New" w:hint="default"/>
          <w:sz w:val="20"/>
        </w:rPr>
      </w:lvl>
    </w:lvlOverride>
  </w:num>
  <w:num w:numId="75" w16cid:durableId="215243797">
    <w:abstractNumId w:val="91"/>
    <w:lvlOverride w:ilvl="0">
      <w:lvl w:ilvl="0">
        <w:numFmt w:val="bullet"/>
        <w:lvlText w:val="o"/>
        <w:lvlJc w:val="left"/>
        <w:pPr>
          <w:tabs>
            <w:tab w:val="num" w:pos="720"/>
          </w:tabs>
          <w:ind w:left="720" w:hanging="360"/>
        </w:pPr>
        <w:rPr>
          <w:rFonts w:ascii="Courier New" w:hAnsi="Courier New" w:hint="default"/>
          <w:sz w:val="20"/>
        </w:rPr>
      </w:lvl>
    </w:lvlOverride>
  </w:num>
  <w:num w:numId="76" w16cid:durableId="1401908339">
    <w:abstractNumId w:val="24"/>
  </w:num>
  <w:num w:numId="77" w16cid:durableId="804741538">
    <w:abstractNumId w:val="87"/>
    <w:lvlOverride w:ilvl="0">
      <w:lvl w:ilvl="0">
        <w:numFmt w:val="bullet"/>
        <w:lvlText w:val="o"/>
        <w:lvlJc w:val="left"/>
        <w:pPr>
          <w:tabs>
            <w:tab w:val="num" w:pos="720"/>
          </w:tabs>
          <w:ind w:left="720" w:hanging="360"/>
        </w:pPr>
        <w:rPr>
          <w:rFonts w:ascii="Courier New" w:hAnsi="Courier New" w:hint="default"/>
          <w:sz w:val="20"/>
        </w:rPr>
      </w:lvl>
    </w:lvlOverride>
  </w:num>
  <w:num w:numId="78" w16cid:durableId="645745638">
    <w:abstractNumId w:val="87"/>
    <w:lvlOverride w:ilvl="0">
      <w:lvl w:ilvl="0">
        <w:numFmt w:val="bullet"/>
        <w:lvlText w:val="o"/>
        <w:lvlJc w:val="left"/>
        <w:pPr>
          <w:tabs>
            <w:tab w:val="num" w:pos="720"/>
          </w:tabs>
          <w:ind w:left="720" w:hanging="360"/>
        </w:pPr>
        <w:rPr>
          <w:rFonts w:ascii="Courier New" w:hAnsi="Courier New" w:hint="default"/>
          <w:sz w:val="20"/>
        </w:rPr>
      </w:lvl>
    </w:lvlOverride>
  </w:num>
  <w:num w:numId="79" w16cid:durableId="777875452">
    <w:abstractNumId w:val="87"/>
    <w:lvlOverride w:ilvl="0">
      <w:lvl w:ilvl="0">
        <w:numFmt w:val="bullet"/>
        <w:lvlText w:val="o"/>
        <w:lvlJc w:val="left"/>
        <w:pPr>
          <w:tabs>
            <w:tab w:val="num" w:pos="720"/>
          </w:tabs>
          <w:ind w:left="720" w:hanging="360"/>
        </w:pPr>
        <w:rPr>
          <w:rFonts w:ascii="Courier New" w:hAnsi="Courier New" w:hint="default"/>
          <w:sz w:val="20"/>
        </w:rPr>
      </w:lvl>
    </w:lvlOverride>
  </w:num>
  <w:num w:numId="80" w16cid:durableId="2006006947">
    <w:abstractNumId w:val="87"/>
    <w:lvlOverride w:ilvl="0">
      <w:lvl w:ilvl="0">
        <w:numFmt w:val="bullet"/>
        <w:lvlText w:val="o"/>
        <w:lvlJc w:val="left"/>
        <w:pPr>
          <w:tabs>
            <w:tab w:val="num" w:pos="720"/>
          </w:tabs>
          <w:ind w:left="720" w:hanging="360"/>
        </w:pPr>
        <w:rPr>
          <w:rFonts w:ascii="Courier New" w:hAnsi="Courier New" w:hint="default"/>
          <w:sz w:val="20"/>
        </w:rPr>
      </w:lvl>
    </w:lvlOverride>
  </w:num>
  <w:num w:numId="81" w16cid:durableId="485365509">
    <w:abstractNumId w:val="87"/>
    <w:lvlOverride w:ilvl="0">
      <w:lvl w:ilvl="0">
        <w:numFmt w:val="bullet"/>
        <w:lvlText w:val="o"/>
        <w:lvlJc w:val="left"/>
        <w:pPr>
          <w:tabs>
            <w:tab w:val="num" w:pos="720"/>
          </w:tabs>
          <w:ind w:left="720" w:hanging="360"/>
        </w:pPr>
        <w:rPr>
          <w:rFonts w:ascii="Courier New" w:hAnsi="Courier New" w:hint="default"/>
          <w:sz w:val="20"/>
        </w:rPr>
      </w:lvl>
    </w:lvlOverride>
  </w:num>
  <w:num w:numId="82" w16cid:durableId="921643925">
    <w:abstractNumId w:val="13"/>
  </w:num>
  <w:num w:numId="83" w16cid:durableId="100610161">
    <w:abstractNumId w:val="59"/>
    <w:lvlOverride w:ilvl="0">
      <w:lvl w:ilvl="0">
        <w:numFmt w:val="bullet"/>
        <w:lvlText w:val="o"/>
        <w:lvlJc w:val="left"/>
        <w:pPr>
          <w:tabs>
            <w:tab w:val="num" w:pos="720"/>
          </w:tabs>
          <w:ind w:left="720" w:hanging="360"/>
        </w:pPr>
        <w:rPr>
          <w:rFonts w:ascii="Courier New" w:hAnsi="Courier New" w:hint="default"/>
          <w:sz w:val="20"/>
        </w:rPr>
      </w:lvl>
    </w:lvlOverride>
  </w:num>
  <w:num w:numId="84" w16cid:durableId="103622021">
    <w:abstractNumId w:val="59"/>
    <w:lvlOverride w:ilvl="0">
      <w:lvl w:ilvl="0">
        <w:numFmt w:val="bullet"/>
        <w:lvlText w:val="o"/>
        <w:lvlJc w:val="left"/>
        <w:pPr>
          <w:tabs>
            <w:tab w:val="num" w:pos="720"/>
          </w:tabs>
          <w:ind w:left="720" w:hanging="360"/>
        </w:pPr>
        <w:rPr>
          <w:rFonts w:ascii="Courier New" w:hAnsi="Courier New" w:hint="default"/>
          <w:sz w:val="20"/>
        </w:rPr>
      </w:lvl>
    </w:lvlOverride>
  </w:num>
  <w:num w:numId="85" w16cid:durableId="1098217445">
    <w:abstractNumId w:val="59"/>
    <w:lvlOverride w:ilvl="0">
      <w:lvl w:ilvl="0">
        <w:numFmt w:val="bullet"/>
        <w:lvlText w:val="o"/>
        <w:lvlJc w:val="left"/>
        <w:pPr>
          <w:tabs>
            <w:tab w:val="num" w:pos="720"/>
          </w:tabs>
          <w:ind w:left="720" w:hanging="360"/>
        </w:pPr>
        <w:rPr>
          <w:rFonts w:ascii="Courier New" w:hAnsi="Courier New" w:hint="default"/>
          <w:sz w:val="20"/>
        </w:rPr>
      </w:lvl>
    </w:lvlOverride>
  </w:num>
  <w:num w:numId="86" w16cid:durableId="164054174">
    <w:abstractNumId w:val="59"/>
    <w:lvlOverride w:ilvl="0">
      <w:lvl w:ilvl="0">
        <w:numFmt w:val="bullet"/>
        <w:lvlText w:val="o"/>
        <w:lvlJc w:val="left"/>
        <w:pPr>
          <w:tabs>
            <w:tab w:val="num" w:pos="720"/>
          </w:tabs>
          <w:ind w:left="720" w:hanging="360"/>
        </w:pPr>
        <w:rPr>
          <w:rFonts w:ascii="Courier New" w:hAnsi="Courier New" w:hint="default"/>
          <w:sz w:val="20"/>
        </w:rPr>
      </w:lvl>
    </w:lvlOverride>
  </w:num>
  <w:num w:numId="87" w16cid:durableId="61099046">
    <w:abstractNumId w:val="33"/>
  </w:num>
  <w:num w:numId="88" w16cid:durableId="1101491931">
    <w:abstractNumId w:val="12"/>
  </w:num>
  <w:num w:numId="89" w16cid:durableId="1562985315">
    <w:abstractNumId w:val="121"/>
  </w:num>
  <w:num w:numId="90" w16cid:durableId="1925525702">
    <w:abstractNumId w:val="100"/>
  </w:num>
  <w:num w:numId="91" w16cid:durableId="984119670">
    <w:abstractNumId w:val="10"/>
  </w:num>
  <w:num w:numId="92" w16cid:durableId="322900321">
    <w:abstractNumId w:val="74"/>
  </w:num>
  <w:num w:numId="93" w16cid:durableId="1955481570">
    <w:abstractNumId w:val="128"/>
  </w:num>
  <w:num w:numId="94" w16cid:durableId="457650093">
    <w:abstractNumId w:val="119"/>
  </w:num>
  <w:num w:numId="95" w16cid:durableId="1677997546">
    <w:abstractNumId w:val="79"/>
  </w:num>
  <w:num w:numId="96" w16cid:durableId="2017883137">
    <w:abstractNumId w:val="8"/>
  </w:num>
  <w:num w:numId="97" w16cid:durableId="564992402">
    <w:abstractNumId w:val="45"/>
  </w:num>
  <w:num w:numId="98" w16cid:durableId="1679768629">
    <w:abstractNumId w:val="66"/>
  </w:num>
  <w:num w:numId="99" w16cid:durableId="1505362276">
    <w:abstractNumId w:val="124"/>
  </w:num>
  <w:num w:numId="100" w16cid:durableId="1685474014">
    <w:abstractNumId w:val="101"/>
  </w:num>
  <w:num w:numId="101" w16cid:durableId="1536846524">
    <w:abstractNumId w:val="113"/>
  </w:num>
  <w:num w:numId="102" w16cid:durableId="693309130">
    <w:abstractNumId w:val="19"/>
  </w:num>
  <w:num w:numId="103" w16cid:durableId="81342442">
    <w:abstractNumId w:val="23"/>
  </w:num>
  <w:num w:numId="104" w16cid:durableId="2013529175">
    <w:abstractNumId w:val="123"/>
  </w:num>
  <w:num w:numId="105" w16cid:durableId="683483043">
    <w:abstractNumId w:val="55"/>
  </w:num>
  <w:num w:numId="106" w16cid:durableId="1973368271">
    <w:abstractNumId w:val="112"/>
  </w:num>
  <w:num w:numId="107" w16cid:durableId="435977320">
    <w:abstractNumId w:val="126"/>
  </w:num>
  <w:num w:numId="108" w16cid:durableId="1602102678">
    <w:abstractNumId w:val="96"/>
  </w:num>
  <w:num w:numId="109" w16cid:durableId="924804525">
    <w:abstractNumId w:val="136"/>
  </w:num>
  <w:num w:numId="110" w16cid:durableId="425154690">
    <w:abstractNumId w:val="110"/>
  </w:num>
  <w:num w:numId="111" w16cid:durableId="1020552329">
    <w:abstractNumId w:val="94"/>
  </w:num>
  <w:num w:numId="112" w16cid:durableId="1800609410">
    <w:abstractNumId w:val="38"/>
  </w:num>
  <w:num w:numId="113" w16cid:durableId="1899128357">
    <w:abstractNumId w:val="82"/>
  </w:num>
  <w:num w:numId="114" w16cid:durableId="954404371">
    <w:abstractNumId w:val="39"/>
  </w:num>
  <w:num w:numId="115" w16cid:durableId="2131123789">
    <w:abstractNumId w:val="117"/>
  </w:num>
  <w:num w:numId="116" w16cid:durableId="1772360630">
    <w:abstractNumId w:val="99"/>
  </w:num>
  <w:num w:numId="117" w16cid:durableId="390660469">
    <w:abstractNumId w:val="4"/>
  </w:num>
  <w:num w:numId="118" w16cid:durableId="957878368">
    <w:abstractNumId w:val="34"/>
  </w:num>
  <w:num w:numId="119" w16cid:durableId="377824600">
    <w:abstractNumId w:val="62"/>
  </w:num>
  <w:num w:numId="120" w16cid:durableId="772745580">
    <w:abstractNumId w:val="54"/>
  </w:num>
  <w:num w:numId="121" w16cid:durableId="668756395">
    <w:abstractNumId w:val="22"/>
  </w:num>
  <w:num w:numId="122" w16cid:durableId="1038360618">
    <w:abstractNumId w:val="78"/>
  </w:num>
  <w:num w:numId="123" w16cid:durableId="1779250078">
    <w:abstractNumId w:val="90"/>
  </w:num>
  <w:num w:numId="124" w16cid:durableId="693307299">
    <w:abstractNumId w:val="64"/>
  </w:num>
  <w:num w:numId="125" w16cid:durableId="1847328832">
    <w:abstractNumId w:val="56"/>
  </w:num>
  <w:num w:numId="126" w16cid:durableId="1927759416">
    <w:abstractNumId w:val="140"/>
  </w:num>
  <w:num w:numId="127" w16cid:durableId="2042782807">
    <w:abstractNumId w:val="48"/>
  </w:num>
  <w:num w:numId="128" w16cid:durableId="1647122901">
    <w:abstractNumId w:val="36"/>
  </w:num>
  <w:num w:numId="129" w16cid:durableId="323050664">
    <w:abstractNumId w:val="88"/>
  </w:num>
  <w:num w:numId="130" w16cid:durableId="1576469707">
    <w:abstractNumId w:val="86"/>
  </w:num>
  <w:num w:numId="131" w16cid:durableId="603807967">
    <w:abstractNumId w:val="49"/>
  </w:num>
  <w:num w:numId="132" w16cid:durableId="1463766663">
    <w:abstractNumId w:val="21"/>
  </w:num>
  <w:num w:numId="133" w16cid:durableId="34044278">
    <w:abstractNumId w:val="109"/>
  </w:num>
  <w:num w:numId="134" w16cid:durableId="72318820">
    <w:abstractNumId w:val="116"/>
  </w:num>
  <w:num w:numId="135" w16cid:durableId="1182669669">
    <w:abstractNumId w:val="67"/>
  </w:num>
  <w:num w:numId="136" w16cid:durableId="916936802">
    <w:abstractNumId w:val="51"/>
  </w:num>
  <w:num w:numId="137" w16cid:durableId="1274360994">
    <w:abstractNumId w:val="133"/>
  </w:num>
  <w:num w:numId="138" w16cid:durableId="149643673">
    <w:abstractNumId w:val="138"/>
  </w:num>
  <w:num w:numId="139" w16cid:durableId="379939578">
    <w:abstractNumId w:val="89"/>
  </w:num>
  <w:num w:numId="140" w16cid:durableId="124978215">
    <w:abstractNumId w:val="118"/>
  </w:num>
  <w:num w:numId="141" w16cid:durableId="422798568">
    <w:abstractNumId w:val="107"/>
  </w:num>
  <w:num w:numId="142" w16cid:durableId="762843100">
    <w:abstractNumId w:val="16"/>
  </w:num>
  <w:num w:numId="143" w16cid:durableId="806818151">
    <w:abstractNumId w:val="104"/>
  </w:num>
  <w:num w:numId="144" w16cid:durableId="182061055">
    <w:abstractNumId w:val="125"/>
  </w:num>
  <w:num w:numId="145" w16cid:durableId="143668094">
    <w:abstractNumId w:val="71"/>
  </w:num>
  <w:num w:numId="146" w16cid:durableId="1647203912">
    <w:abstractNumId w:val="102"/>
  </w:num>
  <w:num w:numId="147" w16cid:durableId="45419178">
    <w:abstractNumId w:val="95"/>
  </w:num>
  <w:num w:numId="148" w16cid:durableId="1178614350">
    <w:abstractNumId w:val="18"/>
  </w:num>
  <w:num w:numId="149" w16cid:durableId="150105315">
    <w:abstractNumId w:val="141"/>
  </w:num>
  <w:num w:numId="150" w16cid:durableId="1670137076">
    <w:abstractNumId w:val="14"/>
  </w:num>
  <w:num w:numId="151" w16cid:durableId="1376462944">
    <w:abstractNumId w:val="4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BA2"/>
    <w:rsid w:val="00022808"/>
    <w:rsid w:val="00031CA4"/>
    <w:rsid w:val="00037403"/>
    <w:rsid w:val="00046526"/>
    <w:rsid w:val="00046A14"/>
    <w:rsid w:val="00050E90"/>
    <w:rsid w:val="00051C3C"/>
    <w:rsid w:val="00052933"/>
    <w:rsid w:val="000531D7"/>
    <w:rsid w:val="00053AC3"/>
    <w:rsid w:val="000548BC"/>
    <w:rsid w:val="00057C42"/>
    <w:rsid w:val="00061702"/>
    <w:rsid w:val="000619C9"/>
    <w:rsid w:val="000631B7"/>
    <w:rsid w:val="000678DF"/>
    <w:rsid w:val="00072FF5"/>
    <w:rsid w:val="00077AC9"/>
    <w:rsid w:val="000814AE"/>
    <w:rsid w:val="000817B7"/>
    <w:rsid w:val="00084503"/>
    <w:rsid w:val="00094397"/>
    <w:rsid w:val="000A109F"/>
    <w:rsid w:val="000A2C1E"/>
    <w:rsid w:val="000A2ED4"/>
    <w:rsid w:val="000A3C11"/>
    <w:rsid w:val="000B292E"/>
    <w:rsid w:val="000B5BE0"/>
    <w:rsid w:val="000C3B4F"/>
    <w:rsid w:val="000D159B"/>
    <w:rsid w:val="000D7C2F"/>
    <w:rsid w:val="000E06AE"/>
    <w:rsid w:val="000E68C4"/>
    <w:rsid w:val="000E7B2B"/>
    <w:rsid w:val="001108B2"/>
    <w:rsid w:val="00111A38"/>
    <w:rsid w:val="00115D9D"/>
    <w:rsid w:val="001208C8"/>
    <w:rsid w:val="00136B60"/>
    <w:rsid w:val="00141F40"/>
    <w:rsid w:val="0014239B"/>
    <w:rsid w:val="00145046"/>
    <w:rsid w:val="0014791A"/>
    <w:rsid w:val="0014797F"/>
    <w:rsid w:val="00147DA0"/>
    <w:rsid w:val="00155D5E"/>
    <w:rsid w:val="00160BF1"/>
    <w:rsid w:val="001A494C"/>
    <w:rsid w:val="001A4A34"/>
    <w:rsid w:val="001C2D91"/>
    <w:rsid w:val="001C3EF6"/>
    <w:rsid w:val="001C75BB"/>
    <w:rsid w:val="001D3276"/>
    <w:rsid w:val="001D3CA4"/>
    <w:rsid w:val="001D5657"/>
    <w:rsid w:val="001D65EE"/>
    <w:rsid w:val="001E3FC7"/>
    <w:rsid w:val="001E445B"/>
    <w:rsid w:val="001E4780"/>
    <w:rsid w:val="001F15D8"/>
    <w:rsid w:val="002002CF"/>
    <w:rsid w:val="00200876"/>
    <w:rsid w:val="0020101C"/>
    <w:rsid w:val="002074C1"/>
    <w:rsid w:val="00210AAD"/>
    <w:rsid w:val="0021156B"/>
    <w:rsid w:val="00213330"/>
    <w:rsid w:val="0021612A"/>
    <w:rsid w:val="00222980"/>
    <w:rsid w:val="00224E94"/>
    <w:rsid w:val="00235D5C"/>
    <w:rsid w:val="0023654D"/>
    <w:rsid w:val="00241BC7"/>
    <w:rsid w:val="002423A9"/>
    <w:rsid w:val="0024389C"/>
    <w:rsid w:val="0026415D"/>
    <w:rsid w:val="00275846"/>
    <w:rsid w:val="00282BE0"/>
    <w:rsid w:val="0028766F"/>
    <w:rsid w:val="00287D03"/>
    <w:rsid w:val="002965F1"/>
    <w:rsid w:val="002A29D6"/>
    <w:rsid w:val="002A4BDB"/>
    <w:rsid w:val="002A7232"/>
    <w:rsid w:val="002B61FE"/>
    <w:rsid w:val="002C391A"/>
    <w:rsid w:val="002C3C10"/>
    <w:rsid w:val="002D3F6B"/>
    <w:rsid w:val="002D7197"/>
    <w:rsid w:val="002D7A36"/>
    <w:rsid w:val="002E0C9C"/>
    <w:rsid w:val="002E39FD"/>
    <w:rsid w:val="002E57FF"/>
    <w:rsid w:val="002E5992"/>
    <w:rsid w:val="002F1625"/>
    <w:rsid w:val="002F167E"/>
    <w:rsid w:val="002F6130"/>
    <w:rsid w:val="00300789"/>
    <w:rsid w:val="003054C1"/>
    <w:rsid w:val="0031273D"/>
    <w:rsid w:val="00312B7F"/>
    <w:rsid w:val="00313F44"/>
    <w:rsid w:val="0031625D"/>
    <w:rsid w:val="00316407"/>
    <w:rsid w:val="0033277E"/>
    <w:rsid w:val="0033525D"/>
    <w:rsid w:val="003464B9"/>
    <w:rsid w:val="00346508"/>
    <w:rsid w:val="00346C1E"/>
    <w:rsid w:val="003517E6"/>
    <w:rsid w:val="00353271"/>
    <w:rsid w:val="003567D0"/>
    <w:rsid w:val="00357F74"/>
    <w:rsid w:val="003625C4"/>
    <w:rsid w:val="00367347"/>
    <w:rsid w:val="00374C80"/>
    <w:rsid w:val="0038603A"/>
    <w:rsid w:val="0038625B"/>
    <w:rsid w:val="003A1ABD"/>
    <w:rsid w:val="003A3D28"/>
    <w:rsid w:val="003B245C"/>
    <w:rsid w:val="003B3387"/>
    <w:rsid w:val="003B58E9"/>
    <w:rsid w:val="003C10E2"/>
    <w:rsid w:val="003D007C"/>
    <w:rsid w:val="003D40DD"/>
    <w:rsid w:val="003D421E"/>
    <w:rsid w:val="003D448A"/>
    <w:rsid w:val="003E38FF"/>
    <w:rsid w:val="003E42B5"/>
    <w:rsid w:val="003E5183"/>
    <w:rsid w:val="003F0F0A"/>
    <w:rsid w:val="003F1D95"/>
    <w:rsid w:val="003F5356"/>
    <w:rsid w:val="003F5E78"/>
    <w:rsid w:val="004000C3"/>
    <w:rsid w:val="0040268C"/>
    <w:rsid w:val="0041172B"/>
    <w:rsid w:val="00413296"/>
    <w:rsid w:val="00417801"/>
    <w:rsid w:val="004273C3"/>
    <w:rsid w:val="004402A4"/>
    <w:rsid w:val="0044583B"/>
    <w:rsid w:val="0044791B"/>
    <w:rsid w:val="004501EC"/>
    <w:rsid w:val="00453A37"/>
    <w:rsid w:val="00454378"/>
    <w:rsid w:val="00455121"/>
    <w:rsid w:val="00460DD1"/>
    <w:rsid w:val="0046516F"/>
    <w:rsid w:val="004752E2"/>
    <w:rsid w:val="00477471"/>
    <w:rsid w:val="00482D5A"/>
    <w:rsid w:val="004937F8"/>
    <w:rsid w:val="004968D9"/>
    <w:rsid w:val="00497AC4"/>
    <w:rsid w:val="004A3F45"/>
    <w:rsid w:val="004B0301"/>
    <w:rsid w:val="004B1057"/>
    <w:rsid w:val="004B7391"/>
    <w:rsid w:val="004E356D"/>
    <w:rsid w:val="004E5DA1"/>
    <w:rsid w:val="004F2D28"/>
    <w:rsid w:val="004F4606"/>
    <w:rsid w:val="004F4F6F"/>
    <w:rsid w:val="004F5A5B"/>
    <w:rsid w:val="00503D06"/>
    <w:rsid w:val="00504C03"/>
    <w:rsid w:val="00505B26"/>
    <w:rsid w:val="00507EFF"/>
    <w:rsid w:val="00514196"/>
    <w:rsid w:val="00521A13"/>
    <w:rsid w:val="00522F8F"/>
    <w:rsid w:val="005240AD"/>
    <w:rsid w:val="00544C6F"/>
    <w:rsid w:val="005474E3"/>
    <w:rsid w:val="00551DDB"/>
    <w:rsid w:val="0055295B"/>
    <w:rsid w:val="005560EC"/>
    <w:rsid w:val="0056416B"/>
    <w:rsid w:val="005641B7"/>
    <w:rsid w:val="0057262A"/>
    <w:rsid w:val="00574A78"/>
    <w:rsid w:val="005813DD"/>
    <w:rsid w:val="00582C62"/>
    <w:rsid w:val="00582FB0"/>
    <w:rsid w:val="0059182A"/>
    <w:rsid w:val="005976E0"/>
    <w:rsid w:val="005A0D5E"/>
    <w:rsid w:val="005B1B9B"/>
    <w:rsid w:val="005D0854"/>
    <w:rsid w:val="005E414B"/>
    <w:rsid w:val="005E70F5"/>
    <w:rsid w:val="005F3CA3"/>
    <w:rsid w:val="00601DD0"/>
    <w:rsid w:val="00606497"/>
    <w:rsid w:val="00613727"/>
    <w:rsid w:val="00613E3B"/>
    <w:rsid w:val="0061433F"/>
    <w:rsid w:val="0062031A"/>
    <w:rsid w:val="00621013"/>
    <w:rsid w:val="00623215"/>
    <w:rsid w:val="00624F1F"/>
    <w:rsid w:val="0063381F"/>
    <w:rsid w:val="006559A4"/>
    <w:rsid w:val="006641E4"/>
    <w:rsid w:val="00664A67"/>
    <w:rsid w:val="00664FD7"/>
    <w:rsid w:val="0068104F"/>
    <w:rsid w:val="00683F2E"/>
    <w:rsid w:val="006A40B4"/>
    <w:rsid w:val="006A5BE4"/>
    <w:rsid w:val="006B24FD"/>
    <w:rsid w:val="006C0E99"/>
    <w:rsid w:val="006C1076"/>
    <w:rsid w:val="006C4467"/>
    <w:rsid w:val="006D1ADF"/>
    <w:rsid w:val="006D3A1A"/>
    <w:rsid w:val="006E1C38"/>
    <w:rsid w:val="006F1B1C"/>
    <w:rsid w:val="006F1DC9"/>
    <w:rsid w:val="006F5DB8"/>
    <w:rsid w:val="007029E5"/>
    <w:rsid w:val="00707B96"/>
    <w:rsid w:val="00716914"/>
    <w:rsid w:val="00717521"/>
    <w:rsid w:val="0072079D"/>
    <w:rsid w:val="00721F20"/>
    <w:rsid w:val="00723094"/>
    <w:rsid w:val="007244DD"/>
    <w:rsid w:val="0073369A"/>
    <w:rsid w:val="0073644B"/>
    <w:rsid w:val="00736981"/>
    <w:rsid w:val="007375FF"/>
    <w:rsid w:val="00745097"/>
    <w:rsid w:val="0074544E"/>
    <w:rsid w:val="00750DBF"/>
    <w:rsid w:val="00753037"/>
    <w:rsid w:val="0076008E"/>
    <w:rsid w:val="007615DC"/>
    <w:rsid w:val="007627AA"/>
    <w:rsid w:val="00770992"/>
    <w:rsid w:val="00772E2A"/>
    <w:rsid w:val="0077320E"/>
    <w:rsid w:val="00773726"/>
    <w:rsid w:val="007738D4"/>
    <w:rsid w:val="007844E1"/>
    <w:rsid w:val="00784B16"/>
    <w:rsid w:val="00794BA2"/>
    <w:rsid w:val="007A64C5"/>
    <w:rsid w:val="007A6F1A"/>
    <w:rsid w:val="007B60B8"/>
    <w:rsid w:val="007B787E"/>
    <w:rsid w:val="007C763B"/>
    <w:rsid w:val="007C788A"/>
    <w:rsid w:val="007D07CF"/>
    <w:rsid w:val="007D1D60"/>
    <w:rsid w:val="007E1D68"/>
    <w:rsid w:val="007E339D"/>
    <w:rsid w:val="007F6FEA"/>
    <w:rsid w:val="00800167"/>
    <w:rsid w:val="00804573"/>
    <w:rsid w:val="008057D0"/>
    <w:rsid w:val="00805AF8"/>
    <w:rsid w:val="00805B0B"/>
    <w:rsid w:val="00812476"/>
    <w:rsid w:val="00812C4C"/>
    <w:rsid w:val="00814D42"/>
    <w:rsid w:val="00820F71"/>
    <w:rsid w:val="00826128"/>
    <w:rsid w:val="00830EC8"/>
    <w:rsid w:val="00831D97"/>
    <w:rsid w:val="008460C5"/>
    <w:rsid w:val="00850400"/>
    <w:rsid w:val="008607F9"/>
    <w:rsid w:val="00870289"/>
    <w:rsid w:val="00870BD9"/>
    <w:rsid w:val="00871C3B"/>
    <w:rsid w:val="0087685A"/>
    <w:rsid w:val="0088570F"/>
    <w:rsid w:val="008927EC"/>
    <w:rsid w:val="00894B5E"/>
    <w:rsid w:val="0089708B"/>
    <w:rsid w:val="008A61D1"/>
    <w:rsid w:val="008A64A6"/>
    <w:rsid w:val="008B0990"/>
    <w:rsid w:val="008B508E"/>
    <w:rsid w:val="008C1E72"/>
    <w:rsid w:val="008C774E"/>
    <w:rsid w:val="008D0502"/>
    <w:rsid w:val="008D1701"/>
    <w:rsid w:val="008D6F71"/>
    <w:rsid w:val="008E0BAA"/>
    <w:rsid w:val="008E18BF"/>
    <w:rsid w:val="008E31A3"/>
    <w:rsid w:val="008E6ECF"/>
    <w:rsid w:val="008E7E6D"/>
    <w:rsid w:val="008F0863"/>
    <w:rsid w:val="008F516A"/>
    <w:rsid w:val="008F7739"/>
    <w:rsid w:val="00900018"/>
    <w:rsid w:val="0091769C"/>
    <w:rsid w:val="00917CA6"/>
    <w:rsid w:val="00934931"/>
    <w:rsid w:val="009351E4"/>
    <w:rsid w:val="009413DB"/>
    <w:rsid w:val="00941F1E"/>
    <w:rsid w:val="009607CD"/>
    <w:rsid w:val="00964AC6"/>
    <w:rsid w:val="00967F9E"/>
    <w:rsid w:val="009864EA"/>
    <w:rsid w:val="00992E4F"/>
    <w:rsid w:val="00993223"/>
    <w:rsid w:val="00993E9A"/>
    <w:rsid w:val="009A7F68"/>
    <w:rsid w:val="009B03EF"/>
    <w:rsid w:val="009C2E69"/>
    <w:rsid w:val="009C6277"/>
    <w:rsid w:val="009C711A"/>
    <w:rsid w:val="009C7BDC"/>
    <w:rsid w:val="009D48E5"/>
    <w:rsid w:val="009D602C"/>
    <w:rsid w:val="009E33CF"/>
    <w:rsid w:val="009F305A"/>
    <w:rsid w:val="009F366B"/>
    <w:rsid w:val="00A12B3C"/>
    <w:rsid w:val="00A2736E"/>
    <w:rsid w:val="00A41C12"/>
    <w:rsid w:val="00A50CB2"/>
    <w:rsid w:val="00A551A5"/>
    <w:rsid w:val="00A6350E"/>
    <w:rsid w:val="00A7473C"/>
    <w:rsid w:val="00A80E2B"/>
    <w:rsid w:val="00A825E2"/>
    <w:rsid w:val="00A84D50"/>
    <w:rsid w:val="00A85E5B"/>
    <w:rsid w:val="00A91175"/>
    <w:rsid w:val="00A93700"/>
    <w:rsid w:val="00AA6906"/>
    <w:rsid w:val="00AB0187"/>
    <w:rsid w:val="00AB1C40"/>
    <w:rsid w:val="00AB28B7"/>
    <w:rsid w:val="00AB4D92"/>
    <w:rsid w:val="00AE3A1C"/>
    <w:rsid w:val="00AE4060"/>
    <w:rsid w:val="00AF5AA0"/>
    <w:rsid w:val="00AF65AF"/>
    <w:rsid w:val="00B01819"/>
    <w:rsid w:val="00B10B80"/>
    <w:rsid w:val="00B12A16"/>
    <w:rsid w:val="00B12AF0"/>
    <w:rsid w:val="00B20A54"/>
    <w:rsid w:val="00B27056"/>
    <w:rsid w:val="00B3724A"/>
    <w:rsid w:val="00B3790E"/>
    <w:rsid w:val="00B4566E"/>
    <w:rsid w:val="00B504E8"/>
    <w:rsid w:val="00B50CD3"/>
    <w:rsid w:val="00B547A6"/>
    <w:rsid w:val="00B55432"/>
    <w:rsid w:val="00B57051"/>
    <w:rsid w:val="00B60CB2"/>
    <w:rsid w:val="00B6337D"/>
    <w:rsid w:val="00B71E48"/>
    <w:rsid w:val="00B90AF7"/>
    <w:rsid w:val="00B91327"/>
    <w:rsid w:val="00B91EC0"/>
    <w:rsid w:val="00B935D9"/>
    <w:rsid w:val="00B97C37"/>
    <w:rsid w:val="00BA0E05"/>
    <w:rsid w:val="00BA28AD"/>
    <w:rsid w:val="00BA5310"/>
    <w:rsid w:val="00BA69C3"/>
    <w:rsid w:val="00BB49E1"/>
    <w:rsid w:val="00BB56DE"/>
    <w:rsid w:val="00BC0DD4"/>
    <w:rsid w:val="00BD0B8B"/>
    <w:rsid w:val="00BD4C45"/>
    <w:rsid w:val="00BF05F4"/>
    <w:rsid w:val="00BF20C0"/>
    <w:rsid w:val="00BF34B5"/>
    <w:rsid w:val="00BF3FA7"/>
    <w:rsid w:val="00C0560A"/>
    <w:rsid w:val="00C05685"/>
    <w:rsid w:val="00C05C4C"/>
    <w:rsid w:val="00C074DB"/>
    <w:rsid w:val="00C12334"/>
    <w:rsid w:val="00C163A5"/>
    <w:rsid w:val="00C167BB"/>
    <w:rsid w:val="00C16996"/>
    <w:rsid w:val="00C34EA9"/>
    <w:rsid w:val="00C35211"/>
    <w:rsid w:val="00C42300"/>
    <w:rsid w:val="00C56E11"/>
    <w:rsid w:val="00C62D99"/>
    <w:rsid w:val="00C85261"/>
    <w:rsid w:val="00C92FCA"/>
    <w:rsid w:val="00CA137A"/>
    <w:rsid w:val="00CA31C9"/>
    <w:rsid w:val="00CA3E41"/>
    <w:rsid w:val="00CA4251"/>
    <w:rsid w:val="00CA75C7"/>
    <w:rsid w:val="00CB184B"/>
    <w:rsid w:val="00CB772B"/>
    <w:rsid w:val="00CC6497"/>
    <w:rsid w:val="00CC67AC"/>
    <w:rsid w:val="00CD01D3"/>
    <w:rsid w:val="00CD2303"/>
    <w:rsid w:val="00CD237E"/>
    <w:rsid w:val="00CE33CF"/>
    <w:rsid w:val="00CE4D60"/>
    <w:rsid w:val="00CF11BE"/>
    <w:rsid w:val="00CF19BB"/>
    <w:rsid w:val="00D00420"/>
    <w:rsid w:val="00D20D0D"/>
    <w:rsid w:val="00D2266D"/>
    <w:rsid w:val="00D2428D"/>
    <w:rsid w:val="00D26393"/>
    <w:rsid w:val="00D47CAB"/>
    <w:rsid w:val="00D53531"/>
    <w:rsid w:val="00D602B1"/>
    <w:rsid w:val="00D6240A"/>
    <w:rsid w:val="00D8668F"/>
    <w:rsid w:val="00D921A3"/>
    <w:rsid w:val="00DA36F7"/>
    <w:rsid w:val="00DA79A9"/>
    <w:rsid w:val="00DB0EC2"/>
    <w:rsid w:val="00DC6A5E"/>
    <w:rsid w:val="00DD0C7E"/>
    <w:rsid w:val="00DD2506"/>
    <w:rsid w:val="00DD4CAC"/>
    <w:rsid w:val="00DD765C"/>
    <w:rsid w:val="00DE3C9C"/>
    <w:rsid w:val="00DF1C13"/>
    <w:rsid w:val="00DF7F86"/>
    <w:rsid w:val="00E03642"/>
    <w:rsid w:val="00E0606C"/>
    <w:rsid w:val="00E10FAE"/>
    <w:rsid w:val="00E2542C"/>
    <w:rsid w:val="00E33411"/>
    <w:rsid w:val="00E3345B"/>
    <w:rsid w:val="00E40989"/>
    <w:rsid w:val="00E41DAE"/>
    <w:rsid w:val="00E529A2"/>
    <w:rsid w:val="00E62077"/>
    <w:rsid w:val="00E620B2"/>
    <w:rsid w:val="00E62900"/>
    <w:rsid w:val="00E67256"/>
    <w:rsid w:val="00E91989"/>
    <w:rsid w:val="00E975FB"/>
    <w:rsid w:val="00EA04D6"/>
    <w:rsid w:val="00EA3513"/>
    <w:rsid w:val="00EA6555"/>
    <w:rsid w:val="00EB01F9"/>
    <w:rsid w:val="00EB38F8"/>
    <w:rsid w:val="00EB6198"/>
    <w:rsid w:val="00ED1C50"/>
    <w:rsid w:val="00ED3BBD"/>
    <w:rsid w:val="00ED5162"/>
    <w:rsid w:val="00EE0CCE"/>
    <w:rsid w:val="00EF39CC"/>
    <w:rsid w:val="00F20824"/>
    <w:rsid w:val="00F34E86"/>
    <w:rsid w:val="00F35551"/>
    <w:rsid w:val="00F36D37"/>
    <w:rsid w:val="00F37578"/>
    <w:rsid w:val="00F4010C"/>
    <w:rsid w:val="00F404F0"/>
    <w:rsid w:val="00F4668D"/>
    <w:rsid w:val="00F52724"/>
    <w:rsid w:val="00F61BF3"/>
    <w:rsid w:val="00F71DF3"/>
    <w:rsid w:val="00F83606"/>
    <w:rsid w:val="00F94B34"/>
    <w:rsid w:val="00F9694F"/>
    <w:rsid w:val="00F9793E"/>
    <w:rsid w:val="00FA09AA"/>
    <w:rsid w:val="00FA2AC2"/>
    <w:rsid w:val="00FA2C2D"/>
    <w:rsid w:val="00FB0182"/>
    <w:rsid w:val="00FC04C8"/>
    <w:rsid w:val="00FC1785"/>
    <w:rsid w:val="00FC23DB"/>
    <w:rsid w:val="00FD3CB5"/>
    <w:rsid w:val="00FE16FE"/>
    <w:rsid w:val="00FE417C"/>
    <w:rsid w:val="00FE4DD8"/>
    <w:rsid w:val="00FF4D5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14960B6"/>
  <w15:chartTrackingRefBased/>
  <w15:docId w15:val="{17A598F5-626F-4A03-A2B6-53A14FD18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mr-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HTML Typewri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4CAC"/>
    <w:rPr>
      <w:sz w:val="24"/>
      <w:szCs w:val="24"/>
      <w:lang w:val="en-US" w:eastAsia="en-US" w:bidi="ar-SA"/>
    </w:rPr>
  </w:style>
  <w:style w:type="paragraph" w:styleId="Heading1">
    <w:name w:val="heading 1"/>
    <w:basedOn w:val="Normal"/>
    <w:next w:val="Normal"/>
    <w:link w:val="Heading1Char"/>
    <w:qFormat/>
    <w:rsid w:val="004B105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477471"/>
    <w:pPr>
      <w:keepNext/>
      <w:spacing w:before="240" w:after="60"/>
      <w:outlineLvl w:val="1"/>
    </w:pPr>
    <w:rPr>
      <w:rFonts w:ascii="Cambria" w:hAnsi="Cambria"/>
      <w:b/>
      <w:bCs/>
      <w:i/>
      <w:iCs/>
      <w:sz w:val="28"/>
      <w:szCs w:val="28"/>
    </w:rPr>
  </w:style>
  <w:style w:type="paragraph" w:styleId="Heading3">
    <w:name w:val="heading 3"/>
    <w:basedOn w:val="Normal"/>
    <w:next w:val="Normal"/>
    <w:qFormat/>
    <w:rsid w:val="00FA09AA"/>
    <w:pPr>
      <w:keepNext/>
      <w:widowControl w:val="0"/>
      <w:autoSpaceDE w:val="0"/>
      <w:autoSpaceDN w:val="0"/>
      <w:adjustRightInd w:val="0"/>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0E06AE"/>
    <w:pPr>
      <w:keepNext/>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050E90"/>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FB0182"/>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 1"/>
    <w:rsid w:val="00FA09AA"/>
    <w:pPr>
      <w:widowControl w:val="0"/>
      <w:autoSpaceDE w:val="0"/>
      <w:autoSpaceDN w:val="0"/>
      <w:adjustRightInd w:val="0"/>
    </w:pPr>
    <w:rPr>
      <w:lang w:val="en-US" w:eastAsia="en-US" w:bidi="ar-SA"/>
    </w:rPr>
  </w:style>
  <w:style w:type="paragraph" w:customStyle="1" w:styleId="Style2">
    <w:name w:val="Style 2"/>
    <w:rsid w:val="00FA09AA"/>
    <w:pPr>
      <w:widowControl w:val="0"/>
      <w:autoSpaceDE w:val="0"/>
      <w:autoSpaceDN w:val="0"/>
      <w:ind w:left="792"/>
    </w:pPr>
    <w:rPr>
      <w:rFonts w:ascii="Garamond" w:hAnsi="Garamond" w:cs="Garamond"/>
      <w:sz w:val="24"/>
      <w:szCs w:val="24"/>
      <w:lang w:val="en-US" w:eastAsia="en-US" w:bidi="ar-SA"/>
    </w:rPr>
  </w:style>
  <w:style w:type="character" w:customStyle="1" w:styleId="CharacterStyle1">
    <w:name w:val="Character Style 1"/>
    <w:rsid w:val="00FA09AA"/>
    <w:rPr>
      <w:rFonts w:ascii="Garamond" w:hAnsi="Garamond" w:cs="Garamond"/>
      <w:sz w:val="24"/>
      <w:szCs w:val="24"/>
    </w:rPr>
  </w:style>
  <w:style w:type="paragraph" w:customStyle="1" w:styleId="Style3">
    <w:name w:val="Style 3"/>
    <w:rsid w:val="00FA09AA"/>
    <w:pPr>
      <w:widowControl w:val="0"/>
      <w:autoSpaceDE w:val="0"/>
      <w:autoSpaceDN w:val="0"/>
      <w:spacing w:before="684" w:line="292" w:lineRule="auto"/>
    </w:pPr>
    <w:rPr>
      <w:sz w:val="24"/>
      <w:szCs w:val="24"/>
      <w:lang w:val="en-US" w:eastAsia="en-US" w:bidi="ar-SA"/>
    </w:rPr>
  </w:style>
  <w:style w:type="character" w:customStyle="1" w:styleId="CharacterStyle2">
    <w:name w:val="Character Style 2"/>
    <w:rsid w:val="00FA09AA"/>
    <w:rPr>
      <w:sz w:val="24"/>
      <w:szCs w:val="24"/>
    </w:rPr>
  </w:style>
  <w:style w:type="paragraph" w:styleId="Title">
    <w:name w:val="Title"/>
    <w:basedOn w:val="Normal"/>
    <w:next w:val="Subtitle"/>
    <w:qFormat/>
    <w:rsid w:val="00115D9D"/>
    <w:pPr>
      <w:suppressAutoHyphens/>
      <w:jc w:val="center"/>
    </w:pPr>
    <w:rPr>
      <w:rFonts w:ascii="Arial" w:hAnsi="Arial"/>
      <w:b/>
      <w:sz w:val="40"/>
      <w:szCs w:val="40"/>
      <w:u w:val="single"/>
      <w:lang w:eastAsia="ar-SA"/>
    </w:rPr>
  </w:style>
  <w:style w:type="paragraph" w:styleId="Subtitle">
    <w:name w:val="Subtitle"/>
    <w:basedOn w:val="Normal"/>
    <w:qFormat/>
    <w:rsid w:val="00115D9D"/>
    <w:pPr>
      <w:spacing w:after="60"/>
      <w:jc w:val="center"/>
      <w:outlineLvl w:val="1"/>
    </w:pPr>
    <w:rPr>
      <w:rFonts w:ascii="Arial" w:hAnsi="Arial" w:cs="Arial"/>
    </w:rPr>
  </w:style>
  <w:style w:type="character" w:customStyle="1" w:styleId="Heading2Char">
    <w:name w:val="Heading 2 Char"/>
    <w:link w:val="Heading2"/>
    <w:rsid w:val="00477471"/>
    <w:rPr>
      <w:rFonts w:ascii="Cambria" w:eastAsia="Times New Roman" w:hAnsi="Cambria" w:cs="Times New Roman"/>
      <w:b/>
      <w:bCs/>
      <w:i/>
      <w:iCs/>
      <w:sz w:val="28"/>
      <w:szCs w:val="28"/>
    </w:rPr>
  </w:style>
  <w:style w:type="paragraph" w:styleId="NormalWeb">
    <w:name w:val="Normal (Web)"/>
    <w:basedOn w:val="Normal"/>
    <w:uiPriority w:val="99"/>
    <w:unhideWhenUsed/>
    <w:rsid w:val="00477471"/>
    <w:pPr>
      <w:spacing w:before="100" w:beforeAutospacing="1" w:after="100" w:afterAutospacing="1"/>
    </w:pPr>
  </w:style>
  <w:style w:type="character" w:customStyle="1" w:styleId="Heading6Char">
    <w:name w:val="Heading 6 Char"/>
    <w:link w:val="Heading6"/>
    <w:semiHidden/>
    <w:rsid w:val="00FB0182"/>
    <w:rPr>
      <w:rFonts w:ascii="Calibri" w:eastAsia="Times New Roman" w:hAnsi="Calibri" w:cs="Times New Roman"/>
      <w:b/>
      <w:bCs/>
      <w:sz w:val="22"/>
      <w:szCs w:val="22"/>
    </w:rPr>
  </w:style>
  <w:style w:type="paragraph" w:styleId="ListParagraph">
    <w:name w:val="List Paragraph"/>
    <w:basedOn w:val="Normal"/>
    <w:uiPriority w:val="34"/>
    <w:qFormat/>
    <w:rsid w:val="00FB0182"/>
    <w:pPr>
      <w:ind w:left="720"/>
      <w:contextualSpacing/>
    </w:pPr>
  </w:style>
  <w:style w:type="paragraph" w:styleId="NoSpacing">
    <w:name w:val="No Spacing"/>
    <w:uiPriority w:val="1"/>
    <w:qFormat/>
    <w:rsid w:val="00BA5310"/>
    <w:rPr>
      <w:rFonts w:ascii="Calibri" w:hAnsi="Calibri"/>
      <w:sz w:val="22"/>
      <w:szCs w:val="22"/>
      <w:lang w:val="en-US" w:eastAsia="en-US" w:bidi="ar-SA"/>
    </w:rPr>
  </w:style>
  <w:style w:type="paragraph" w:customStyle="1" w:styleId="Default">
    <w:name w:val="Default"/>
    <w:rsid w:val="0062031A"/>
    <w:pPr>
      <w:autoSpaceDE w:val="0"/>
      <w:autoSpaceDN w:val="0"/>
      <w:adjustRightInd w:val="0"/>
    </w:pPr>
    <w:rPr>
      <w:color w:val="000000"/>
      <w:sz w:val="24"/>
      <w:szCs w:val="24"/>
      <w:lang w:val="en-US" w:eastAsia="en-US" w:bidi="ar-SA"/>
    </w:rPr>
  </w:style>
  <w:style w:type="character" w:styleId="Hyperlink">
    <w:name w:val="Hyperlink"/>
    <w:uiPriority w:val="99"/>
    <w:unhideWhenUsed/>
    <w:rsid w:val="000E06AE"/>
    <w:rPr>
      <w:color w:val="0000FF"/>
      <w:u w:val="single"/>
    </w:rPr>
  </w:style>
  <w:style w:type="character" w:styleId="HTMLTypewriter">
    <w:name w:val="HTML Typewriter"/>
    <w:uiPriority w:val="99"/>
    <w:unhideWhenUsed/>
    <w:rsid w:val="000E06A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E0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0E06AE"/>
    <w:rPr>
      <w:rFonts w:ascii="Courier New" w:hAnsi="Courier New" w:cs="Courier New"/>
    </w:rPr>
  </w:style>
  <w:style w:type="character" w:customStyle="1" w:styleId="pln">
    <w:name w:val="pln"/>
    <w:rsid w:val="000E06AE"/>
  </w:style>
  <w:style w:type="character" w:customStyle="1" w:styleId="pun">
    <w:name w:val="pun"/>
    <w:rsid w:val="000E06AE"/>
  </w:style>
  <w:style w:type="character" w:styleId="HTMLCode">
    <w:name w:val="HTML Code"/>
    <w:uiPriority w:val="99"/>
    <w:unhideWhenUsed/>
    <w:rsid w:val="000E06AE"/>
    <w:rPr>
      <w:rFonts w:ascii="Courier New" w:eastAsia="Times New Roman" w:hAnsi="Courier New" w:cs="Courier New"/>
      <w:sz w:val="20"/>
      <w:szCs w:val="20"/>
    </w:rPr>
  </w:style>
  <w:style w:type="character" w:customStyle="1" w:styleId="apple-converted-space">
    <w:name w:val="apple-converted-space"/>
    <w:rsid w:val="000E06AE"/>
  </w:style>
  <w:style w:type="character" w:customStyle="1" w:styleId="Heading4Char">
    <w:name w:val="Heading 4 Char"/>
    <w:link w:val="Heading4"/>
    <w:semiHidden/>
    <w:rsid w:val="000E06AE"/>
    <w:rPr>
      <w:rFonts w:ascii="Calibri" w:eastAsia="Times New Roman" w:hAnsi="Calibri" w:cs="Times New Roman"/>
      <w:b/>
      <w:bCs/>
      <w:sz w:val="28"/>
      <w:szCs w:val="28"/>
    </w:rPr>
  </w:style>
  <w:style w:type="character" w:customStyle="1" w:styleId="mw-headline">
    <w:name w:val="mw-headline"/>
    <w:rsid w:val="000E06AE"/>
  </w:style>
  <w:style w:type="paragraph" w:styleId="Header">
    <w:name w:val="header"/>
    <w:basedOn w:val="Normal"/>
    <w:link w:val="HeaderChar"/>
    <w:uiPriority w:val="99"/>
    <w:rsid w:val="00BF20C0"/>
    <w:pPr>
      <w:tabs>
        <w:tab w:val="center" w:pos="4513"/>
        <w:tab w:val="right" w:pos="9026"/>
      </w:tabs>
    </w:pPr>
  </w:style>
  <w:style w:type="character" w:customStyle="1" w:styleId="HeaderChar">
    <w:name w:val="Header Char"/>
    <w:link w:val="Header"/>
    <w:uiPriority w:val="99"/>
    <w:rsid w:val="00BF20C0"/>
    <w:rPr>
      <w:sz w:val="24"/>
      <w:szCs w:val="24"/>
      <w:lang w:val="en-US" w:eastAsia="en-US"/>
    </w:rPr>
  </w:style>
  <w:style w:type="paragraph" w:styleId="Footer">
    <w:name w:val="footer"/>
    <w:basedOn w:val="Normal"/>
    <w:link w:val="FooterChar"/>
    <w:uiPriority w:val="99"/>
    <w:rsid w:val="00BF20C0"/>
    <w:pPr>
      <w:tabs>
        <w:tab w:val="center" w:pos="4513"/>
        <w:tab w:val="right" w:pos="9026"/>
      </w:tabs>
    </w:pPr>
  </w:style>
  <w:style w:type="character" w:customStyle="1" w:styleId="FooterChar">
    <w:name w:val="Footer Char"/>
    <w:link w:val="Footer"/>
    <w:uiPriority w:val="99"/>
    <w:rsid w:val="00BF20C0"/>
    <w:rPr>
      <w:sz w:val="24"/>
      <w:szCs w:val="24"/>
      <w:lang w:val="en-US" w:eastAsia="en-US"/>
    </w:rPr>
  </w:style>
  <w:style w:type="paragraph" w:styleId="BalloonText">
    <w:name w:val="Balloon Text"/>
    <w:basedOn w:val="Normal"/>
    <w:link w:val="BalloonTextChar"/>
    <w:rsid w:val="00BF20C0"/>
    <w:rPr>
      <w:rFonts w:ascii="Tahoma" w:hAnsi="Tahoma" w:cs="Tahoma"/>
      <w:sz w:val="16"/>
      <w:szCs w:val="16"/>
    </w:rPr>
  </w:style>
  <w:style w:type="character" w:customStyle="1" w:styleId="BalloonTextChar">
    <w:name w:val="Balloon Text Char"/>
    <w:link w:val="BalloonText"/>
    <w:rsid w:val="00BF20C0"/>
    <w:rPr>
      <w:rFonts w:ascii="Tahoma" w:hAnsi="Tahoma" w:cs="Tahoma"/>
      <w:sz w:val="16"/>
      <w:szCs w:val="16"/>
      <w:lang w:val="en-US" w:eastAsia="en-US"/>
    </w:rPr>
  </w:style>
  <w:style w:type="character" w:styleId="Strong">
    <w:name w:val="Strong"/>
    <w:uiPriority w:val="22"/>
    <w:qFormat/>
    <w:rsid w:val="00E33411"/>
    <w:rPr>
      <w:b/>
      <w:bCs/>
    </w:rPr>
  </w:style>
  <w:style w:type="character" w:customStyle="1" w:styleId="kwd">
    <w:name w:val="kwd"/>
    <w:rsid w:val="00F404F0"/>
  </w:style>
  <w:style w:type="table" w:styleId="TableGrid">
    <w:name w:val="Table Grid"/>
    <w:basedOn w:val="TableNormal"/>
    <w:rsid w:val="00544C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4B1057"/>
    <w:rPr>
      <w:rFonts w:ascii="Cambria" w:eastAsia="Times New Roman" w:hAnsi="Cambria" w:cs="Times New Roman"/>
      <w:b/>
      <w:bCs/>
      <w:kern w:val="32"/>
      <w:sz w:val="32"/>
      <w:szCs w:val="32"/>
      <w:lang w:val="en-US" w:eastAsia="en-US"/>
    </w:rPr>
  </w:style>
  <w:style w:type="character" w:customStyle="1" w:styleId="tutorialtitle">
    <w:name w:val="tutorial_title"/>
    <w:rsid w:val="004B1057"/>
  </w:style>
  <w:style w:type="character" w:customStyle="1" w:styleId="MSGENFONTSTYLENAMETEMPLATEROLENUMBERMSGENFONTSTYLENAMEBYROLETEXT2">
    <w:name w:val="MSG_EN_FONT_STYLE_NAME_TEMPLATE_ROLE_NUMBER MSG_EN_FONT_STYLE_NAME_BY_ROLE_TEXT 2_"/>
    <w:link w:val="MSGENFONTSTYLENAMETEMPLATEROLENUMBERMSGENFONTSTYLENAMEBYROLETEXT20"/>
    <w:uiPriority w:val="99"/>
    <w:rsid w:val="00826128"/>
    <w:rPr>
      <w:b/>
      <w:bCs/>
      <w:sz w:val="22"/>
      <w:szCs w:val="22"/>
      <w:shd w:val="clear" w:color="auto" w:fill="FFFFFF"/>
    </w:rPr>
  </w:style>
  <w:style w:type="character" w:customStyle="1" w:styleId="MSGENFONTSTYLENAMETEMPLATEROLEMSGENFONTSTYLENAMEBYROLETEXT">
    <w:name w:val="MSG_EN_FONT_STYLE_NAME_TEMPLATE_ROLE MSG_EN_FONT_STYLE_NAME_BY_ROLE_TEXT_"/>
    <w:link w:val="MSGENFONTSTYLENAMETEMPLATEROLEMSGENFONTSTYLENAMEBYROLETEXT0"/>
    <w:uiPriority w:val="99"/>
    <w:rsid w:val="00826128"/>
    <w:rPr>
      <w:sz w:val="22"/>
      <w:szCs w:val="22"/>
      <w:shd w:val="clear" w:color="auto" w:fill="FFFFFF"/>
    </w:rPr>
  </w:style>
  <w:style w:type="character" w:customStyle="1" w:styleId="MSGENFONTSTYLENAMETEMPLATEROLELEVELMSGENFONTSTYLENAMEBYROLEHEADING2">
    <w:name w:val="MSG_EN_FONT_STYLE_NAME_TEMPLATE_ROLE_LEVEL MSG_EN_FONT_STYLE_NAME_BY_ROLE_HEADING 2_"/>
    <w:link w:val="MSGENFONTSTYLENAMETEMPLATEROLELEVELMSGENFONTSTYLENAMEBYROLEHEADING20"/>
    <w:uiPriority w:val="99"/>
    <w:rsid w:val="00826128"/>
    <w:rPr>
      <w:b/>
      <w:bCs/>
      <w:sz w:val="22"/>
      <w:szCs w:val="22"/>
      <w:shd w:val="clear" w:color="auto" w:fill="FFFFFF"/>
    </w:rPr>
  </w:style>
  <w:style w:type="character" w:customStyle="1" w:styleId="MSGENFONTSTYLENAMETEMPLATEROLENUMBERMSGENFONTSTYLENAMEBYROLETEXT3">
    <w:name w:val="MSG_EN_FONT_STYLE_NAME_TEMPLATE_ROLE_NUMBER MSG_EN_FONT_STYLE_NAME_BY_ROLE_TEXT 3_"/>
    <w:link w:val="MSGENFONTSTYLENAMETEMPLATEROLENUMBERMSGENFONTSTYLENAMEBYROLETEXT30"/>
    <w:uiPriority w:val="99"/>
    <w:rsid w:val="00826128"/>
    <w:rPr>
      <w:i/>
      <w:iCs/>
      <w:sz w:val="22"/>
      <w:szCs w:val="22"/>
      <w:shd w:val="clear" w:color="auto" w:fill="FFFFFF"/>
    </w:rPr>
  </w:style>
  <w:style w:type="character" w:customStyle="1" w:styleId="MSGENFONTSTYLENAMETEMPLATEROLENUMBERMSGENFONTSTYLENAMEBYROLETEXT3MSGENFONTSTYLEMODIFERNOTITALIC">
    <w:name w:val="MSG_EN_FONT_STYLE_NAME_TEMPLATE_ROLE_NUMBER MSG_EN_FONT_STYLE_NAME_BY_ROLE_TEXT 3 + MSG_EN_FONT_STYLE_MODIFER_NOT_ITALIC"/>
    <w:uiPriority w:val="99"/>
    <w:rsid w:val="00826128"/>
    <w:rPr>
      <w:i w:val="0"/>
      <w:iCs w:val="0"/>
      <w:sz w:val="22"/>
      <w:szCs w:val="22"/>
      <w:shd w:val="clear" w:color="auto" w:fill="FFFFFF"/>
    </w:rPr>
  </w:style>
  <w:style w:type="character" w:customStyle="1" w:styleId="MSGENFONTSTYLENAMETEMPLATEROLEMSGENFONTSTYLENAMEBYROLETEXTMSGENFONTSTYLEMODIFERBOLD1">
    <w:name w:val="MSG_EN_FONT_STYLE_NAME_TEMPLATE_ROLE MSG_EN_FONT_STYLE_NAME_BY_ROLE_TEXT + MSG_EN_FONT_STYLE_MODIFER_BOLD1"/>
    <w:uiPriority w:val="99"/>
    <w:rsid w:val="00826128"/>
    <w:rPr>
      <w:b/>
      <w:bCs/>
      <w:sz w:val="22"/>
      <w:szCs w:val="22"/>
      <w:shd w:val="clear" w:color="auto" w:fill="FFFFFF"/>
    </w:rPr>
  </w:style>
  <w:style w:type="paragraph" w:customStyle="1" w:styleId="MSGENFONTSTYLENAMETEMPLATEROLENUMBERMSGENFONTSTYLENAMEBYROLETEXT20">
    <w:name w:val="MSG_EN_FONT_STYLE_NAME_TEMPLATE_ROLE_NUMBER MSG_EN_FONT_STYLE_NAME_BY_ROLE_TEXT 2"/>
    <w:basedOn w:val="Normal"/>
    <w:link w:val="MSGENFONTSTYLENAMETEMPLATEROLENUMBERMSGENFONTSTYLENAMEBYROLETEXT2"/>
    <w:uiPriority w:val="99"/>
    <w:rsid w:val="00826128"/>
    <w:pPr>
      <w:widowControl w:val="0"/>
      <w:shd w:val="clear" w:color="auto" w:fill="FFFFFF"/>
      <w:spacing w:line="240" w:lineRule="atLeast"/>
    </w:pPr>
    <w:rPr>
      <w:b/>
      <w:bCs/>
      <w:sz w:val="22"/>
      <w:szCs w:val="22"/>
    </w:rPr>
  </w:style>
  <w:style w:type="paragraph" w:customStyle="1" w:styleId="MSGENFONTSTYLENAMETEMPLATEROLEMSGENFONTSTYLENAMEBYROLETEXT0">
    <w:name w:val="MSG_EN_FONT_STYLE_NAME_TEMPLATE_ROLE MSG_EN_FONT_STYLE_NAME_BY_ROLE_TEXT"/>
    <w:basedOn w:val="Normal"/>
    <w:link w:val="MSGENFONTSTYLENAMETEMPLATEROLEMSGENFONTSTYLENAMEBYROLETEXT"/>
    <w:uiPriority w:val="99"/>
    <w:rsid w:val="00826128"/>
    <w:pPr>
      <w:widowControl w:val="0"/>
      <w:shd w:val="clear" w:color="auto" w:fill="FFFFFF"/>
      <w:spacing w:before="360" w:after="360" w:line="413" w:lineRule="exact"/>
      <w:ind w:hanging="740"/>
    </w:pPr>
    <w:rPr>
      <w:sz w:val="22"/>
      <w:szCs w:val="22"/>
    </w:rPr>
  </w:style>
  <w:style w:type="paragraph" w:customStyle="1" w:styleId="MSGENFONTSTYLENAMETEMPLATEROLELEVELMSGENFONTSTYLENAMEBYROLEHEADING20">
    <w:name w:val="MSG_EN_FONT_STYLE_NAME_TEMPLATE_ROLE_LEVEL MSG_EN_FONT_STYLE_NAME_BY_ROLE_HEADING 2"/>
    <w:basedOn w:val="Normal"/>
    <w:link w:val="MSGENFONTSTYLENAMETEMPLATEROLELEVELMSGENFONTSTYLENAMEBYROLEHEADING2"/>
    <w:uiPriority w:val="99"/>
    <w:rsid w:val="00826128"/>
    <w:pPr>
      <w:widowControl w:val="0"/>
      <w:shd w:val="clear" w:color="auto" w:fill="FFFFFF"/>
      <w:spacing w:before="360" w:after="180" w:line="240" w:lineRule="atLeast"/>
      <w:ind w:hanging="200"/>
      <w:outlineLvl w:val="1"/>
    </w:pPr>
    <w:rPr>
      <w:b/>
      <w:bCs/>
      <w:sz w:val="22"/>
      <w:szCs w:val="22"/>
    </w:rPr>
  </w:style>
  <w:style w:type="paragraph" w:customStyle="1" w:styleId="MSGENFONTSTYLENAMETEMPLATEROLENUMBERMSGENFONTSTYLENAMEBYROLETEXT30">
    <w:name w:val="MSG_EN_FONT_STYLE_NAME_TEMPLATE_ROLE_NUMBER MSG_EN_FONT_STYLE_NAME_BY_ROLE_TEXT 3"/>
    <w:basedOn w:val="Normal"/>
    <w:link w:val="MSGENFONTSTYLENAMETEMPLATEROLENUMBERMSGENFONTSTYLENAMEBYROLETEXT3"/>
    <w:uiPriority w:val="99"/>
    <w:rsid w:val="00826128"/>
    <w:pPr>
      <w:widowControl w:val="0"/>
      <w:shd w:val="clear" w:color="auto" w:fill="FFFFFF"/>
      <w:spacing w:line="413" w:lineRule="exact"/>
      <w:ind w:hanging="240"/>
    </w:pPr>
    <w:rPr>
      <w:i/>
      <w:iCs/>
      <w:sz w:val="22"/>
      <w:szCs w:val="22"/>
    </w:rPr>
  </w:style>
  <w:style w:type="character" w:customStyle="1" w:styleId="MSGENFONTSTYLENAMETEMPLATEROLEMSGENFONTSTYLENAMEBYROLETEXTMSGENFONTSTYLEMODIFERBOLD">
    <w:name w:val="MSG_EN_FONT_STYLE_NAME_TEMPLATE_ROLE MSG_EN_FONT_STYLE_NAME_BY_ROLE_TEXT + MSG_EN_FONT_STYLE_MODIFER_BOLD"/>
    <w:rsid w:val="003D448A"/>
    <w:rPr>
      <w:b/>
      <w:bCs/>
      <w:sz w:val="22"/>
      <w:szCs w:val="22"/>
      <w:shd w:val="clear" w:color="auto" w:fill="FFFFFF"/>
    </w:rPr>
  </w:style>
  <w:style w:type="character" w:customStyle="1" w:styleId="Heading5Char">
    <w:name w:val="Heading 5 Char"/>
    <w:basedOn w:val="DefaultParagraphFont"/>
    <w:link w:val="Heading5"/>
    <w:semiHidden/>
    <w:rsid w:val="00050E90"/>
    <w:rPr>
      <w:rFonts w:asciiTheme="majorHAnsi" w:eastAsiaTheme="majorEastAsia" w:hAnsiTheme="majorHAnsi" w:cstheme="majorBidi"/>
      <w:color w:val="2F5496" w:themeColor="accent1" w:themeShade="BF"/>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10479">
      <w:bodyDiv w:val="1"/>
      <w:marLeft w:val="0"/>
      <w:marRight w:val="0"/>
      <w:marTop w:val="0"/>
      <w:marBottom w:val="0"/>
      <w:divBdr>
        <w:top w:val="none" w:sz="0" w:space="0" w:color="auto"/>
        <w:left w:val="none" w:sz="0" w:space="0" w:color="auto"/>
        <w:bottom w:val="none" w:sz="0" w:space="0" w:color="auto"/>
        <w:right w:val="none" w:sz="0" w:space="0" w:color="auto"/>
      </w:divBdr>
    </w:div>
    <w:div w:id="112677745">
      <w:bodyDiv w:val="1"/>
      <w:marLeft w:val="0"/>
      <w:marRight w:val="0"/>
      <w:marTop w:val="0"/>
      <w:marBottom w:val="0"/>
      <w:divBdr>
        <w:top w:val="none" w:sz="0" w:space="0" w:color="auto"/>
        <w:left w:val="none" w:sz="0" w:space="0" w:color="auto"/>
        <w:bottom w:val="none" w:sz="0" w:space="0" w:color="auto"/>
        <w:right w:val="none" w:sz="0" w:space="0" w:color="auto"/>
      </w:divBdr>
    </w:div>
    <w:div w:id="181171531">
      <w:bodyDiv w:val="1"/>
      <w:marLeft w:val="0"/>
      <w:marRight w:val="0"/>
      <w:marTop w:val="0"/>
      <w:marBottom w:val="0"/>
      <w:divBdr>
        <w:top w:val="none" w:sz="0" w:space="0" w:color="auto"/>
        <w:left w:val="none" w:sz="0" w:space="0" w:color="auto"/>
        <w:bottom w:val="none" w:sz="0" w:space="0" w:color="auto"/>
        <w:right w:val="none" w:sz="0" w:space="0" w:color="auto"/>
      </w:divBdr>
    </w:div>
    <w:div w:id="229855575">
      <w:bodyDiv w:val="1"/>
      <w:marLeft w:val="0"/>
      <w:marRight w:val="0"/>
      <w:marTop w:val="0"/>
      <w:marBottom w:val="0"/>
      <w:divBdr>
        <w:top w:val="none" w:sz="0" w:space="0" w:color="auto"/>
        <w:left w:val="none" w:sz="0" w:space="0" w:color="auto"/>
        <w:bottom w:val="none" w:sz="0" w:space="0" w:color="auto"/>
        <w:right w:val="none" w:sz="0" w:space="0" w:color="auto"/>
      </w:divBdr>
      <w:divsChild>
        <w:div w:id="1674337510">
          <w:marLeft w:val="0"/>
          <w:marRight w:val="0"/>
          <w:marTop w:val="140"/>
          <w:marBottom w:val="0"/>
          <w:divBdr>
            <w:top w:val="none" w:sz="0" w:space="0" w:color="auto"/>
            <w:left w:val="none" w:sz="0" w:space="0" w:color="auto"/>
            <w:bottom w:val="none" w:sz="0" w:space="0" w:color="auto"/>
            <w:right w:val="none" w:sz="0" w:space="0" w:color="auto"/>
          </w:divBdr>
        </w:div>
        <w:div w:id="1986623476">
          <w:marLeft w:val="0"/>
          <w:marRight w:val="0"/>
          <w:marTop w:val="140"/>
          <w:marBottom w:val="0"/>
          <w:divBdr>
            <w:top w:val="none" w:sz="0" w:space="0" w:color="auto"/>
            <w:left w:val="none" w:sz="0" w:space="0" w:color="auto"/>
            <w:bottom w:val="none" w:sz="0" w:space="0" w:color="auto"/>
            <w:right w:val="none" w:sz="0" w:space="0" w:color="auto"/>
          </w:divBdr>
        </w:div>
        <w:div w:id="2053069322">
          <w:marLeft w:val="0"/>
          <w:marRight w:val="0"/>
          <w:marTop w:val="140"/>
          <w:marBottom w:val="0"/>
          <w:divBdr>
            <w:top w:val="none" w:sz="0" w:space="0" w:color="auto"/>
            <w:left w:val="none" w:sz="0" w:space="0" w:color="auto"/>
            <w:bottom w:val="none" w:sz="0" w:space="0" w:color="auto"/>
            <w:right w:val="none" w:sz="0" w:space="0" w:color="auto"/>
          </w:divBdr>
        </w:div>
      </w:divsChild>
    </w:div>
    <w:div w:id="306053971">
      <w:bodyDiv w:val="1"/>
      <w:marLeft w:val="0"/>
      <w:marRight w:val="0"/>
      <w:marTop w:val="0"/>
      <w:marBottom w:val="0"/>
      <w:divBdr>
        <w:top w:val="none" w:sz="0" w:space="0" w:color="auto"/>
        <w:left w:val="none" w:sz="0" w:space="0" w:color="auto"/>
        <w:bottom w:val="none" w:sz="0" w:space="0" w:color="auto"/>
        <w:right w:val="none" w:sz="0" w:space="0" w:color="auto"/>
      </w:divBdr>
    </w:div>
    <w:div w:id="345795239">
      <w:bodyDiv w:val="1"/>
      <w:marLeft w:val="0"/>
      <w:marRight w:val="0"/>
      <w:marTop w:val="0"/>
      <w:marBottom w:val="0"/>
      <w:divBdr>
        <w:top w:val="none" w:sz="0" w:space="0" w:color="auto"/>
        <w:left w:val="none" w:sz="0" w:space="0" w:color="auto"/>
        <w:bottom w:val="none" w:sz="0" w:space="0" w:color="auto"/>
        <w:right w:val="none" w:sz="0" w:space="0" w:color="auto"/>
      </w:divBdr>
      <w:divsChild>
        <w:div w:id="1326935605">
          <w:marLeft w:val="0"/>
          <w:marRight w:val="0"/>
          <w:marTop w:val="0"/>
          <w:marBottom w:val="0"/>
          <w:divBdr>
            <w:top w:val="none" w:sz="0" w:space="0" w:color="auto"/>
            <w:left w:val="none" w:sz="0" w:space="0" w:color="auto"/>
            <w:bottom w:val="none" w:sz="0" w:space="0" w:color="auto"/>
            <w:right w:val="none" w:sz="0" w:space="0" w:color="auto"/>
          </w:divBdr>
        </w:div>
      </w:divsChild>
    </w:div>
    <w:div w:id="407849329">
      <w:bodyDiv w:val="1"/>
      <w:marLeft w:val="0"/>
      <w:marRight w:val="0"/>
      <w:marTop w:val="0"/>
      <w:marBottom w:val="0"/>
      <w:divBdr>
        <w:top w:val="none" w:sz="0" w:space="0" w:color="auto"/>
        <w:left w:val="none" w:sz="0" w:space="0" w:color="auto"/>
        <w:bottom w:val="none" w:sz="0" w:space="0" w:color="auto"/>
        <w:right w:val="none" w:sz="0" w:space="0" w:color="auto"/>
      </w:divBdr>
    </w:div>
    <w:div w:id="408694463">
      <w:bodyDiv w:val="1"/>
      <w:marLeft w:val="0"/>
      <w:marRight w:val="0"/>
      <w:marTop w:val="0"/>
      <w:marBottom w:val="0"/>
      <w:divBdr>
        <w:top w:val="none" w:sz="0" w:space="0" w:color="auto"/>
        <w:left w:val="none" w:sz="0" w:space="0" w:color="auto"/>
        <w:bottom w:val="none" w:sz="0" w:space="0" w:color="auto"/>
        <w:right w:val="none" w:sz="0" w:space="0" w:color="auto"/>
      </w:divBdr>
      <w:divsChild>
        <w:div w:id="1600867611">
          <w:marLeft w:val="0"/>
          <w:marRight w:val="0"/>
          <w:marTop w:val="0"/>
          <w:marBottom w:val="0"/>
          <w:divBdr>
            <w:top w:val="none" w:sz="0" w:space="0" w:color="auto"/>
            <w:left w:val="none" w:sz="0" w:space="0" w:color="auto"/>
            <w:bottom w:val="none" w:sz="0" w:space="0" w:color="auto"/>
            <w:right w:val="none" w:sz="0" w:space="0" w:color="auto"/>
          </w:divBdr>
          <w:divsChild>
            <w:div w:id="1744521124">
              <w:marLeft w:val="0"/>
              <w:marRight w:val="0"/>
              <w:marTop w:val="0"/>
              <w:marBottom w:val="0"/>
              <w:divBdr>
                <w:top w:val="none" w:sz="0" w:space="0" w:color="auto"/>
                <w:left w:val="none" w:sz="0" w:space="0" w:color="auto"/>
                <w:bottom w:val="none" w:sz="0" w:space="0" w:color="auto"/>
                <w:right w:val="none" w:sz="0" w:space="0" w:color="auto"/>
              </w:divBdr>
            </w:div>
            <w:div w:id="1885411557">
              <w:marLeft w:val="0"/>
              <w:marRight w:val="0"/>
              <w:marTop w:val="0"/>
              <w:marBottom w:val="0"/>
              <w:divBdr>
                <w:top w:val="none" w:sz="0" w:space="0" w:color="auto"/>
                <w:left w:val="none" w:sz="0" w:space="0" w:color="auto"/>
                <w:bottom w:val="none" w:sz="0" w:space="0" w:color="auto"/>
                <w:right w:val="none" w:sz="0" w:space="0" w:color="auto"/>
              </w:divBdr>
              <w:divsChild>
                <w:div w:id="1215463165">
                  <w:marLeft w:val="0"/>
                  <w:marRight w:val="0"/>
                  <w:marTop w:val="0"/>
                  <w:marBottom w:val="0"/>
                  <w:divBdr>
                    <w:top w:val="none" w:sz="0" w:space="0" w:color="auto"/>
                    <w:left w:val="none" w:sz="0" w:space="0" w:color="auto"/>
                    <w:bottom w:val="none" w:sz="0" w:space="0" w:color="auto"/>
                    <w:right w:val="none" w:sz="0" w:space="0" w:color="auto"/>
                  </w:divBdr>
                  <w:divsChild>
                    <w:div w:id="209597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09905">
              <w:marLeft w:val="0"/>
              <w:marRight w:val="0"/>
              <w:marTop w:val="0"/>
              <w:marBottom w:val="0"/>
              <w:divBdr>
                <w:top w:val="none" w:sz="0" w:space="0" w:color="auto"/>
                <w:left w:val="none" w:sz="0" w:space="0" w:color="auto"/>
                <w:bottom w:val="none" w:sz="0" w:space="0" w:color="auto"/>
                <w:right w:val="none" w:sz="0" w:space="0" w:color="auto"/>
              </w:divBdr>
            </w:div>
          </w:divsChild>
        </w:div>
        <w:div w:id="1686244737">
          <w:marLeft w:val="0"/>
          <w:marRight w:val="0"/>
          <w:marTop w:val="0"/>
          <w:marBottom w:val="0"/>
          <w:divBdr>
            <w:top w:val="none" w:sz="0" w:space="0" w:color="auto"/>
            <w:left w:val="none" w:sz="0" w:space="0" w:color="auto"/>
            <w:bottom w:val="none" w:sz="0" w:space="0" w:color="auto"/>
            <w:right w:val="none" w:sz="0" w:space="0" w:color="auto"/>
          </w:divBdr>
          <w:divsChild>
            <w:div w:id="1622422699">
              <w:marLeft w:val="0"/>
              <w:marRight w:val="0"/>
              <w:marTop w:val="0"/>
              <w:marBottom w:val="0"/>
              <w:divBdr>
                <w:top w:val="none" w:sz="0" w:space="0" w:color="auto"/>
                <w:left w:val="none" w:sz="0" w:space="0" w:color="auto"/>
                <w:bottom w:val="none" w:sz="0" w:space="0" w:color="auto"/>
                <w:right w:val="none" w:sz="0" w:space="0" w:color="auto"/>
              </w:divBdr>
            </w:div>
            <w:div w:id="117338198">
              <w:marLeft w:val="0"/>
              <w:marRight w:val="0"/>
              <w:marTop w:val="0"/>
              <w:marBottom w:val="0"/>
              <w:divBdr>
                <w:top w:val="none" w:sz="0" w:space="0" w:color="auto"/>
                <w:left w:val="none" w:sz="0" w:space="0" w:color="auto"/>
                <w:bottom w:val="none" w:sz="0" w:space="0" w:color="auto"/>
                <w:right w:val="none" w:sz="0" w:space="0" w:color="auto"/>
              </w:divBdr>
              <w:divsChild>
                <w:div w:id="1536694721">
                  <w:marLeft w:val="0"/>
                  <w:marRight w:val="0"/>
                  <w:marTop w:val="0"/>
                  <w:marBottom w:val="0"/>
                  <w:divBdr>
                    <w:top w:val="none" w:sz="0" w:space="0" w:color="auto"/>
                    <w:left w:val="none" w:sz="0" w:space="0" w:color="auto"/>
                    <w:bottom w:val="none" w:sz="0" w:space="0" w:color="auto"/>
                    <w:right w:val="none" w:sz="0" w:space="0" w:color="auto"/>
                  </w:divBdr>
                  <w:divsChild>
                    <w:div w:id="21812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42867">
              <w:marLeft w:val="0"/>
              <w:marRight w:val="0"/>
              <w:marTop w:val="0"/>
              <w:marBottom w:val="0"/>
              <w:divBdr>
                <w:top w:val="none" w:sz="0" w:space="0" w:color="auto"/>
                <w:left w:val="none" w:sz="0" w:space="0" w:color="auto"/>
                <w:bottom w:val="none" w:sz="0" w:space="0" w:color="auto"/>
                <w:right w:val="none" w:sz="0" w:space="0" w:color="auto"/>
              </w:divBdr>
            </w:div>
          </w:divsChild>
        </w:div>
        <w:div w:id="499586051">
          <w:marLeft w:val="0"/>
          <w:marRight w:val="0"/>
          <w:marTop w:val="0"/>
          <w:marBottom w:val="0"/>
          <w:divBdr>
            <w:top w:val="none" w:sz="0" w:space="0" w:color="auto"/>
            <w:left w:val="none" w:sz="0" w:space="0" w:color="auto"/>
            <w:bottom w:val="none" w:sz="0" w:space="0" w:color="auto"/>
            <w:right w:val="none" w:sz="0" w:space="0" w:color="auto"/>
          </w:divBdr>
          <w:divsChild>
            <w:div w:id="1129208685">
              <w:marLeft w:val="0"/>
              <w:marRight w:val="0"/>
              <w:marTop w:val="0"/>
              <w:marBottom w:val="0"/>
              <w:divBdr>
                <w:top w:val="none" w:sz="0" w:space="0" w:color="auto"/>
                <w:left w:val="none" w:sz="0" w:space="0" w:color="auto"/>
                <w:bottom w:val="none" w:sz="0" w:space="0" w:color="auto"/>
                <w:right w:val="none" w:sz="0" w:space="0" w:color="auto"/>
              </w:divBdr>
            </w:div>
            <w:div w:id="489759343">
              <w:marLeft w:val="0"/>
              <w:marRight w:val="0"/>
              <w:marTop w:val="0"/>
              <w:marBottom w:val="0"/>
              <w:divBdr>
                <w:top w:val="none" w:sz="0" w:space="0" w:color="auto"/>
                <w:left w:val="none" w:sz="0" w:space="0" w:color="auto"/>
                <w:bottom w:val="none" w:sz="0" w:space="0" w:color="auto"/>
                <w:right w:val="none" w:sz="0" w:space="0" w:color="auto"/>
              </w:divBdr>
              <w:divsChild>
                <w:div w:id="2034763527">
                  <w:marLeft w:val="0"/>
                  <w:marRight w:val="0"/>
                  <w:marTop w:val="0"/>
                  <w:marBottom w:val="0"/>
                  <w:divBdr>
                    <w:top w:val="none" w:sz="0" w:space="0" w:color="auto"/>
                    <w:left w:val="none" w:sz="0" w:space="0" w:color="auto"/>
                    <w:bottom w:val="none" w:sz="0" w:space="0" w:color="auto"/>
                    <w:right w:val="none" w:sz="0" w:space="0" w:color="auto"/>
                  </w:divBdr>
                  <w:divsChild>
                    <w:div w:id="395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8046">
              <w:marLeft w:val="0"/>
              <w:marRight w:val="0"/>
              <w:marTop w:val="0"/>
              <w:marBottom w:val="0"/>
              <w:divBdr>
                <w:top w:val="none" w:sz="0" w:space="0" w:color="auto"/>
                <w:left w:val="none" w:sz="0" w:space="0" w:color="auto"/>
                <w:bottom w:val="none" w:sz="0" w:space="0" w:color="auto"/>
                <w:right w:val="none" w:sz="0" w:space="0" w:color="auto"/>
              </w:divBdr>
            </w:div>
          </w:divsChild>
        </w:div>
        <w:div w:id="1898275245">
          <w:marLeft w:val="0"/>
          <w:marRight w:val="0"/>
          <w:marTop w:val="0"/>
          <w:marBottom w:val="0"/>
          <w:divBdr>
            <w:top w:val="none" w:sz="0" w:space="0" w:color="auto"/>
            <w:left w:val="none" w:sz="0" w:space="0" w:color="auto"/>
            <w:bottom w:val="none" w:sz="0" w:space="0" w:color="auto"/>
            <w:right w:val="none" w:sz="0" w:space="0" w:color="auto"/>
          </w:divBdr>
        </w:div>
        <w:div w:id="565528304">
          <w:marLeft w:val="0"/>
          <w:marRight w:val="0"/>
          <w:marTop w:val="0"/>
          <w:marBottom w:val="0"/>
          <w:divBdr>
            <w:top w:val="none" w:sz="0" w:space="0" w:color="auto"/>
            <w:left w:val="none" w:sz="0" w:space="0" w:color="auto"/>
            <w:bottom w:val="none" w:sz="0" w:space="0" w:color="auto"/>
            <w:right w:val="none" w:sz="0" w:space="0" w:color="auto"/>
          </w:divBdr>
        </w:div>
      </w:divsChild>
    </w:div>
    <w:div w:id="412430089">
      <w:bodyDiv w:val="1"/>
      <w:marLeft w:val="0"/>
      <w:marRight w:val="0"/>
      <w:marTop w:val="0"/>
      <w:marBottom w:val="0"/>
      <w:divBdr>
        <w:top w:val="none" w:sz="0" w:space="0" w:color="auto"/>
        <w:left w:val="none" w:sz="0" w:space="0" w:color="auto"/>
        <w:bottom w:val="none" w:sz="0" w:space="0" w:color="auto"/>
        <w:right w:val="none" w:sz="0" w:space="0" w:color="auto"/>
      </w:divBdr>
    </w:div>
    <w:div w:id="495993909">
      <w:bodyDiv w:val="1"/>
      <w:marLeft w:val="0"/>
      <w:marRight w:val="0"/>
      <w:marTop w:val="0"/>
      <w:marBottom w:val="0"/>
      <w:divBdr>
        <w:top w:val="none" w:sz="0" w:space="0" w:color="auto"/>
        <w:left w:val="none" w:sz="0" w:space="0" w:color="auto"/>
        <w:bottom w:val="none" w:sz="0" w:space="0" w:color="auto"/>
        <w:right w:val="none" w:sz="0" w:space="0" w:color="auto"/>
      </w:divBdr>
    </w:div>
    <w:div w:id="624123207">
      <w:bodyDiv w:val="1"/>
      <w:marLeft w:val="0"/>
      <w:marRight w:val="0"/>
      <w:marTop w:val="0"/>
      <w:marBottom w:val="0"/>
      <w:divBdr>
        <w:top w:val="none" w:sz="0" w:space="0" w:color="auto"/>
        <w:left w:val="none" w:sz="0" w:space="0" w:color="auto"/>
        <w:bottom w:val="none" w:sz="0" w:space="0" w:color="auto"/>
        <w:right w:val="none" w:sz="0" w:space="0" w:color="auto"/>
      </w:divBdr>
      <w:divsChild>
        <w:div w:id="516237292">
          <w:marLeft w:val="0"/>
          <w:marRight w:val="0"/>
          <w:marTop w:val="120"/>
          <w:marBottom w:val="0"/>
          <w:divBdr>
            <w:top w:val="none" w:sz="0" w:space="0" w:color="auto"/>
            <w:left w:val="none" w:sz="0" w:space="0" w:color="auto"/>
            <w:bottom w:val="none" w:sz="0" w:space="0" w:color="auto"/>
            <w:right w:val="none" w:sz="0" w:space="0" w:color="auto"/>
          </w:divBdr>
        </w:div>
        <w:div w:id="2051414719">
          <w:marLeft w:val="0"/>
          <w:marRight w:val="0"/>
          <w:marTop w:val="120"/>
          <w:marBottom w:val="0"/>
          <w:divBdr>
            <w:top w:val="none" w:sz="0" w:space="0" w:color="auto"/>
            <w:left w:val="none" w:sz="0" w:space="0" w:color="auto"/>
            <w:bottom w:val="none" w:sz="0" w:space="0" w:color="auto"/>
            <w:right w:val="none" w:sz="0" w:space="0" w:color="auto"/>
          </w:divBdr>
        </w:div>
      </w:divsChild>
    </w:div>
    <w:div w:id="681706575">
      <w:bodyDiv w:val="1"/>
      <w:marLeft w:val="0"/>
      <w:marRight w:val="0"/>
      <w:marTop w:val="0"/>
      <w:marBottom w:val="0"/>
      <w:divBdr>
        <w:top w:val="none" w:sz="0" w:space="0" w:color="auto"/>
        <w:left w:val="none" w:sz="0" w:space="0" w:color="auto"/>
        <w:bottom w:val="none" w:sz="0" w:space="0" w:color="auto"/>
        <w:right w:val="none" w:sz="0" w:space="0" w:color="auto"/>
      </w:divBdr>
      <w:divsChild>
        <w:div w:id="2010717874">
          <w:marLeft w:val="0"/>
          <w:marRight w:val="0"/>
          <w:marTop w:val="120"/>
          <w:marBottom w:val="0"/>
          <w:divBdr>
            <w:top w:val="none" w:sz="0" w:space="0" w:color="auto"/>
            <w:left w:val="none" w:sz="0" w:space="0" w:color="auto"/>
            <w:bottom w:val="none" w:sz="0" w:space="0" w:color="auto"/>
            <w:right w:val="none" w:sz="0" w:space="0" w:color="auto"/>
          </w:divBdr>
        </w:div>
      </w:divsChild>
    </w:div>
    <w:div w:id="682589383">
      <w:bodyDiv w:val="1"/>
      <w:marLeft w:val="0"/>
      <w:marRight w:val="0"/>
      <w:marTop w:val="0"/>
      <w:marBottom w:val="0"/>
      <w:divBdr>
        <w:top w:val="none" w:sz="0" w:space="0" w:color="auto"/>
        <w:left w:val="none" w:sz="0" w:space="0" w:color="auto"/>
        <w:bottom w:val="none" w:sz="0" w:space="0" w:color="auto"/>
        <w:right w:val="none" w:sz="0" w:space="0" w:color="auto"/>
      </w:divBdr>
    </w:div>
    <w:div w:id="683942590">
      <w:bodyDiv w:val="1"/>
      <w:marLeft w:val="0"/>
      <w:marRight w:val="0"/>
      <w:marTop w:val="0"/>
      <w:marBottom w:val="0"/>
      <w:divBdr>
        <w:top w:val="none" w:sz="0" w:space="0" w:color="auto"/>
        <w:left w:val="none" w:sz="0" w:space="0" w:color="auto"/>
        <w:bottom w:val="none" w:sz="0" w:space="0" w:color="auto"/>
        <w:right w:val="none" w:sz="0" w:space="0" w:color="auto"/>
      </w:divBdr>
    </w:div>
    <w:div w:id="686561746">
      <w:bodyDiv w:val="1"/>
      <w:marLeft w:val="0"/>
      <w:marRight w:val="0"/>
      <w:marTop w:val="0"/>
      <w:marBottom w:val="0"/>
      <w:divBdr>
        <w:top w:val="none" w:sz="0" w:space="0" w:color="auto"/>
        <w:left w:val="none" w:sz="0" w:space="0" w:color="auto"/>
        <w:bottom w:val="none" w:sz="0" w:space="0" w:color="auto"/>
        <w:right w:val="none" w:sz="0" w:space="0" w:color="auto"/>
      </w:divBdr>
    </w:div>
    <w:div w:id="765002739">
      <w:bodyDiv w:val="1"/>
      <w:marLeft w:val="0"/>
      <w:marRight w:val="0"/>
      <w:marTop w:val="0"/>
      <w:marBottom w:val="0"/>
      <w:divBdr>
        <w:top w:val="none" w:sz="0" w:space="0" w:color="auto"/>
        <w:left w:val="none" w:sz="0" w:space="0" w:color="auto"/>
        <w:bottom w:val="none" w:sz="0" w:space="0" w:color="auto"/>
        <w:right w:val="none" w:sz="0" w:space="0" w:color="auto"/>
      </w:divBdr>
      <w:divsChild>
        <w:div w:id="60830655">
          <w:marLeft w:val="0"/>
          <w:marRight w:val="0"/>
          <w:marTop w:val="140"/>
          <w:marBottom w:val="0"/>
          <w:divBdr>
            <w:top w:val="none" w:sz="0" w:space="0" w:color="auto"/>
            <w:left w:val="none" w:sz="0" w:space="0" w:color="auto"/>
            <w:bottom w:val="none" w:sz="0" w:space="0" w:color="auto"/>
            <w:right w:val="none" w:sz="0" w:space="0" w:color="auto"/>
          </w:divBdr>
        </w:div>
        <w:div w:id="422145310">
          <w:marLeft w:val="0"/>
          <w:marRight w:val="0"/>
          <w:marTop w:val="140"/>
          <w:marBottom w:val="0"/>
          <w:divBdr>
            <w:top w:val="none" w:sz="0" w:space="0" w:color="auto"/>
            <w:left w:val="none" w:sz="0" w:space="0" w:color="auto"/>
            <w:bottom w:val="none" w:sz="0" w:space="0" w:color="auto"/>
            <w:right w:val="none" w:sz="0" w:space="0" w:color="auto"/>
          </w:divBdr>
        </w:div>
        <w:div w:id="453671779">
          <w:marLeft w:val="0"/>
          <w:marRight w:val="0"/>
          <w:marTop w:val="140"/>
          <w:marBottom w:val="0"/>
          <w:divBdr>
            <w:top w:val="none" w:sz="0" w:space="0" w:color="auto"/>
            <w:left w:val="none" w:sz="0" w:space="0" w:color="auto"/>
            <w:bottom w:val="none" w:sz="0" w:space="0" w:color="auto"/>
            <w:right w:val="none" w:sz="0" w:space="0" w:color="auto"/>
          </w:divBdr>
        </w:div>
      </w:divsChild>
    </w:div>
    <w:div w:id="786462010">
      <w:bodyDiv w:val="1"/>
      <w:marLeft w:val="0"/>
      <w:marRight w:val="0"/>
      <w:marTop w:val="0"/>
      <w:marBottom w:val="0"/>
      <w:divBdr>
        <w:top w:val="none" w:sz="0" w:space="0" w:color="auto"/>
        <w:left w:val="none" w:sz="0" w:space="0" w:color="auto"/>
        <w:bottom w:val="none" w:sz="0" w:space="0" w:color="auto"/>
        <w:right w:val="none" w:sz="0" w:space="0" w:color="auto"/>
      </w:divBdr>
    </w:div>
    <w:div w:id="800028370">
      <w:bodyDiv w:val="1"/>
      <w:marLeft w:val="0"/>
      <w:marRight w:val="0"/>
      <w:marTop w:val="0"/>
      <w:marBottom w:val="0"/>
      <w:divBdr>
        <w:top w:val="none" w:sz="0" w:space="0" w:color="auto"/>
        <w:left w:val="none" w:sz="0" w:space="0" w:color="auto"/>
        <w:bottom w:val="none" w:sz="0" w:space="0" w:color="auto"/>
        <w:right w:val="none" w:sz="0" w:space="0" w:color="auto"/>
      </w:divBdr>
    </w:div>
    <w:div w:id="820124635">
      <w:bodyDiv w:val="1"/>
      <w:marLeft w:val="0"/>
      <w:marRight w:val="0"/>
      <w:marTop w:val="0"/>
      <w:marBottom w:val="0"/>
      <w:divBdr>
        <w:top w:val="none" w:sz="0" w:space="0" w:color="auto"/>
        <w:left w:val="none" w:sz="0" w:space="0" w:color="auto"/>
        <w:bottom w:val="none" w:sz="0" w:space="0" w:color="auto"/>
        <w:right w:val="none" w:sz="0" w:space="0" w:color="auto"/>
      </w:divBdr>
    </w:div>
    <w:div w:id="881750357">
      <w:bodyDiv w:val="1"/>
      <w:marLeft w:val="0"/>
      <w:marRight w:val="0"/>
      <w:marTop w:val="0"/>
      <w:marBottom w:val="0"/>
      <w:divBdr>
        <w:top w:val="none" w:sz="0" w:space="0" w:color="auto"/>
        <w:left w:val="none" w:sz="0" w:space="0" w:color="auto"/>
        <w:bottom w:val="none" w:sz="0" w:space="0" w:color="auto"/>
        <w:right w:val="none" w:sz="0" w:space="0" w:color="auto"/>
      </w:divBdr>
      <w:divsChild>
        <w:div w:id="54816066">
          <w:marLeft w:val="0"/>
          <w:marRight w:val="0"/>
          <w:marTop w:val="120"/>
          <w:marBottom w:val="0"/>
          <w:divBdr>
            <w:top w:val="none" w:sz="0" w:space="0" w:color="auto"/>
            <w:left w:val="none" w:sz="0" w:space="0" w:color="auto"/>
            <w:bottom w:val="none" w:sz="0" w:space="0" w:color="auto"/>
            <w:right w:val="none" w:sz="0" w:space="0" w:color="auto"/>
          </w:divBdr>
        </w:div>
        <w:div w:id="1020207881">
          <w:marLeft w:val="0"/>
          <w:marRight w:val="0"/>
          <w:marTop w:val="120"/>
          <w:marBottom w:val="0"/>
          <w:divBdr>
            <w:top w:val="none" w:sz="0" w:space="0" w:color="auto"/>
            <w:left w:val="none" w:sz="0" w:space="0" w:color="auto"/>
            <w:bottom w:val="none" w:sz="0" w:space="0" w:color="auto"/>
            <w:right w:val="none" w:sz="0" w:space="0" w:color="auto"/>
          </w:divBdr>
        </w:div>
      </w:divsChild>
    </w:div>
    <w:div w:id="920330774">
      <w:bodyDiv w:val="1"/>
      <w:marLeft w:val="0"/>
      <w:marRight w:val="0"/>
      <w:marTop w:val="0"/>
      <w:marBottom w:val="0"/>
      <w:divBdr>
        <w:top w:val="none" w:sz="0" w:space="0" w:color="auto"/>
        <w:left w:val="none" w:sz="0" w:space="0" w:color="auto"/>
        <w:bottom w:val="none" w:sz="0" w:space="0" w:color="auto"/>
        <w:right w:val="none" w:sz="0" w:space="0" w:color="auto"/>
      </w:divBdr>
    </w:div>
    <w:div w:id="921568526">
      <w:bodyDiv w:val="1"/>
      <w:marLeft w:val="0"/>
      <w:marRight w:val="0"/>
      <w:marTop w:val="0"/>
      <w:marBottom w:val="0"/>
      <w:divBdr>
        <w:top w:val="none" w:sz="0" w:space="0" w:color="auto"/>
        <w:left w:val="none" w:sz="0" w:space="0" w:color="auto"/>
        <w:bottom w:val="none" w:sz="0" w:space="0" w:color="auto"/>
        <w:right w:val="none" w:sz="0" w:space="0" w:color="auto"/>
      </w:divBdr>
    </w:div>
    <w:div w:id="922640099">
      <w:bodyDiv w:val="1"/>
      <w:marLeft w:val="0"/>
      <w:marRight w:val="0"/>
      <w:marTop w:val="0"/>
      <w:marBottom w:val="0"/>
      <w:divBdr>
        <w:top w:val="none" w:sz="0" w:space="0" w:color="auto"/>
        <w:left w:val="none" w:sz="0" w:space="0" w:color="auto"/>
        <w:bottom w:val="none" w:sz="0" w:space="0" w:color="auto"/>
        <w:right w:val="none" w:sz="0" w:space="0" w:color="auto"/>
      </w:divBdr>
    </w:div>
    <w:div w:id="970398749">
      <w:bodyDiv w:val="1"/>
      <w:marLeft w:val="0"/>
      <w:marRight w:val="0"/>
      <w:marTop w:val="0"/>
      <w:marBottom w:val="0"/>
      <w:divBdr>
        <w:top w:val="none" w:sz="0" w:space="0" w:color="auto"/>
        <w:left w:val="none" w:sz="0" w:space="0" w:color="auto"/>
        <w:bottom w:val="none" w:sz="0" w:space="0" w:color="auto"/>
        <w:right w:val="none" w:sz="0" w:space="0" w:color="auto"/>
      </w:divBdr>
    </w:div>
    <w:div w:id="1133451527">
      <w:bodyDiv w:val="1"/>
      <w:marLeft w:val="0"/>
      <w:marRight w:val="0"/>
      <w:marTop w:val="0"/>
      <w:marBottom w:val="0"/>
      <w:divBdr>
        <w:top w:val="none" w:sz="0" w:space="0" w:color="auto"/>
        <w:left w:val="none" w:sz="0" w:space="0" w:color="auto"/>
        <w:bottom w:val="none" w:sz="0" w:space="0" w:color="auto"/>
        <w:right w:val="none" w:sz="0" w:space="0" w:color="auto"/>
      </w:divBdr>
      <w:divsChild>
        <w:div w:id="77941683">
          <w:marLeft w:val="0"/>
          <w:marRight w:val="0"/>
          <w:marTop w:val="0"/>
          <w:marBottom w:val="0"/>
          <w:divBdr>
            <w:top w:val="none" w:sz="0" w:space="0" w:color="auto"/>
            <w:left w:val="none" w:sz="0" w:space="0" w:color="auto"/>
            <w:bottom w:val="none" w:sz="0" w:space="0" w:color="auto"/>
            <w:right w:val="none" w:sz="0" w:space="0" w:color="auto"/>
          </w:divBdr>
        </w:div>
      </w:divsChild>
    </w:div>
    <w:div w:id="1164392793">
      <w:bodyDiv w:val="1"/>
      <w:marLeft w:val="0"/>
      <w:marRight w:val="0"/>
      <w:marTop w:val="0"/>
      <w:marBottom w:val="0"/>
      <w:divBdr>
        <w:top w:val="none" w:sz="0" w:space="0" w:color="auto"/>
        <w:left w:val="none" w:sz="0" w:space="0" w:color="auto"/>
        <w:bottom w:val="none" w:sz="0" w:space="0" w:color="auto"/>
        <w:right w:val="none" w:sz="0" w:space="0" w:color="auto"/>
      </w:divBdr>
    </w:div>
    <w:div w:id="1173448173">
      <w:bodyDiv w:val="1"/>
      <w:marLeft w:val="0"/>
      <w:marRight w:val="0"/>
      <w:marTop w:val="0"/>
      <w:marBottom w:val="0"/>
      <w:divBdr>
        <w:top w:val="none" w:sz="0" w:space="0" w:color="auto"/>
        <w:left w:val="none" w:sz="0" w:space="0" w:color="auto"/>
        <w:bottom w:val="none" w:sz="0" w:space="0" w:color="auto"/>
        <w:right w:val="none" w:sz="0" w:space="0" w:color="auto"/>
      </w:divBdr>
    </w:div>
    <w:div w:id="1196388001">
      <w:bodyDiv w:val="1"/>
      <w:marLeft w:val="0"/>
      <w:marRight w:val="0"/>
      <w:marTop w:val="0"/>
      <w:marBottom w:val="0"/>
      <w:divBdr>
        <w:top w:val="none" w:sz="0" w:space="0" w:color="auto"/>
        <w:left w:val="none" w:sz="0" w:space="0" w:color="auto"/>
        <w:bottom w:val="none" w:sz="0" w:space="0" w:color="auto"/>
        <w:right w:val="none" w:sz="0" w:space="0" w:color="auto"/>
      </w:divBdr>
    </w:div>
    <w:div w:id="1262296509">
      <w:bodyDiv w:val="1"/>
      <w:marLeft w:val="0"/>
      <w:marRight w:val="0"/>
      <w:marTop w:val="0"/>
      <w:marBottom w:val="0"/>
      <w:divBdr>
        <w:top w:val="none" w:sz="0" w:space="0" w:color="auto"/>
        <w:left w:val="none" w:sz="0" w:space="0" w:color="auto"/>
        <w:bottom w:val="none" w:sz="0" w:space="0" w:color="auto"/>
        <w:right w:val="none" w:sz="0" w:space="0" w:color="auto"/>
      </w:divBdr>
    </w:div>
    <w:div w:id="1266576461">
      <w:bodyDiv w:val="1"/>
      <w:marLeft w:val="0"/>
      <w:marRight w:val="0"/>
      <w:marTop w:val="0"/>
      <w:marBottom w:val="0"/>
      <w:divBdr>
        <w:top w:val="none" w:sz="0" w:space="0" w:color="auto"/>
        <w:left w:val="none" w:sz="0" w:space="0" w:color="auto"/>
        <w:bottom w:val="none" w:sz="0" w:space="0" w:color="auto"/>
        <w:right w:val="none" w:sz="0" w:space="0" w:color="auto"/>
      </w:divBdr>
    </w:div>
    <w:div w:id="1339962662">
      <w:bodyDiv w:val="1"/>
      <w:marLeft w:val="0"/>
      <w:marRight w:val="0"/>
      <w:marTop w:val="0"/>
      <w:marBottom w:val="0"/>
      <w:divBdr>
        <w:top w:val="none" w:sz="0" w:space="0" w:color="auto"/>
        <w:left w:val="none" w:sz="0" w:space="0" w:color="auto"/>
        <w:bottom w:val="none" w:sz="0" w:space="0" w:color="auto"/>
        <w:right w:val="none" w:sz="0" w:space="0" w:color="auto"/>
      </w:divBdr>
    </w:div>
    <w:div w:id="1345354304">
      <w:bodyDiv w:val="1"/>
      <w:marLeft w:val="0"/>
      <w:marRight w:val="0"/>
      <w:marTop w:val="0"/>
      <w:marBottom w:val="0"/>
      <w:divBdr>
        <w:top w:val="none" w:sz="0" w:space="0" w:color="auto"/>
        <w:left w:val="none" w:sz="0" w:space="0" w:color="auto"/>
        <w:bottom w:val="none" w:sz="0" w:space="0" w:color="auto"/>
        <w:right w:val="none" w:sz="0" w:space="0" w:color="auto"/>
      </w:divBdr>
    </w:div>
    <w:div w:id="1349409632">
      <w:bodyDiv w:val="1"/>
      <w:marLeft w:val="0"/>
      <w:marRight w:val="0"/>
      <w:marTop w:val="0"/>
      <w:marBottom w:val="0"/>
      <w:divBdr>
        <w:top w:val="none" w:sz="0" w:space="0" w:color="auto"/>
        <w:left w:val="none" w:sz="0" w:space="0" w:color="auto"/>
        <w:bottom w:val="none" w:sz="0" w:space="0" w:color="auto"/>
        <w:right w:val="none" w:sz="0" w:space="0" w:color="auto"/>
      </w:divBdr>
    </w:div>
    <w:div w:id="1356691062">
      <w:bodyDiv w:val="1"/>
      <w:marLeft w:val="0"/>
      <w:marRight w:val="0"/>
      <w:marTop w:val="0"/>
      <w:marBottom w:val="0"/>
      <w:divBdr>
        <w:top w:val="none" w:sz="0" w:space="0" w:color="auto"/>
        <w:left w:val="none" w:sz="0" w:space="0" w:color="auto"/>
        <w:bottom w:val="none" w:sz="0" w:space="0" w:color="auto"/>
        <w:right w:val="none" w:sz="0" w:space="0" w:color="auto"/>
      </w:divBdr>
      <w:divsChild>
        <w:div w:id="99956113">
          <w:marLeft w:val="0"/>
          <w:marRight w:val="0"/>
          <w:marTop w:val="140"/>
          <w:marBottom w:val="0"/>
          <w:divBdr>
            <w:top w:val="none" w:sz="0" w:space="0" w:color="auto"/>
            <w:left w:val="none" w:sz="0" w:space="0" w:color="auto"/>
            <w:bottom w:val="none" w:sz="0" w:space="0" w:color="auto"/>
            <w:right w:val="none" w:sz="0" w:space="0" w:color="auto"/>
          </w:divBdr>
        </w:div>
        <w:div w:id="393740850">
          <w:marLeft w:val="0"/>
          <w:marRight w:val="0"/>
          <w:marTop w:val="140"/>
          <w:marBottom w:val="0"/>
          <w:divBdr>
            <w:top w:val="none" w:sz="0" w:space="0" w:color="auto"/>
            <w:left w:val="none" w:sz="0" w:space="0" w:color="auto"/>
            <w:bottom w:val="none" w:sz="0" w:space="0" w:color="auto"/>
            <w:right w:val="none" w:sz="0" w:space="0" w:color="auto"/>
          </w:divBdr>
        </w:div>
        <w:div w:id="1191844908">
          <w:marLeft w:val="0"/>
          <w:marRight w:val="0"/>
          <w:marTop w:val="140"/>
          <w:marBottom w:val="0"/>
          <w:divBdr>
            <w:top w:val="none" w:sz="0" w:space="0" w:color="auto"/>
            <w:left w:val="none" w:sz="0" w:space="0" w:color="auto"/>
            <w:bottom w:val="none" w:sz="0" w:space="0" w:color="auto"/>
            <w:right w:val="none" w:sz="0" w:space="0" w:color="auto"/>
          </w:divBdr>
        </w:div>
        <w:div w:id="1257135155">
          <w:marLeft w:val="0"/>
          <w:marRight w:val="0"/>
          <w:marTop w:val="140"/>
          <w:marBottom w:val="0"/>
          <w:divBdr>
            <w:top w:val="none" w:sz="0" w:space="0" w:color="auto"/>
            <w:left w:val="none" w:sz="0" w:space="0" w:color="auto"/>
            <w:bottom w:val="none" w:sz="0" w:space="0" w:color="auto"/>
            <w:right w:val="none" w:sz="0" w:space="0" w:color="auto"/>
          </w:divBdr>
        </w:div>
      </w:divsChild>
    </w:div>
    <w:div w:id="1367635682">
      <w:bodyDiv w:val="1"/>
      <w:marLeft w:val="0"/>
      <w:marRight w:val="0"/>
      <w:marTop w:val="0"/>
      <w:marBottom w:val="0"/>
      <w:divBdr>
        <w:top w:val="none" w:sz="0" w:space="0" w:color="auto"/>
        <w:left w:val="none" w:sz="0" w:space="0" w:color="auto"/>
        <w:bottom w:val="none" w:sz="0" w:space="0" w:color="auto"/>
        <w:right w:val="none" w:sz="0" w:space="0" w:color="auto"/>
      </w:divBdr>
      <w:divsChild>
        <w:div w:id="1519781010">
          <w:marLeft w:val="0"/>
          <w:marRight w:val="0"/>
          <w:marTop w:val="120"/>
          <w:marBottom w:val="0"/>
          <w:divBdr>
            <w:top w:val="none" w:sz="0" w:space="0" w:color="auto"/>
            <w:left w:val="none" w:sz="0" w:space="0" w:color="auto"/>
            <w:bottom w:val="none" w:sz="0" w:space="0" w:color="auto"/>
            <w:right w:val="none" w:sz="0" w:space="0" w:color="auto"/>
          </w:divBdr>
        </w:div>
        <w:div w:id="1686833013">
          <w:marLeft w:val="0"/>
          <w:marRight w:val="0"/>
          <w:marTop w:val="120"/>
          <w:marBottom w:val="0"/>
          <w:divBdr>
            <w:top w:val="none" w:sz="0" w:space="0" w:color="auto"/>
            <w:left w:val="none" w:sz="0" w:space="0" w:color="auto"/>
            <w:bottom w:val="none" w:sz="0" w:space="0" w:color="auto"/>
            <w:right w:val="none" w:sz="0" w:space="0" w:color="auto"/>
          </w:divBdr>
        </w:div>
      </w:divsChild>
    </w:div>
    <w:div w:id="1379009275">
      <w:bodyDiv w:val="1"/>
      <w:marLeft w:val="0"/>
      <w:marRight w:val="0"/>
      <w:marTop w:val="0"/>
      <w:marBottom w:val="0"/>
      <w:divBdr>
        <w:top w:val="none" w:sz="0" w:space="0" w:color="auto"/>
        <w:left w:val="none" w:sz="0" w:space="0" w:color="auto"/>
        <w:bottom w:val="none" w:sz="0" w:space="0" w:color="auto"/>
        <w:right w:val="none" w:sz="0" w:space="0" w:color="auto"/>
      </w:divBdr>
      <w:divsChild>
        <w:div w:id="128282531">
          <w:marLeft w:val="0"/>
          <w:marRight w:val="0"/>
          <w:marTop w:val="110"/>
          <w:marBottom w:val="0"/>
          <w:divBdr>
            <w:top w:val="none" w:sz="0" w:space="0" w:color="auto"/>
            <w:left w:val="none" w:sz="0" w:space="0" w:color="auto"/>
            <w:bottom w:val="none" w:sz="0" w:space="0" w:color="auto"/>
            <w:right w:val="none" w:sz="0" w:space="0" w:color="auto"/>
          </w:divBdr>
        </w:div>
        <w:div w:id="639842030">
          <w:marLeft w:val="0"/>
          <w:marRight w:val="0"/>
          <w:marTop w:val="110"/>
          <w:marBottom w:val="0"/>
          <w:divBdr>
            <w:top w:val="none" w:sz="0" w:space="0" w:color="auto"/>
            <w:left w:val="none" w:sz="0" w:space="0" w:color="auto"/>
            <w:bottom w:val="none" w:sz="0" w:space="0" w:color="auto"/>
            <w:right w:val="none" w:sz="0" w:space="0" w:color="auto"/>
          </w:divBdr>
        </w:div>
        <w:div w:id="976639525">
          <w:marLeft w:val="0"/>
          <w:marRight w:val="0"/>
          <w:marTop w:val="110"/>
          <w:marBottom w:val="0"/>
          <w:divBdr>
            <w:top w:val="none" w:sz="0" w:space="0" w:color="auto"/>
            <w:left w:val="none" w:sz="0" w:space="0" w:color="auto"/>
            <w:bottom w:val="none" w:sz="0" w:space="0" w:color="auto"/>
            <w:right w:val="none" w:sz="0" w:space="0" w:color="auto"/>
          </w:divBdr>
        </w:div>
        <w:div w:id="999817333">
          <w:marLeft w:val="0"/>
          <w:marRight w:val="0"/>
          <w:marTop w:val="110"/>
          <w:marBottom w:val="0"/>
          <w:divBdr>
            <w:top w:val="none" w:sz="0" w:space="0" w:color="auto"/>
            <w:left w:val="none" w:sz="0" w:space="0" w:color="auto"/>
            <w:bottom w:val="none" w:sz="0" w:space="0" w:color="auto"/>
            <w:right w:val="none" w:sz="0" w:space="0" w:color="auto"/>
          </w:divBdr>
        </w:div>
        <w:div w:id="1266881977">
          <w:marLeft w:val="0"/>
          <w:marRight w:val="0"/>
          <w:marTop w:val="110"/>
          <w:marBottom w:val="0"/>
          <w:divBdr>
            <w:top w:val="none" w:sz="0" w:space="0" w:color="auto"/>
            <w:left w:val="none" w:sz="0" w:space="0" w:color="auto"/>
            <w:bottom w:val="none" w:sz="0" w:space="0" w:color="auto"/>
            <w:right w:val="none" w:sz="0" w:space="0" w:color="auto"/>
          </w:divBdr>
        </w:div>
        <w:div w:id="1452284600">
          <w:marLeft w:val="0"/>
          <w:marRight w:val="0"/>
          <w:marTop w:val="110"/>
          <w:marBottom w:val="0"/>
          <w:divBdr>
            <w:top w:val="none" w:sz="0" w:space="0" w:color="auto"/>
            <w:left w:val="none" w:sz="0" w:space="0" w:color="auto"/>
            <w:bottom w:val="none" w:sz="0" w:space="0" w:color="auto"/>
            <w:right w:val="none" w:sz="0" w:space="0" w:color="auto"/>
          </w:divBdr>
        </w:div>
        <w:div w:id="1560365935">
          <w:marLeft w:val="0"/>
          <w:marRight w:val="0"/>
          <w:marTop w:val="110"/>
          <w:marBottom w:val="0"/>
          <w:divBdr>
            <w:top w:val="none" w:sz="0" w:space="0" w:color="auto"/>
            <w:left w:val="none" w:sz="0" w:space="0" w:color="auto"/>
            <w:bottom w:val="none" w:sz="0" w:space="0" w:color="auto"/>
            <w:right w:val="none" w:sz="0" w:space="0" w:color="auto"/>
          </w:divBdr>
        </w:div>
        <w:div w:id="1882666877">
          <w:marLeft w:val="0"/>
          <w:marRight w:val="0"/>
          <w:marTop w:val="110"/>
          <w:marBottom w:val="0"/>
          <w:divBdr>
            <w:top w:val="none" w:sz="0" w:space="0" w:color="auto"/>
            <w:left w:val="none" w:sz="0" w:space="0" w:color="auto"/>
            <w:bottom w:val="none" w:sz="0" w:space="0" w:color="auto"/>
            <w:right w:val="none" w:sz="0" w:space="0" w:color="auto"/>
          </w:divBdr>
        </w:div>
        <w:div w:id="1989436265">
          <w:marLeft w:val="0"/>
          <w:marRight w:val="0"/>
          <w:marTop w:val="110"/>
          <w:marBottom w:val="0"/>
          <w:divBdr>
            <w:top w:val="none" w:sz="0" w:space="0" w:color="auto"/>
            <w:left w:val="none" w:sz="0" w:space="0" w:color="auto"/>
            <w:bottom w:val="none" w:sz="0" w:space="0" w:color="auto"/>
            <w:right w:val="none" w:sz="0" w:space="0" w:color="auto"/>
          </w:divBdr>
        </w:div>
        <w:div w:id="2040158865">
          <w:marLeft w:val="0"/>
          <w:marRight w:val="0"/>
          <w:marTop w:val="140"/>
          <w:marBottom w:val="0"/>
          <w:divBdr>
            <w:top w:val="none" w:sz="0" w:space="0" w:color="auto"/>
            <w:left w:val="none" w:sz="0" w:space="0" w:color="auto"/>
            <w:bottom w:val="none" w:sz="0" w:space="0" w:color="auto"/>
            <w:right w:val="none" w:sz="0" w:space="0" w:color="auto"/>
          </w:divBdr>
        </w:div>
      </w:divsChild>
    </w:div>
    <w:div w:id="1409421312">
      <w:bodyDiv w:val="1"/>
      <w:marLeft w:val="0"/>
      <w:marRight w:val="0"/>
      <w:marTop w:val="0"/>
      <w:marBottom w:val="0"/>
      <w:divBdr>
        <w:top w:val="none" w:sz="0" w:space="0" w:color="auto"/>
        <w:left w:val="none" w:sz="0" w:space="0" w:color="auto"/>
        <w:bottom w:val="none" w:sz="0" w:space="0" w:color="auto"/>
        <w:right w:val="none" w:sz="0" w:space="0" w:color="auto"/>
      </w:divBdr>
      <w:divsChild>
        <w:div w:id="189534031">
          <w:marLeft w:val="0"/>
          <w:marRight w:val="0"/>
          <w:marTop w:val="0"/>
          <w:marBottom w:val="0"/>
          <w:divBdr>
            <w:top w:val="none" w:sz="0" w:space="0" w:color="auto"/>
            <w:left w:val="none" w:sz="0" w:space="0" w:color="auto"/>
            <w:bottom w:val="none" w:sz="0" w:space="0" w:color="auto"/>
            <w:right w:val="none" w:sz="0" w:space="0" w:color="auto"/>
          </w:divBdr>
        </w:div>
        <w:div w:id="1212034440">
          <w:marLeft w:val="0"/>
          <w:marRight w:val="0"/>
          <w:marTop w:val="0"/>
          <w:marBottom w:val="0"/>
          <w:divBdr>
            <w:top w:val="none" w:sz="0" w:space="0" w:color="auto"/>
            <w:left w:val="none" w:sz="0" w:space="0" w:color="auto"/>
            <w:bottom w:val="none" w:sz="0" w:space="0" w:color="auto"/>
            <w:right w:val="none" w:sz="0" w:space="0" w:color="auto"/>
          </w:divBdr>
        </w:div>
      </w:divsChild>
    </w:div>
    <w:div w:id="1428770502">
      <w:bodyDiv w:val="1"/>
      <w:marLeft w:val="0"/>
      <w:marRight w:val="0"/>
      <w:marTop w:val="0"/>
      <w:marBottom w:val="0"/>
      <w:divBdr>
        <w:top w:val="none" w:sz="0" w:space="0" w:color="auto"/>
        <w:left w:val="none" w:sz="0" w:space="0" w:color="auto"/>
        <w:bottom w:val="none" w:sz="0" w:space="0" w:color="auto"/>
        <w:right w:val="none" w:sz="0" w:space="0" w:color="auto"/>
      </w:divBdr>
      <w:divsChild>
        <w:div w:id="83038618">
          <w:marLeft w:val="0"/>
          <w:marRight w:val="0"/>
          <w:marTop w:val="110"/>
          <w:marBottom w:val="0"/>
          <w:divBdr>
            <w:top w:val="none" w:sz="0" w:space="0" w:color="auto"/>
            <w:left w:val="none" w:sz="0" w:space="0" w:color="auto"/>
            <w:bottom w:val="none" w:sz="0" w:space="0" w:color="auto"/>
            <w:right w:val="none" w:sz="0" w:space="0" w:color="auto"/>
          </w:divBdr>
        </w:div>
        <w:div w:id="158927664">
          <w:marLeft w:val="0"/>
          <w:marRight w:val="0"/>
          <w:marTop w:val="110"/>
          <w:marBottom w:val="0"/>
          <w:divBdr>
            <w:top w:val="none" w:sz="0" w:space="0" w:color="auto"/>
            <w:left w:val="none" w:sz="0" w:space="0" w:color="auto"/>
            <w:bottom w:val="none" w:sz="0" w:space="0" w:color="auto"/>
            <w:right w:val="none" w:sz="0" w:space="0" w:color="auto"/>
          </w:divBdr>
        </w:div>
        <w:div w:id="385446652">
          <w:marLeft w:val="0"/>
          <w:marRight w:val="0"/>
          <w:marTop w:val="110"/>
          <w:marBottom w:val="0"/>
          <w:divBdr>
            <w:top w:val="none" w:sz="0" w:space="0" w:color="auto"/>
            <w:left w:val="none" w:sz="0" w:space="0" w:color="auto"/>
            <w:bottom w:val="none" w:sz="0" w:space="0" w:color="auto"/>
            <w:right w:val="none" w:sz="0" w:space="0" w:color="auto"/>
          </w:divBdr>
        </w:div>
        <w:div w:id="422340030">
          <w:marLeft w:val="0"/>
          <w:marRight w:val="0"/>
          <w:marTop w:val="110"/>
          <w:marBottom w:val="0"/>
          <w:divBdr>
            <w:top w:val="none" w:sz="0" w:space="0" w:color="auto"/>
            <w:left w:val="none" w:sz="0" w:space="0" w:color="auto"/>
            <w:bottom w:val="none" w:sz="0" w:space="0" w:color="auto"/>
            <w:right w:val="none" w:sz="0" w:space="0" w:color="auto"/>
          </w:divBdr>
        </w:div>
        <w:div w:id="509107157">
          <w:marLeft w:val="0"/>
          <w:marRight w:val="0"/>
          <w:marTop w:val="110"/>
          <w:marBottom w:val="0"/>
          <w:divBdr>
            <w:top w:val="none" w:sz="0" w:space="0" w:color="auto"/>
            <w:left w:val="none" w:sz="0" w:space="0" w:color="auto"/>
            <w:bottom w:val="none" w:sz="0" w:space="0" w:color="auto"/>
            <w:right w:val="none" w:sz="0" w:space="0" w:color="auto"/>
          </w:divBdr>
        </w:div>
        <w:div w:id="724183764">
          <w:marLeft w:val="0"/>
          <w:marRight w:val="0"/>
          <w:marTop w:val="140"/>
          <w:marBottom w:val="0"/>
          <w:divBdr>
            <w:top w:val="none" w:sz="0" w:space="0" w:color="auto"/>
            <w:left w:val="none" w:sz="0" w:space="0" w:color="auto"/>
            <w:bottom w:val="none" w:sz="0" w:space="0" w:color="auto"/>
            <w:right w:val="none" w:sz="0" w:space="0" w:color="auto"/>
          </w:divBdr>
        </w:div>
        <w:div w:id="727612398">
          <w:marLeft w:val="0"/>
          <w:marRight w:val="0"/>
          <w:marTop w:val="110"/>
          <w:marBottom w:val="0"/>
          <w:divBdr>
            <w:top w:val="none" w:sz="0" w:space="0" w:color="auto"/>
            <w:left w:val="none" w:sz="0" w:space="0" w:color="auto"/>
            <w:bottom w:val="none" w:sz="0" w:space="0" w:color="auto"/>
            <w:right w:val="none" w:sz="0" w:space="0" w:color="auto"/>
          </w:divBdr>
        </w:div>
        <w:div w:id="744574238">
          <w:marLeft w:val="0"/>
          <w:marRight w:val="0"/>
          <w:marTop w:val="110"/>
          <w:marBottom w:val="0"/>
          <w:divBdr>
            <w:top w:val="none" w:sz="0" w:space="0" w:color="auto"/>
            <w:left w:val="none" w:sz="0" w:space="0" w:color="auto"/>
            <w:bottom w:val="none" w:sz="0" w:space="0" w:color="auto"/>
            <w:right w:val="none" w:sz="0" w:space="0" w:color="auto"/>
          </w:divBdr>
        </w:div>
        <w:div w:id="1792044998">
          <w:marLeft w:val="0"/>
          <w:marRight w:val="0"/>
          <w:marTop w:val="110"/>
          <w:marBottom w:val="0"/>
          <w:divBdr>
            <w:top w:val="none" w:sz="0" w:space="0" w:color="auto"/>
            <w:left w:val="none" w:sz="0" w:space="0" w:color="auto"/>
            <w:bottom w:val="none" w:sz="0" w:space="0" w:color="auto"/>
            <w:right w:val="none" w:sz="0" w:space="0" w:color="auto"/>
          </w:divBdr>
        </w:div>
        <w:div w:id="1949384568">
          <w:marLeft w:val="0"/>
          <w:marRight w:val="0"/>
          <w:marTop w:val="140"/>
          <w:marBottom w:val="0"/>
          <w:divBdr>
            <w:top w:val="none" w:sz="0" w:space="0" w:color="auto"/>
            <w:left w:val="none" w:sz="0" w:space="0" w:color="auto"/>
            <w:bottom w:val="none" w:sz="0" w:space="0" w:color="auto"/>
            <w:right w:val="none" w:sz="0" w:space="0" w:color="auto"/>
          </w:divBdr>
        </w:div>
        <w:div w:id="2117823244">
          <w:marLeft w:val="0"/>
          <w:marRight w:val="0"/>
          <w:marTop w:val="110"/>
          <w:marBottom w:val="0"/>
          <w:divBdr>
            <w:top w:val="none" w:sz="0" w:space="0" w:color="auto"/>
            <w:left w:val="none" w:sz="0" w:space="0" w:color="auto"/>
            <w:bottom w:val="none" w:sz="0" w:space="0" w:color="auto"/>
            <w:right w:val="none" w:sz="0" w:space="0" w:color="auto"/>
          </w:divBdr>
        </w:div>
      </w:divsChild>
    </w:div>
    <w:div w:id="1505902142">
      <w:bodyDiv w:val="1"/>
      <w:marLeft w:val="0"/>
      <w:marRight w:val="0"/>
      <w:marTop w:val="0"/>
      <w:marBottom w:val="0"/>
      <w:divBdr>
        <w:top w:val="none" w:sz="0" w:space="0" w:color="auto"/>
        <w:left w:val="none" w:sz="0" w:space="0" w:color="auto"/>
        <w:bottom w:val="none" w:sz="0" w:space="0" w:color="auto"/>
        <w:right w:val="none" w:sz="0" w:space="0" w:color="auto"/>
      </w:divBdr>
    </w:div>
    <w:div w:id="1515343736">
      <w:bodyDiv w:val="1"/>
      <w:marLeft w:val="0"/>
      <w:marRight w:val="0"/>
      <w:marTop w:val="0"/>
      <w:marBottom w:val="0"/>
      <w:divBdr>
        <w:top w:val="none" w:sz="0" w:space="0" w:color="auto"/>
        <w:left w:val="none" w:sz="0" w:space="0" w:color="auto"/>
        <w:bottom w:val="none" w:sz="0" w:space="0" w:color="auto"/>
        <w:right w:val="none" w:sz="0" w:space="0" w:color="auto"/>
      </w:divBdr>
      <w:divsChild>
        <w:div w:id="1838303353">
          <w:marLeft w:val="0"/>
          <w:marRight w:val="0"/>
          <w:marTop w:val="140"/>
          <w:marBottom w:val="0"/>
          <w:divBdr>
            <w:top w:val="none" w:sz="0" w:space="0" w:color="auto"/>
            <w:left w:val="none" w:sz="0" w:space="0" w:color="auto"/>
            <w:bottom w:val="none" w:sz="0" w:space="0" w:color="auto"/>
            <w:right w:val="none" w:sz="0" w:space="0" w:color="auto"/>
          </w:divBdr>
        </w:div>
      </w:divsChild>
    </w:div>
    <w:div w:id="1581794746">
      <w:bodyDiv w:val="1"/>
      <w:marLeft w:val="0"/>
      <w:marRight w:val="0"/>
      <w:marTop w:val="0"/>
      <w:marBottom w:val="0"/>
      <w:divBdr>
        <w:top w:val="none" w:sz="0" w:space="0" w:color="auto"/>
        <w:left w:val="none" w:sz="0" w:space="0" w:color="auto"/>
        <w:bottom w:val="none" w:sz="0" w:space="0" w:color="auto"/>
        <w:right w:val="none" w:sz="0" w:space="0" w:color="auto"/>
      </w:divBdr>
    </w:div>
    <w:div w:id="1595089274">
      <w:bodyDiv w:val="1"/>
      <w:marLeft w:val="0"/>
      <w:marRight w:val="0"/>
      <w:marTop w:val="0"/>
      <w:marBottom w:val="0"/>
      <w:divBdr>
        <w:top w:val="none" w:sz="0" w:space="0" w:color="auto"/>
        <w:left w:val="none" w:sz="0" w:space="0" w:color="auto"/>
        <w:bottom w:val="none" w:sz="0" w:space="0" w:color="auto"/>
        <w:right w:val="none" w:sz="0" w:space="0" w:color="auto"/>
      </w:divBdr>
      <w:divsChild>
        <w:div w:id="137771243">
          <w:marLeft w:val="0"/>
          <w:marRight w:val="0"/>
          <w:marTop w:val="0"/>
          <w:marBottom w:val="0"/>
          <w:divBdr>
            <w:top w:val="none" w:sz="0" w:space="0" w:color="auto"/>
            <w:left w:val="none" w:sz="0" w:space="0" w:color="auto"/>
            <w:bottom w:val="none" w:sz="0" w:space="0" w:color="auto"/>
            <w:right w:val="none" w:sz="0" w:space="0" w:color="auto"/>
          </w:divBdr>
          <w:divsChild>
            <w:div w:id="1466318502">
              <w:marLeft w:val="0"/>
              <w:marRight w:val="0"/>
              <w:marTop w:val="0"/>
              <w:marBottom w:val="0"/>
              <w:divBdr>
                <w:top w:val="none" w:sz="0" w:space="0" w:color="auto"/>
                <w:left w:val="none" w:sz="0" w:space="0" w:color="auto"/>
                <w:bottom w:val="none" w:sz="0" w:space="0" w:color="auto"/>
                <w:right w:val="none" w:sz="0" w:space="0" w:color="auto"/>
              </w:divBdr>
              <w:divsChild>
                <w:div w:id="862288226">
                  <w:marLeft w:val="0"/>
                  <w:marRight w:val="0"/>
                  <w:marTop w:val="0"/>
                  <w:marBottom w:val="0"/>
                  <w:divBdr>
                    <w:top w:val="none" w:sz="0" w:space="0" w:color="auto"/>
                    <w:left w:val="none" w:sz="0" w:space="0" w:color="auto"/>
                    <w:bottom w:val="none" w:sz="0" w:space="0" w:color="auto"/>
                    <w:right w:val="none" w:sz="0" w:space="0" w:color="auto"/>
                  </w:divBdr>
                  <w:divsChild>
                    <w:div w:id="1999307549">
                      <w:marLeft w:val="0"/>
                      <w:marRight w:val="0"/>
                      <w:marTop w:val="0"/>
                      <w:marBottom w:val="0"/>
                      <w:divBdr>
                        <w:top w:val="none" w:sz="0" w:space="0" w:color="auto"/>
                        <w:left w:val="none" w:sz="0" w:space="0" w:color="auto"/>
                        <w:bottom w:val="none" w:sz="0" w:space="0" w:color="auto"/>
                        <w:right w:val="none" w:sz="0" w:space="0" w:color="auto"/>
                      </w:divBdr>
                    </w:div>
                    <w:div w:id="1943146588">
                      <w:marLeft w:val="0"/>
                      <w:marRight w:val="0"/>
                      <w:marTop w:val="0"/>
                      <w:marBottom w:val="0"/>
                      <w:divBdr>
                        <w:top w:val="none" w:sz="0" w:space="0" w:color="auto"/>
                        <w:left w:val="none" w:sz="0" w:space="0" w:color="auto"/>
                        <w:bottom w:val="none" w:sz="0" w:space="0" w:color="auto"/>
                        <w:right w:val="none" w:sz="0" w:space="0" w:color="auto"/>
                      </w:divBdr>
                      <w:divsChild>
                        <w:div w:id="175724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24486">
          <w:marLeft w:val="0"/>
          <w:marRight w:val="0"/>
          <w:marTop w:val="0"/>
          <w:marBottom w:val="0"/>
          <w:divBdr>
            <w:top w:val="none" w:sz="0" w:space="0" w:color="auto"/>
            <w:left w:val="none" w:sz="0" w:space="0" w:color="auto"/>
            <w:bottom w:val="none" w:sz="0" w:space="0" w:color="auto"/>
            <w:right w:val="none" w:sz="0" w:space="0" w:color="auto"/>
          </w:divBdr>
          <w:divsChild>
            <w:div w:id="1383865207">
              <w:marLeft w:val="0"/>
              <w:marRight w:val="0"/>
              <w:marTop w:val="0"/>
              <w:marBottom w:val="0"/>
              <w:divBdr>
                <w:top w:val="none" w:sz="0" w:space="0" w:color="auto"/>
                <w:left w:val="none" w:sz="0" w:space="0" w:color="auto"/>
                <w:bottom w:val="none" w:sz="0" w:space="0" w:color="auto"/>
                <w:right w:val="none" w:sz="0" w:space="0" w:color="auto"/>
              </w:divBdr>
              <w:divsChild>
                <w:div w:id="186678186">
                  <w:marLeft w:val="0"/>
                  <w:marRight w:val="0"/>
                  <w:marTop w:val="0"/>
                  <w:marBottom w:val="0"/>
                  <w:divBdr>
                    <w:top w:val="none" w:sz="0" w:space="0" w:color="auto"/>
                    <w:left w:val="none" w:sz="0" w:space="0" w:color="auto"/>
                    <w:bottom w:val="none" w:sz="0" w:space="0" w:color="auto"/>
                    <w:right w:val="none" w:sz="0" w:space="0" w:color="auto"/>
                  </w:divBdr>
                  <w:divsChild>
                    <w:div w:id="798687622">
                      <w:marLeft w:val="0"/>
                      <w:marRight w:val="0"/>
                      <w:marTop w:val="0"/>
                      <w:marBottom w:val="0"/>
                      <w:divBdr>
                        <w:top w:val="none" w:sz="0" w:space="0" w:color="auto"/>
                        <w:left w:val="none" w:sz="0" w:space="0" w:color="auto"/>
                        <w:bottom w:val="none" w:sz="0" w:space="0" w:color="auto"/>
                        <w:right w:val="none" w:sz="0" w:space="0" w:color="auto"/>
                      </w:divBdr>
                      <w:divsChild>
                        <w:div w:id="6166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556662">
          <w:marLeft w:val="0"/>
          <w:marRight w:val="0"/>
          <w:marTop w:val="0"/>
          <w:marBottom w:val="0"/>
          <w:divBdr>
            <w:top w:val="none" w:sz="0" w:space="0" w:color="auto"/>
            <w:left w:val="none" w:sz="0" w:space="0" w:color="auto"/>
            <w:bottom w:val="none" w:sz="0" w:space="0" w:color="auto"/>
            <w:right w:val="none" w:sz="0" w:space="0" w:color="auto"/>
          </w:divBdr>
          <w:divsChild>
            <w:div w:id="1266956906">
              <w:marLeft w:val="0"/>
              <w:marRight w:val="0"/>
              <w:marTop w:val="0"/>
              <w:marBottom w:val="0"/>
              <w:divBdr>
                <w:top w:val="none" w:sz="0" w:space="0" w:color="auto"/>
                <w:left w:val="none" w:sz="0" w:space="0" w:color="auto"/>
                <w:bottom w:val="none" w:sz="0" w:space="0" w:color="auto"/>
                <w:right w:val="none" w:sz="0" w:space="0" w:color="auto"/>
              </w:divBdr>
              <w:divsChild>
                <w:div w:id="1760101792">
                  <w:marLeft w:val="0"/>
                  <w:marRight w:val="0"/>
                  <w:marTop w:val="0"/>
                  <w:marBottom w:val="0"/>
                  <w:divBdr>
                    <w:top w:val="none" w:sz="0" w:space="0" w:color="auto"/>
                    <w:left w:val="none" w:sz="0" w:space="0" w:color="auto"/>
                    <w:bottom w:val="none" w:sz="0" w:space="0" w:color="auto"/>
                    <w:right w:val="none" w:sz="0" w:space="0" w:color="auto"/>
                  </w:divBdr>
                  <w:divsChild>
                    <w:div w:id="2079404691">
                      <w:marLeft w:val="0"/>
                      <w:marRight w:val="0"/>
                      <w:marTop w:val="0"/>
                      <w:marBottom w:val="0"/>
                      <w:divBdr>
                        <w:top w:val="none" w:sz="0" w:space="0" w:color="auto"/>
                        <w:left w:val="none" w:sz="0" w:space="0" w:color="auto"/>
                        <w:bottom w:val="none" w:sz="0" w:space="0" w:color="auto"/>
                        <w:right w:val="none" w:sz="0" w:space="0" w:color="auto"/>
                      </w:divBdr>
                    </w:div>
                    <w:div w:id="1939606044">
                      <w:marLeft w:val="0"/>
                      <w:marRight w:val="0"/>
                      <w:marTop w:val="0"/>
                      <w:marBottom w:val="0"/>
                      <w:divBdr>
                        <w:top w:val="none" w:sz="0" w:space="0" w:color="auto"/>
                        <w:left w:val="none" w:sz="0" w:space="0" w:color="auto"/>
                        <w:bottom w:val="none" w:sz="0" w:space="0" w:color="auto"/>
                        <w:right w:val="none" w:sz="0" w:space="0" w:color="auto"/>
                      </w:divBdr>
                      <w:divsChild>
                        <w:div w:id="98993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564784">
      <w:bodyDiv w:val="1"/>
      <w:marLeft w:val="0"/>
      <w:marRight w:val="0"/>
      <w:marTop w:val="0"/>
      <w:marBottom w:val="0"/>
      <w:divBdr>
        <w:top w:val="none" w:sz="0" w:space="0" w:color="auto"/>
        <w:left w:val="none" w:sz="0" w:space="0" w:color="auto"/>
        <w:bottom w:val="none" w:sz="0" w:space="0" w:color="auto"/>
        <w:right w:val="none" w:sz="0" w:space="0" w:color="auto"/>
      </w:divBdr>
    </w:div>
    <w:div w:id="1646397326">
      <w:bodyDiv w:val="1"/>
      <w:marLeft w:val="0"/>
      <w:marRight w:val="0"/>
      <w:marTop w:val="0"/>
      <w:marBottom w:val="0"/>
      <w:divBdr>
        <w:top w:val="none" w:sz="0" w:space="0" w:color="auto"/>
        <w:left w:val="none" w:sz="0" w:space="0" w:color="auto"/>
        <w:bottom w:val="none" w:sz="0" w:space="0" w:color="auto"/>
        <w:right w:val="none" w:sz="0" w:space="0" w:color="auto"/>
      </w:divBdr>
    </w:div>
    <w:div w:id="1682778255">
      <w:bodyDiv w:val="1"/>
      <w:marLeft w:val="0"/>
      <w:marRight w:val="0"/>
      <w:marTop w:val="0"/>
      <w:marBottom w:val="0"/>
      <w:divBdr>
        <w:top w:val="none" w:sz="0" w:space="0" w:color="auto"/>
        <w:left w:val="none" w:sz="0" w:space="0" w:color="auto"/>
        <w:bottom w:val="none" w:sz="0" w:space="0" w:color="auto"/>
        <w:right w:val="none" w:sz="0" w:space="0" w:color="auto"/>
      </w:divBdr>
    </w:div>
    <w:div w:id="1763181616">
      <w:bodyDiv w:val="1"/>
      <w:marLeft w:val="0"/>
      <w:marRight w:val="0"/>
      <w:marTop w:val="0"/>
      <w:marBottom w:val="0"/>
      <w:divBdr>
        <w:top w:val="none" w:sz="0" w:space="0" w:color="auto"/>
        <w:left w:val="none" w:sz="0" w:space="0" w:color="auto"/>
        <w:bottom w:val="none" w:sz="0" w:space="0" w:color="auto"/>
        <w:right w:val="none" w:sz="0" w:space="0" w:color="auto"/>
      </w:divBdr>
    </w:div>
    <w:div w:id="1763918080">
      <w:bodyDiv w:val="1"/>
      <w:marLeft w:val="0"/>
      <w:marRight w:val="0"/>
      <w:marTop w:val="0"/>
      <w:marBottom w:val="0"/>
      <w:divBdr>
        <w:top w:val="none" w:sz="0" w:space="0" w:color="auto"/>
        <w:left w:val="none" w:sz="0" w:space="0" w:color="auto"/>
        <w:bottom w:val="none" w:sz="0" w:space="0" w:color="auto"/>
        <w:right w:val="none" w:sz="0" w:space="0" w:color="auto"/>
      </w:divBdr>
    </w:div>
    <w:div w:id="1767072673">
      <w:bodyDiv w:val="1"/>
      <w:marLeft w:val="0"/>
      <w:marRight w:val="0"/>
      <w:marTop w:val="0"/>
      <w:marBottom w:val="0"/>
      <w:divBdr>
        <w:top w:val="none" w:sz="0" w:space="0" w:color="auto"/>
        <w:left w:val="none" w:sz="0" w:space="0" w:color="auto"/>
        <w:bottom w:val="none" w:sz="0" w:space="0" w:color="auto"/>
        <w:right w:val="none" w:sz="0" w:space="0" w:color="auto"/>
      </w:divBdr>
    </w:div>
    <w:div w:id="1785538511">
      <w:bodyDiv w:val="1"/>
      <w:marLeft w:val="0"/>
      <w:marRight w:val="0"/>
      <w:marTop w:val="0"/>
      <w:marBottom w:val="0"/>
      <w:divBdr>
        <w:top w:val="none" w:sz="0" w:space="0" w:color="auto"/>
        <w:left w:val="none" w:sz="0" w:space="0" w:color="auto"/>
        <w:bottom w:val="none" w:sz="0" w:space="0" w:color="auto"/>
        <w:right w:val="none" w:sz="0" w:space="0" w:color="auto"/>
      </w:divBdr>
      <w:divsChild>
        <w:div w:id="1021710920">
          <w:marLeft w:val="0"/>
          <w:marRight w:val="0"/>
          <w:marTop w:val="120"/>
          <w:marBottom w:val="0"/>
          <w:divBdr>
            <w:top w:val="none" w:sz="0" w:space="0" w:color="auto"/>
            <w:left w:val="none" w:sz="0" w:space="0" w:color="auto"/>
            <w:bottom w:val="none" w:sz="0" w:space="0" w:color="auto"/>
            <w:right w:val="none" w:sz="0" w:space="0" w:color="auto"/>
          </w:divBdr>
        </w:div>
        <w:div w:id="1065840124">
          <w:marLeft w:val="0"/>
          <w:marRight w:val="0"/>
          <w:marTop w:val="120"/>
          <w:marBottom w:val="0"/>
          <w:divBdr>
            <w:top w:val="none" w:sz="0" w:space="0" w:color="auto"/>
            <w:left w:val="none" w:sz="0" w:space="0" w:color="auto"/>
            <w:bottom w:val="none" w:sz="0" w:space="0" w:color="auto"/>
            <w:right w:val="none" w:sz="0" w:space="0" w:color="auto"/>
          </w:divBdr>
        </w:div>
      </w:divsChild>
    </w:div>
    <w:div w:id="1810439247">
      <w:bodyDiv w:val="1"/>
      <w:marLeft w:val="0"/>
      <w:marRight w:val="0"/>
      <w:marTop w:val="0"/>
      <w:marBottom w:val="0"/>
      <w:divBdr>
        <w:top w:val="none" w:sz="0" w:space="0" w:color="auto"/>
        <w:left w:val="none" w:sz="0" w:space="0" w:color="auto"/>
        <w:bottom w:val="none" w:sz="0" w:space="0" w:color="auto"/>
        <w:right w:val="none" w:sz="0" w:space="0" w:color="auto"/>
      </w:divBdr>
      <w:divsChild>
        <w:div w:id="556357758">
          <w:marLeft w:val="0"/>
          <w:marRight w:val="0"/>
          <w:marTop w:val="120"/>
          <w:marBottom w:val="0"/>
          <w:divBdr>
            <w:top w:val="none" w:sz="0" w:space="0" w:color="auto"/>
            <w:left w:val="none" w:sz="0" w:space="0" w:color="auto"/>
            <w:bottom w:val="none" w:sz="0" w:space="0" w:color="auto"/>
            <w:right w:val="none" w:sz="0" w:space="0" w:color="auto"/>
          </w:divBdr>
        </w:div>
        <w:div w:id="1143737087">
          <w:marLeft w:val="0"/>
          <w:marRight w:val="0"/>
          <w:marTop w:val="120"/>
          <w:marBottom w:val="0"/>
          <w:divBdr>
            <w:top w:val="none" w:sz="0" w:space="0" w:color="auto"/>
            <w:left w:val="none" w:sz="0" w:space="0" w:color="auto"/>
            <w:bottom w:val="none" w:sz="0" w:space="0" w:color="auto"/>
            <w:right w:val="none" w:sz="0" w:space="0" w:color="auto"/>
          </w:divBdr>
        </w:div>
      </w:divsChild>
    </w:div>
    <w:div w:id="1877546726">
      <w:bodyDiv w:val="1"/>
      <w:marLeft w:val="0"/>
      <w:marRight w:val="0"/>
      <w:marTop w:val="0"/>
      <w:marBottom w:val="0"/>
      <w:divBdr>
        <w:top w:val="none" w:sz="0" w:space="0" w:color="auto"/>
        <w:left w:val="none" w:sz="0" w:space="0" w:color="auto"/>
        <w:bottom w:val="none" w:sz="0" w:space="0" w:color="auto"/>
        <w:right w:val="none" w:sz="0" w:space="0" w:color="auto"/>
      </w:divBdr>
      <w:divsChild>
        <w:div w:id="1386179129">
          <w:marLeft w:val="0"/>
          <w:marRight w:val="0"/>
          <w:marTop w:val="0"/>
          <w:marBottom w:val="0"/>
          <w:divBdr>
            <w:top w:val="none" w:sz="0" w:space="0" w:color="auto"/>
            <w:left w:val="none" w:sz="0" w:space="0" w:color="auto"/>
            <w:bottom w:val="none" w:sz="0" w:space="0" w:color="auto"/>
            <w:right w:val="none" w:sz="0" w:space="0" w:color="auto"/>
          </w:divBdr>
          <w:divsChild>
            <w:div w:id="1816870021">
              <w:marLeft w:val="0"/>
              <w:marRight w:val="0"/>
              <w:marTop w:val="0"/>
              <w:marBottom w:val="0"/>
              <w:divBdr>
                <w:top w:val="none" w:sz="0" w:space="0" w:color="auto"/>
                <w:left w:val="none" w:sz="0" w:space="0" w:color="auto"/>
                <w:bottom w:val="none" w:sz="0" w:space="0" w:color="auto"/>
                <w:right w:val="none" w:sz="0" w:space="0" w:color="auto"/>
              </w:divBdr>
              <w:divsChild>
                <w:div w:id="286473466">
                  <w:marLeft w:val="0"/>
                  <w:marRight w:val="0"/>
                  <w:marTop w:val="0"/>
                  <w:marBottom w:val="0"/>
                  <w:divBdr>
                    <w:top w:val="none" w:sz="0" w:space="0" w:color="auto"/>
                    <w:left w:val="none" w:sz="0" w:space="0" w:color="auto"/>
                    <w:bottom w:val="none" w:sz="0" w:space="0" w:color="auto"/>
                    <w:right w:val="none" w:sz="0" w:space="0" w:color="auto"/>
                  </w:divBdr>
                  <w:divsChild>
                    <w:div w:id="507913493">
                      <w:marLeft w:val="0"/>
                      <w:marRight w:val="0"/>
                      <w:marTop w:val="0"/>
                      <w:marBottom w:val="0"/>
                      <w:divBdr>
                        <w:top w:val="none" w:sz="0" w:space="0" w:color="auto"/>
                        <w:left w:val="none" w:sz="0" w:space="0" w:color="auto"/>
                        <w:bottom w:val="none" w:sz="0" w:space="0" w:color="auto"/>
                        <w:right w:val="none" w:sz="0" w:space="0" w:color="auto"/>
                      </w:divBdr>
                    </w:div>
                    <w:div w:id="483665910">
                      <w:marLeft w:val="0"/>
                      <w:marRight w:val="0"/>
                      <w:marTop w:val="0"/>
                      <w:marBottom w:val="0"/>
                      <w:divBdr>
                        <w:top w:val="none" w:sz="0" w:space="0" w:color="auto"/>
                        <w:left w:val="none" w:sz="0" w:space="0" w:color="auto"/>
                        <w:bottom w:val="none" w:sz="0" w:space="0" w:color="auto"/>
                        <w:right w:val="none" w:sz="0" w:space="0" w:color="auto"/>
                      </w:divBdr>
                      <w:divsChild>
                        <w:div w:id="85847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91765">
          <w:marLeft w:val="0"/>
          <w:marRight w:val="0"/>
          <w:marTop w:val="0"/>
          <w:marBottom w:val="0"/>
          <w:divBdr>
            <w:top w:val="none" w:sz="0" w:space="0" w:color="auto"/>
            <w:left w:val="none" w:sz="0" w:space="0" w:color="auto"/>
            <w:bottom w:val="none" w:sz="0" w:space="0" w:color="auto"/>
            <w:right w:val="none" w:sz="0" w:space="0" w:color="auto"/>
          </w:divBdr>
          <w:divsChild>
            <w:div w:id="192038257">
              <w:marLeft w:val="0"/>
              <w:marRight w:val="0"/>
              <w:marTop w:val="0"/>
              <w:marBottom w:val="0"/>
              <w:divBdr>
                <w:top w:val="none" w:sz="0" w:space="0" w:color="auto"/>
                <w:left w:val="none" w:sz="0" w:space="0" w:color="auto"/>
                <w:bottom w:val="none" w:sz="0" w:space="0" w:color="auto"/>
                <w:right w:val="none" w:sz="0" w:space="0" w:color="auto"/>
              </w:divBdr>
              <w:divsChild>
                <w:div w:id="1776709283">
                  <w:marLeft w:val="0"/>
                  <w:marRight w:val="0"/>
                  <w:marTop w:val="0"/>
                  <w:marBottom w:val="0"/>
                  <w:divBdr>
                    <w:top w:val="none" w:sz="0" w:space="0" w:color="auto"/>
                    <w:left w:val="none" w:sz="0" w:space="0" w:color="auto"/>
                    <w:bottom w:val="none" w:sz="0" w:space="0" w:color="auto"/>
                    <w:right w:val="none" w:sz="0" w:space="0" w:color="auto"/>
                  </w:divBdr>
                  <w:divsChild>
                    <w:div w:id="1316833768">
                      <w:marLeft w:val="0"/>
                      <w:marRight w:val="0"/>
                      <w:marTop w:val="0"/>
                      <w:marBottom w:val="0"/>
                      <w:divBdr>
                        <w:top w:val="none" w:sz="0" w:space="0" w:color="auto"/>
                        <w:left w:val="none" w:sz="0" w:space="0" w:color="auto"/>
                        <w:bottom w:val="none" w:sz="0" w:space="0" w:color="auto"/>
                        <w:right w:val="none" w:sz="0" w:space="0" w:color="auto"/>
                      </w:divBdr>
                      <w:divsChild>
                        <w:div w:id="163776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651140">
          <w:marLeft w:val="0"/>
          <w:marRight w:val="0"/>
          <w:marTop w:val="0"/>
          <w:marBottom w:val="0"/>
          <w:divBdr>
            <w:top w:val="none" w:sz="0" w:space="0" w:color="auto"/>
            <w:left w:val="none" w:sz="0" w:space="0" w:color="auto"/>
            <w:bottom w:val="none" w:sz="0" w:space="0" w:color="auto"/>
            <w:right w:val="none" w:sz="0" w:space="0" w:color="auto"/>
          </w:divBdr>
          <w:divsChild>
            <w:div w:id="890266010">
              <w:marLeft w:val="0"/>
              <w:marRight w:val="0"/>
              <w:marTop w:val="0"/>
              <w:marBottom w:val="0"/>
              <w:divBdr>
                <w:top w:val="none" w:sz="0" w:space="0" w:color="auto"/>
                <w:left w:val="none" w:sz="0" w:space="0" w:color="auto"/>
                <w:bottom w:val="none" w:sz="0" w:space="0" w:color="auto"/>
                <w:right w:val="none" w:sz="0" w:space="0" w:color="auto"/>
              </w:divBdr>
              <w:divsChild>
                <w:div w:id="363673552">
                  <w:marLeft w:val="0"/>
                  <w:marRight w:val="0"/>
                  <w:marTop w:val="0"/>
                  <w:marBottom w:val="0"/>
                  <w:divBdr>
                    <w:top w:val="none" w:sz="0" w:space="0" w:color="auto"/>
                    <w:left w:val="none" w:sz="0" w:space="0" w:color="auto"/>
                    <w:bottom w:val="none" w:sz="0" w:space="0" w:color="auto"/>
                    <w:right w:val="none" w:sz="0" w:space="0" w:color="auto"/>
                  </w:divBdr>
                  <w:divsChild>
                    <w:div w:id="536506778">
                      <w:marLeft w:val="0"/>
                      <w:marRight w:val="0"/>
                      <w:marTop w:val="0"/>
                      <w:marBottom w:val="0"/>
                      <w:divBdr>
                        <w:top w:val="none" w:sz="0" w:space="0" w:color="auto"/>
                        <w:left w:val="none" w:sz="0" w:space="0" w:color="auto"/>
                        <w:bottom w:val="none" w:sz="0" w:space="0" w:color="auto"/>
                        <w:right w:val="none" w:sz="0" w:space="0" w:color="auto"/>
                      </w:divBdr>
                    </w:div>
                    <w:div w:id="1701198335">
                      <w:marLeft w:val="0"/>
                      <w:marRight w:val="0"/>
                      <w:marTop w:val="0"/>
                      <w:marBottom w:val="0"/>
                      <w:divBdr>
                        <w:top w:val="none" w:sz="0" w:space="0" w:color="auto"/>
                        <w:left w:val="none" w:sz="0" w:space="0" w:color="auto"/>
                        <w:bottom w:val="none" w:sz="0" w:space="0" w:color="auto"/>
                        <w:right w:val="none" w:sz="0" w:space="0" w:color="auto"/>
                      </w:divBdr>
                      <w:divsChild>
                        <w:div w:id="134991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394436">
      <w:bodyDiv w:val="1"/>
      <w:marLeft w:val="0"/>
      <w:marRight w:val="0"/>
      <w:marTop w:val="0"/>
      <w:marBottom w:val="0"/>
      <w:divBdr>
        <w:top w:val="none" w:sz="0" w:space="0" w:color="auto"/>
        <w:left w:val="none" w:sz="0" w:space="0" w:color="auto"/>
        <w:bottom w:val="none" w:sz="0" w:space="0" w:color="auto"/>
        <w:right w:val="none" w:sz="0" w:space="0" w:color="auto"/>
      </w:divBdr>
    </w:div>
    <w:div w:id="1897934699">
      <w:bodyDiv w:val="1"/>
      <w:marLeft w:val="0"/>
      <w:marRight w:val="0"/>
      <w:marTop w:val="0"/>
      <w:marBottom w:val="0"/>
      <w:divBdr>
        <w:top w:val="none" w:sz="0" w:space="0" w:color="auto"/>
        <w:left w:val="none" w:sz="0" w:space="0" w:color="auto"/>
        <w:bottom w:val="none" w:sz="0" w:space="0" w:color="auto"/>
        <w:right w:val="none" w:sz="0" w:space="0" w:color="auto"/>
      </w:divBdr>
    </w:div>
    <w:div w:id="1921208834">
      <w:bodyDiv w:val="1"/>
      <w:marLeft w:val="0"/>
      <w:marRight w:val="0"/>
      <w:marTop w:val="0"/>
      <w:marBottom w:val="0"/>
      <w:divBdr>
        <w:top w:val="none" w:sz="0" w:space="0" w:color="auto"/>
        <w:left w:val="none" w:sz="0" w:space="0" w:color="auto"/>
        <w:bottom w:val="none" w:sz="0" w:space="0" w:color="auto"/>
        <w:right w:val="none" w:sz="0" w:space="0" w:color="auto"/>
      </w:divBdr>
    </w:div>
    <w:div w:id="1931161130">
      <w:bodyDiv w:val="1"/>
      <w:marLeft w:val="0"/>
      <w:marRight w:val="0"/>
      <w:marTop w:val="0"/>
      <w:marBottom w:val="0"/>
      <w:divBdr>
        <w:top w:val="none" w:sz="0" w:space="0" w:color="auto"/>
        <w:left w:val="none" w:sz="0" w:space="0" w:color="auto"/>
        <w:bottom w:val="none" w:sz="0" w:space="0" w:color="auto"/>
        <w:right w:val="none" w:sz="0" w:space="0" w:color="auto"/>
      </w:divBdr>
    </w:div>
    <w:div w:id="1949196598">
      <w:bodyDiv w:val="1"/>
      <w:marLeft w:val="0"/>
      <w:marRight w:val="0"/>
      <w:marTop w:val="0"/>
      <w:marBottom w:val="0"/>
      <w:divBdr>
        <w:top w:val="none" w:sz="0" w:space="0" w:color="auto"/>
        <w:left w:val="none" w:sz="0" w:space="0" w:color="auto"/>
        <w:bottom w:val="none" w:sz="0" w:space="0" w:color="auto"/>
        <w:right w:val="none" w:sz="0" w:space="0" w:color="auto"/>
      </w:divBdr>
    </w:div>
    <w:div w:id="1982691980">
      <w:bodyDiv w:val="1"/>
      <w:marLeft w:val="0"/>
      <w:marRight w:val="0"/>
      <w:marTop w:val="0"/>
      <w:marBottom w:val="0"/>
      <w:divBdr>
        <w:top w:val="none" w:sz="0" w:space="0" w:color="auto"/>
        <w:left w:val="none" w:sz="0" w:space="0" w:color="auto"/>
        <w:bottom w:val="none" w:sz="0" w:space="0" w:color="auto"/>
        <w:right w:val="none" w:sz="0" w:space="0" w:color="auto"/>
      </w:divBdr>
    </w:div>
    <w:div w:id="1997488017">
      <w:bodyDiv w:val="1"/>
      <w:marLeft w:val="0"/>
      <w:marRight w:val="0"/>
      <w:marTop w:val="0"/>
      <w:marBottom w:val="0"/>
      <w:divBdr>
        <w:top w:val="none" w:sz="0" w:space="0" w:color="auto"/>
        <w:left w:val="none" w:sz="0" w:space="0" w:color="auto"/>
        <w:bottom w:val="none" w:sz="0" w:space="0" w:color="auto"/>
        <w:right w:val="none" w:sz="0" w:space="0" w:color="auto"/>
      </w:divBdr>
    </w:div>
    <w:div w:id="2062709776">
      <w:bodyDiv w:val="1"/>
      <w:marLeft w:val="0"/>
      <w:marRight w:val="0"/>
      <w:marTop w:val="0"/>
      <w:marBottom w:val="0"/>
      <w:divBdr>
        <w:top w:val="none" w:sz="0" w:space="0" w:color="auto"/>
        <w:left w:val="none" w:sz="0" w:space="0" w:color="auto"/>
        <w:bottom w:val="none" w:sz="0" w:space="0" w:color="auto"/>
        <w:right w:val="none" w:sz="0" w:space="0" w:color="auto"/>
      </w:divBdr>
    </w:div>
    <w:div w:id="2107924485">
      <w:bodyDiv w:val="1"/>
      <w:marLeft w:val="0"/>
      <w:marRight w:val="0"/>
      <w:marTop w:val="0"/>
      <w:marBottom w:val="0"/>
      <w:divBdr>
        <w:top w:val="none" w:sz="0" w:space="0" w:color="auto"/>
        <w:left w:val="none" w:sz="0" w:space="0" w:color="auto"/>
        <w:bottom w:val="none" w:sz="0" w:space="0" w:color="auto"/>
        <w:right w:val="none" w:sz="0" w:space="0" w:color="auto"/>
      </w:divBdr>
    </w:div>
    <w:div w:id="2118672715">
      <w:bodyDiv w:val="1"/>
      <w:marLeft w:val="0"/>
      <w:marRight w:val="0"/>
      <w:marTop w:val="0"/>
      <w:marBottom w:val="0"/>
      <w:divBdr>
        <w:top w:val="none" w:sz="0" w:space="0" w:color="auto"/>
        <w:left w:val="none" w:sz="0" w:space="0" w:color="auto"/>
        <w:bottom w:val="none" w:sz="0" w:space="0" w:color="auto"/>
        <w:right w:val="none" w:sz="0" w:space="0" w:color="auto"/>
      </w:divBdr>
      <w:divsChild>
        <w:div w:id="907884205">
          <w:marLeft w:val="0"/>
          <w:marRight w:val="0"/>
          <w:marTop w:val="120"/>
          <w:marBottom w:val="0"/>
          <w:divBdr>
            <w:top w:val="none" w:sz="0" w:space="0" w:color="auto"/>
            <w:left w:val="none" w:sz="0" w:space="0" w:color="auto"/>
            <w:bottom w:val="none" w:sz="0" w:space="0" w:color="auto"/>
            <w:right w:val="none" w:sz="0" w:space="0" w:color="auto"/>
          </w:divBdr>
        </w:div>
        <w:div w:id="1299412590">
          <w:marLeft w:val="0"/>
          <w:marRight w:val="0"/>
          <w:marTop w:val="120"/>
          <w:marBottom w:val="0"/>
          <w:divBdr>
            <w:top w:val="none" w:sz="0" w:space="0" w:color="auto"/>
            <w:left w:val="none" w:sz="0" w:space="0" w:color="auto"/>
            <w:bottom w:val="none" w:sz="0" w:space="0" w:color="auto"/>
            <w:right w:val="none" w:sz="0" w:space="0" w:color="auto"/>
          </w:divBdr>
        </w:div>
        <w:div w:id="1757359336">
          <w:marLeft w:val="0"/>
          <w:marRight w:val="0"/>
          <w:marTop w:val="120"/>
          <w:marBottom w:val="0"/>
          <w:divBdr>
            <w:top w:val="none" w:sz="0" w:space="0" w:color="auto"/>
            <w:left w:val="none" w:sz="0" w:space="0" w:color="auto"/>
            <w:bottom w:val="none" w:sz="0" w:space="0" w:color="auto"/>
            <w:right w:val="none" w:sz="0" w:space="0" w:color="auto"/>
          </w:divBdr>
        </w:div>
      </w:divsChild>
    </w:div>
    <w:div w:id="2130850732">
      <w:bodyDiv w:val="1"/>
      <w:marLeft w:val="0"/>
      <w:marRight w:val="0"/>
      <w:marTop w:val="0"/>
      <w:marBottom w:val="0"/>
      <w:divBdr>
        <w:top w:val="none" w:sz="0" w:space="0" w:color="auto"/>
        <w:left w:val="none" w:sz="0" w:space="0" w:color="auto"/>
        <w:bottom w:val="none" w:sz="0" w:space="0" w:color="auto"/>
        <w:right w:val="none" w:sz="0" w:space="0" w:color="auto"/>
      </w:divBdr>
      <w:divsChild>
        <w:div w:id="827938719">
          <w:marLeft w:val="0"/>
          <w:marRight w:val="0"/>
          <w:marTop w:val="120"/>
          <w:marBottom w:val="0"/>
          <w:divBdr>
            <w:top w:val="none" w:sz="0" w:space="0" w:color="auto"/>
            <w:left w:val="none" w:sz="0" w:space="0" w:color="auto"/>
            <w:bottom w:val="none" w:sz="0" w:space="0" w:color="auto"/>
            <w:right w:val="none" w:sz="0" w:space="0" w:color="auto"/>
          </w:divBdr>
        </w:div>
        <w:div w:id="1403943047">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9666A-1E67-421C-873F-D18CAC0D5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20</Pages>
  <Words>4700</Words>
  <Characters>26795</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Assignment No-01</vt:lpstr>
    </vt:vector>
  </TitlesOfParts>
  <Company/>
  <LinksUpToDate>false</LinksUpToDate>
  <CharactersWithSpaces>31433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No-01</dc:title>
  <dc:subject/>
  <dc:creator>MESCOE</dc:creator>
  <cp:keywords/>
  <cp:lastModifiedBy>khushal patil</cp:lastModifiedBy>
  <cp:revision>76</cp:revision>
  <cp:lastPrinted>2025-04-06T17:57:00Z</cp:lastPrinted>
  <dcterms:created xsi:type="dcterms:W3CDTF">2025-03-14T20:40:00Z</dcterms:created>
  <dcterms:modified xsi:type="dcterms:W3CDTF">2025-04-06T18:00:00Z</dcterms:modified>
</cp:coreProperties>
</file>