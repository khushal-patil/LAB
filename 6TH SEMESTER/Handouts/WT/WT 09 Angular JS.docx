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DA05" w14:textId="43CF8492" w:rsidR="005102F8" w:rsidRDefault="00000000" w:rsidP="00AE6DF3">
      <w:pPr>
        <w:spacing w:line="276" w:lineRule="auto"/>
        <w:ind w:left="920" w:right="917"/>
        <w:jc w:val="center"/>
      </w:pPr>
      <w:r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>Modern Education Society’s</w:t>
      </w:r>
    </w:p>
    <w:p w14:paraId="4D24E85A" w14:textId="26CD52CE" w:rsidR="005102F8" w:rsidRDefault="00AE6DF3" w:rsidP="00AE6DF3">
      <w:pPr>
        <w:spacing w:line="276" w:lineRule="auto"/>
        <w:ind w:left="920" w:right="917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bCs/>
          <w:color w:val="000009"/>
          <w:sz w:val="28"/>
          <w:szCs w:val="28"/>
        </w:rPr>
        <w:t xml:space="preserve">Wadia </w:t>
      </w:r>
      <w:r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>College</w:t>
      </w:r>
      <w:r w:rsidR="00000000"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 xml:space="preserve"> of Engineering, Pune</w:t>
      </w:r>
    </w:p>
    <w:p w14:paraId="1BF2AC2C" w14:textId="77777777" w:rsidR="005102F8" w:rsidRDefault="00000000" w:rsidP="00AE6DF3">
      <w:pPr>
        <w:spacing w:line="276" w:lineRule="auto"/>
        <w:ind w:left="2095" w:right="2090"/>
        <w:jc w:val="center"/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>Department of Computer Engineering</w:t>
      </w:r>
    </w:p>
    <w:p w14:paraId="2BB6915E" w14:textId="77777777" w:rsidR="00AE6DF3" w:rsidRDefault="00AE6DF3" w:rsidP="00AE6DF3">
      <w:pPr>
        <w:spacing w:line="276" w:lineRule="auto"/>
        <w:ind w:left="2095" w:right="2090"/>
        <w:jc w:val="center"/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</w:pPr>
    </w:p>
    <w:tbl>
      <w:tblPr>
        <w:tblW w:w="9640" w:type="dxa"/>
        <w:tblInd w:w="-2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5320"/>
        <w:gridCol w:w="4320"/>
      </w:tblGrid>
      <w:tr w:rsidR="00AE6DF3" w:rsidRPr="00AE6DF3" w14:paraId="00701851" w14:textId="77777777" w:rsidTr="00AE6DF3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F00B3F" w14:textId="77777777" w:rsidR="00AE6DF3" w:rsidRPr="00AE6DF3" w:rsidRDefault="00AE6DF3" w:rsidP="00AE6DF3">
            <w:pPr>
              <w:spacing w:line="276" w:lineRule="auto"/>
              <w:ind w:right="2090"/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</w:pPr>
            <w:r w:rsidRPr="00AE6DF3"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>NAME OF STUDENT: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42EC5B1C" w14:textId="77777777" w:rsidR="00AE6DF3" w:rsidRPr="00AE6DF3" w:rsidRDefault="00AE6DF3" w:rsidP="00AE6DF3">
            <w:pPr>
              <w:spacing w:line="276" w:lineRule="auto"/>
              <w:ind w:right="2090"/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</w:pPr>
            <w:r w:rsidRPr="00AE6DF3"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 xml:space="preserve">CLASS:                                                                  </w:t>
            </w:r>
          </w:p>
        </w:tc>
      </w:tr>
      <w:tr w:rsidR="00AE6DF3" w:rsidRPr="00AE6DF3" w14:paraId="5E35DED2" w14:textId="77777777" w:rsidTr="00AE6DF3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61986A" w14:textId="77777777" w:rsidR="00AE6DF3" w:rsidRPr="00AE6DF3" w:rsidRDefault="00AE6DF3" w:rsidP="00AE6DF3">
            <w:pPr>
              <w:spacing w:line="276" w:lineRule="auto"/>
              <w:ind w:right="2090"/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</w:pPr>
            <w:r w:rsidRPr="00AE6DF3"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>SEMESTER/YEAR: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2621152B" w14:textId="77777777" w:rsidR="00AE6DF3" w:rsidRPr="00AE6DF3" w:rsidRDefault="00AE6DF3" w:rsidP="00AE6DF3">
            <w:pPr>
              <w:spacing w:line="276" w:lineRule="auto"/>
              <w:ind w:right="2090"/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</w:pPr>
            <w:r w:rsidRPr="00AE6DF3"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>ROLL NO:</w:t>
            </w:r>
          </w:p>
        </w:tc>
      </w:tr>
      <w:tr w:rsidR="00AE6DF3" w:rsidRPr="00AE6DF3" w14:paraId="62F80500" w14:textId="77777777" w:rsidTr="00AE6DF3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B21413" w14:textId="77777777" w:rsidR="00AE6DF3" w:rsidRPr="00AE6DF3" w:rsidRDefault="00AE6DF3" w:rsidP="00AE6DF3">
            <w:pPr>
              <w:spacing w:line="276" w:lineRule="auto"/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</w:pPr>
            <w:r w:rsidRPr="00AE6DF3"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71B90B6B" w14:textId="77777777" w:rsidR="00AE6DF3" w:rsidRPr="00AE6DF3" w:rsidRDefault="00AE6DF3" w:rsidP="00AE6DF3">
            <w:pPr>
              <w:spacing w:line="276" w:lineRule="auto"/>
              <w:ind w:right="-71"/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</w:pPr>
            <w:r w:rsidRPr="00AE6DF3"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>DATE OF SUBMISSION:</w:t>
            </w:r>
          </w:p>
        </w:tc>
      </w:tr>
      <w:tr w:rsidR="00AE6DF3" w:rsidRPr="00AE6DF3" w14:paraId="6C513770" w14:textId="77777777" w:rsidTr="00AE6DF3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E4B806" w14:textId="77777777" w:rsidR="00AE6DF3" w:rsidRPr="00AE6DF3" w:rsidRDefault="00AE6DF3" w:rsidP="00AE6DF3">
            <w:pPr>
              <w:spacing w:line="276" w:lineRule="auto"/>
              <w:ind w:right="2090"/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</w:pPr>
            <w:r w:rsidRPr="00AE6DF3"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 xml:space="preserve">EXAMINED BY:                                                  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14:paraId="6474B504" w14:textId="3B28869F" w:rsidR="00AE6DF3" w:rsidRPr="00AE6DF3" w:rsidRDefault="00AE6DF3" w:rsidP="00AE6DF3">
            <w:pPr>
              <w:spacing w:line="276" w:lineRule="auto"/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</w:pPr>
            <w:r w:rsidRPr="00AE6DF3"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>EXPERIMENT</w:t>
            </w:r>
            <w:r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 xml:space="preserve"> </w:t>
            </w:r>
            <w:r w:rsidRPr="00AE6DF3"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>NO: 0</w:t>
            </w:r>
            <w:r>
              <w:rPr>
                <w:rFonts w:ascii="Liberation Serif" w:eastAsia="Liberation Serif" w:hAnsi="Liberation Serif" w:cs="Liberation Serif"/>
                <w:b/>
                <w:bCs/>
                <w:sz w:val="24"/>
                <w:szCs w:val="24"/>
              </w:rPr>
              <w:t>9</w:t>
            </w:r>
          </w:p>
        </w:tc>
      </w:tr>
    </w:tbl>
    <w:p w14:paraId="724750B9" w14:textId="77777777" w:rsidR="00AE6DF3" w:rsidRDefault="00AE6DF3">
      <w:pPr>
        <w:spacing w:before="8" w:line="260" w:lineRule="exact"/>
        <w:rPr>
          <w:sz w:val="26"/>
          <w:szCs w:val="26"/>
        </w:rPr>
      </w:pPr>
    </w:p>
    <w:p w14:paraId="11E4D011" w14:textId="77777777" w:rsidR="00AE6DF3" w:rsidRDefault="00AE6DF3">
      <w:pPr>
        <w:spacing w:before="8" w:line="260" w:lineRule="exact"/>
        <w:rPr>
          <w:sz w:val="26"/>
          <w:szCs w:val="26"/>
        </w:rPr>
      </w:pPr>
    </w:p>
    <w:p w14:paraId="166865BA" w14:textId="77777777" w:rsidR="005102F8" w:rsidRDefault="00000000" w:rsidP="00AE6DF3">
      <w:pPr>
        <w:ind w:hanging="142"/>
        <w:rPr>
          <w:rFonts w:ascii="Liberation Serif" w:eastAsia="Liberation Serif" w:hAnsi="Liberation Serif" w:cs="Liberation Serif"/>
          <w:color w:val="000009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 xml:space="preserve">TITLE:   </w:t>
      </w:r>
      <w:r>
        <w:rPr>
          <w:rFonts w:ascii="Liberation Serif" w:eastAsia="Liberation Serif" w:hAnsi="Liberation Serif" w:cs="Liberation Serif"/>
          <w:color w:val="000009"/>
          <w:sz w:val="26"/>
          <w:szCs w:val="26"/>
        </w:rPr>
        <w:t>Design an application using Angular JS.</w:t>
      </w:r>
    </w:p>
    <w:p w14:paraId="05E3DDFD" w14:textId="77777777" w:rsidR="005102F8" w:rsidRDefault="005102F8">
      <w:pPr>
        <w:spacing w:before="2" w:line="120" w:lineRule="exact"/>
        <w:rPr>
          <w:sz w:val="12"/>
          <w:szCs w:val="12"/>
        </w:rPr>
      </w:pPr>
    </w:p>
    <w:p w14:paraId="11C7F35A" w14:textId="77777777" w:rsidR="005102F8" w:rsidRDefault="005102F8">
      <w:pPr>
        <w:spacing w:line="200" w:lineRule="exact"/>
      </w:pPr>
    </w:p>
    <w:p w14:paraId="3ECF7F44" w14:textId="5E730CD6" w:rsidR="005102F8" w:rsidRDefault="00000000" w:rsidP="00AE6DF3">
      <w:pPr>
        <w:ind w:right="51" w:hanging="142"/>
        <w:rPr>
          <w:rFonts w:ascii="Liberation Serif" w:eastAsia="Liberation Serif" w:hAnsi="Liberation Serif" w:cs="Liberation Serif"/>
          <w:sz w:val="28"/>
          <w:szCs w:val="28"/>
        </w:rPr>
      </w:pPr>
      <w:r w:rsidRPr="00AE6DF3"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>PROBLEM STATEMENT:</w:t>
      </w:r>
      <w:r>
        <w:rPr>
          <w:rFonts w:ascii="Liberation Serif" w:eastAsia="Liberation Serif" w:hAnsi="Liberation Serif" w:cs="Liberation Serif"/>
          <w:b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Create student registration and login</w:t>
      </w:r>
      <w:r w:rsidR="00AE6DF3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web application using AngularJS</w:t>
      </w:r>
    </w:p>
    <w:p w14:paraId="395216B1" w14:textId="77777777" w:rsidR="005102F8" w:rsidRDefault="005102F8">
      <w:pPr>
        <w:spacing w:before="16" w:line="260" w:lineRule="exact"/>
        <w:rPr>
          <w:sz w:val="26"/>
          <w:szCs w:val="26"/>
        </w:rPr>
      </w:pPr>
    </w:p>
    <w:p w14:paraId="1D3D469D" w14:textId="77777777" w:rsidR="005102F8" w:rsidRDefault="00000000" w:rsidP="00AE6DF3">
      <w:pPr>
        <w:ind w:left="567" w:hanging="709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>OBJECTIVES:</w:t>
      </w:r>
    </w:p>
    <w:p w14:paraId="52CAC55C" w14:textId="77777777" w:rsidR="005102F8" w:rsidRDefault="005102F8">
      <w:pPr>
        <w:spacing w:before="15" w:line="260" w:lineRule="exact"/>
        <w:rPr>
          <w:sz w:val="26"/>
          <w:szCs w:val="26"/>
        </w:rPr>
      </w:pPr>
    </w:p>
    <w:p w14:paraId="48022979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1.   Facilitate understanding of the Single Page Applications.</w:t>
      </w:r>
    </w:p>
    <w:p w14:paraId="15FDD2A3" w14:textId="77777777" w:rsidR="005102F8" w:rsidRDefault="005102F8" w:rsidP="00AE6DF3">
      <w:pPr>
        <w:spacing w:before="4" w:line="160" w:lineRule="exact"/>
        <w:ind w:left="567"/>
        <w:rPr>
          <w:sz w:val="17"/>
          <w:szCs w:val="17"/>
        </w:rPr>
      </w:pPr>
    </w:p>
    <w:p w14:paraId="45867C39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2.   Design   web   pages   dynamically   and   more   innovatively   using</w:t>
      </w:r>
    </w:p>
    <w:p w14:paraId="53587BB6" w14:textId="77777777" w:rsidR="005102F8" w:rsidRDefault="00000000" w:rsidP="00AE6DF3">
      <w:pPr>
        <w:spacing w:before="56"/>
        <w:ind w:left="56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AngularJS with HTML.</w:t>
      </w:r>
    </w:p>
    <w:p w14:paraId="048EC944" w14:textId="77777777" w:rsidR="005102F8" w:rsidRDefault="005102F8" w:rsidP="00AE6DF3">
      <w:pPr>
        <w:spacing w:before="4" w:line="160" w:lineRule="exact"/>
        <w:ind w:left="567"/>
        <w:rPr>
          <w:sz w:val="17"/>
          <w:szCs w:val="17"/>
        </w:rPr>
      </w:pPr>
    </w:p>
    <w:p w14:paraId="74CBE880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3.   Write client code using built-in Directives, Filters and expressions.</w:t>
      </w:r>
    </w:p>
    <w:p w14:paraId="4DA37C8C" w14:textId="77777777" w:rsidR="005102F8" w:rsidRDefault="005102F8">
      <w:pPr>
        <w:spacing w:line="200" w:lineRule="exact"/>
      </w:pPr>
    </w:p>
    <w:p w14:paraId="13EDDF0E" w14:textId="77777777" w:rsidR="005102F8" w:rsidRDefault="005102F8">
      <w:pPr>
        <w:spacing w:before="13" w:line="240" w:lineRule="exact"/>
        <w:rPr>
          <w:sz w:val="24"/>
          <w:szCs w:val="24"/>
        </w:rPr>
      </w:pPr>
    </w:p>
    <w:p w14:paraId="2792C78C" w14:textId="77777777" w:rsidR="005102F8" w:rsidRDefault="00000000" w:rsidP="00AE6DF3">
      <w:pPr>
        <w:ind w:hanging="142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>OUTCOMES:</w:t>
      </w:r>
    </w:p>
    <w:p w14:paraId="44FE06D2" w14:textId="77777777" w:rsidR="005102F8" w:rsidRDefault="005102F8">
      <w:pPr>
        <w:spacing w:before="15" w:line="260" w:lineRule="exact"/>
        <w:rPr>
          <w:sz w:val="26"/>
          <w:szCs w:val="26"/>
        </w:rPr>
      </w:pPr>
    </w:p>
    <w:p w14:paraId="605892A2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1.   Able to design and develop dynamic single page applications.</w:t>
      </w:r>
    </w:p>
    <w:p w14:paraId="40FE43B8" w14:textId="77777777" w:rsidR="005102F8" w:rsidRDefault="005102F8">
      <w:pPr>
        <w:spacing w:before="17" w:line="260" w:lineRule="exact"/>
        <w:rPr>
          <w:sz w:val="26"/>
          <w:szCs w:val="26"/>
        </w:rPr>
      </w:pPr>
    </w:p>
    <w:p w14:paraId="7578AEC6" w14:textId="77777777" w:rsidR="005102F8" w:rsidRDefault="00000000" w:rsidP="00AE6DF3">
      <w:pPr>
        <w:ind w:left="142" w:hanging="244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>PRE-REQUISITES:</w:t>
      </w:r>
    </w:p>
    <w:p w14:paraId="31D5E654" w14:textId="77777777" w:rsidR="005102F8" w:rsidRDefault="005102F8">
      <w:pPr>
        <w:spacing w:before="15" w:line="260" w:lineRule="exact"/>
        <w:rPr>
          <w:sz w:val="26"/>
          <w:szCs w:val="26"/>
        </w:rPr>
      </w:pPr>
    </w:p>
    <w:p w14:paraId="75F1FCDA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1.   Knowledge of JavaScript, HTML, HTML Requests, MySQL</w:t>
      </w:r>
    </w:p>
    <w:p w14:paraId="5F7E3D51" w14:textId="77777777" w:rsidR="005102F8" w:rsidRDefault="005102F8">
      <w:pPr>
        <w:spacing w:before="3" w:line="120" w:lineRule="exact"/>
        <w:rPr>
          <w:sz w:val="12"/>
          <w:szCs w:val="12"/>
        </w:rPr>
      </w:pPr>
    </w:p>
    <w:p w14:paraId="09032BAA" w14:textId="77777777" w:rsidR="005102F8" w:rsidRDefault="005102F8">
      <w:pPr>
        <w:spacing w:line="200" w:lineRule="exact"/>
      </w:pPr>
    </w:p>
    <w:p w14:paraId="59AEC710" w14:textId="77777777" w:rsidR="005102F8" w:rsidRDefault="00000000" w:rsidP="00AE6DF3">
      <w:pPr>
        <w:ind w:left="142" w:hanging="244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>APPARATUS:</w:t>
      </w:r>
    </w:p>
    <w:p w14:paraId="21179465" w14:textId="77777777" w:rsidR="005102F8" w:rsidRDefault="005102F8">
      <w:pPr>
        <w:spacing w:before="2" w:line="140" w:lineRule="exact"/>
        <w:rPr>
          <w:sz w:val="15"/>
          <w:szCs w:val="15"/>
        </w:rPr>
      </w:pPr>
    </w:p>
    <w:p w14:paraId="20A4A988" w14:textId="77777777" w:rsidR="005102F8" w:rsidRDefault="005102F8">
      <w:pPr>
        <w:spacing w:before="2" w:line="140" w:lineRule="exact"/>
        <w:rPr>
          <w:sz w:val="15"/>
          <w:szCs w:val="15"/>
        </w:rPr>
      </w:pPr>
    </w:p>
    <w:p w14:paraId="68087AC7" w14:textId="77777777" w:rsidR="005102F8" w:rsidRDefault="005102F8">
      <w:pPr>
        <w:spacing w:before="2" w:line="140" w:lineRule="exact"/>
        <w:rPr>
          <w:sz w:val="15"/>
          <w:szCs w:val="15"/>
        </w:rPr>
      </w:pPr>
    </w:p>
    <w:p w14:paraId="7599E77E" w14:textId="77777777" w:rsidR="00AE6DF3" w:rsidRDefault="00AE6DF3">
      <w:pPr>
        <w:spacing w:before="2" w:line="140" w:lineRule="exact"/>
        <w:rPr>
          <w:sz w:val="15"/>
          <w:szCs w:val="15"/>
        </w:rPr>
      </w:pPr>
    </w:p>
    <w:p w14:paraId="7FD081AA" w14:textId="77777777" w:rsidR="00AE6DF3" w:rsidRDefault="00AE6DF3">
      <w:pPr>
        <w:spacing w:before="2" w:line="140" w:lineRule="exact"/>
        <w:rPr>
          <w:sz w:val="15"/>
          <w:szCs w:val="15"/>
        </w:rPr>
      </w:pPr>
    </w:p>
    <w:p w14:paraId="36649514" w14:textId="77777777" w:rsidR="00AE6DF3" w:rsidRDefault="00AE6DF3">
      <w:pPr>
        <w:spacing w:before="2" w:line="140" w:lineRule="exact"/>
        <w:rPr>
          <w:sz w:val="15"/>
          <w:szCs w:val="15"/>
        </w:rPr>
      </w:pPr>
    </w:p>
    <w:p w14:paraId="6B78B5B0" w14:textId="77777777" w:rsidR="00AE6DF3" w:rsidRDefault="00AE6DF3">
      <w:pPr>
        <w:spacing w:before="2" w:line="140" w:lineRule="exact"/>
        <w:rPr>
          <w:sz w:val="15"/>
          <w:szCs w:val="15"/>
        </w:rPr>
      </w:pPr>
    </w:p>
    <w:p w14:paraId="561C2C78" w14:textId="77777777" w:rsidR="00AE6DF3" w:rsidRDefault="00AE6DF3">
      <w:pPr>
        <w:spacing w:before="2" w:line="140" w:lineRule="exact"/>
        <w:rPr>
          <w:sz w:val="15"/>
          <w:szCs w:val="15"/>
        </w:rPr>
      </w:pPr>
    </w:p>
    <w:p w14:paraId="285B2339" w14:textId="77777777" w:rsidR="005102F8" w:rsidRDefault="005102F8">
      <w:pPr>
        <w:spacing w:before="2" w:line="140" w:lineRule="exact"/>
      </w:pPr>
    </w:p>
    <w:p w14:paraId="4B631002" w14:textId="77777777" w:rsidR="005102F8" w:rsidRDefault="005102F8">
      <w:pPr>
        <w:spacing w:line="200" w:lineRule="exact"/>
      </w:pPr>
    </w:p>
    <w:p w14:paraId="3269EF73" w14:textId="77777777" w:rsidR="005102F8" w:rsidRDefault="00000000" w:rsidP="00AE6DF3">
      <w:pPr>
        <w:ind w:left="142" w:hanging="244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000009"/>
          <w:sz w:val="28"/>
          <w:szCs w:val="28"/>
        </w:rPr>
        <w:t>QUESTIONS:</w:t>
      </w:r>
    </w:p>
    <w:p w14:paraId="2513D6A3" w14:textId="77777777" w:rsidR="005102F8" w:rsidRDefault="005102F8">
      <w:pPr>
        <w:spacing w:before="15" w:line="260" w:lineRule="exact"/>
        <w:rPr>
          <w:sz w:val="26"/>
          <w:szCs w:val="26"/>
        </w:rPr>
      </w:pPr>
    </w:p>
    <w:p w14:paraId="051DE61D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   What is AngularJS and what are some of its advantages?</w:t>
      </w:r>
    </w:p>
    <w:p w14:paraId="6711912B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2.   Explain the difference between a factory and a service in AngularJS.</w:t>
      </w:r>
    </w:p>
    <w:p w14:paraId="27FB0606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 xml:space="preserve">3.  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Explain </w:t>
      </w: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AngularJS built-in directives?</w:t>
      </w:r>
    </w:p>
    <w:p w14:paraId="6422E121" w14:textId="4F168E19" w:rsidR="005102F8" w:rsidRDefault="00000000" w:rsidP="00AE6DF3">
      <w:pPr>
        <w:ind w:left="567" w:right="71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 xml:space="preserve">4.   </w:t>
      </w:r>
      <w:r w:rsidR="00AE6DF3">
        <w:rPr>
          <w:rFonts w:ascii="Liberation Serif" w:eastAsia="Liberation Serif" w:hAnsi="Liberation Serif" w:cs="Liberation Serif"/>
          <w:color w:val="000009"/>
          <w:sz w:val="24"/>
          <w:szCs w:val="24"/>
        </w:rPr>
        <w:t>How to use AngularJS filters and expression to format and display</w:t>
      </w: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 xml:space="preserve"> data?</w:t>
      </w:r>
    </w:p>
    <w:p w14:paraId="29239DBC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color w:val="000009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 xml:space="preserve">5.  What is What are Single Page Applications (SPA) and Routing in </w:t>
      </w:r>
    </w:p>
    <w:p w14:paraId="5666FA9B" w14:textId="77777777" w:rsidR="005102F8" w:rsidRDefault="00000000" w:rsidP="00AE6DF3">
      <w:pPr>
        <w:ind w:left="567"/>
        <w:rPr>
          <w:rFonts w:ascii="Liberation Serif" w:eastAsia="Liberation Serif" w:hAnsi="Liberation Serif" w:cs="Liberation Serif"/>
          <w:color w:val="000009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 xml:space="preserve">     AngularJS?</w:t>
      </w:r>
    </w:p>
    <w:p w14:paraId="47A8E6D2" w14:textId="77777777" w:rsidR="005102F8" w:rsidRDefault="005102F8">
      <w:pPr>
        <w:ind w:left="1542"/>
        <w:rPr>
          <w:rFonts w:ascii="Liberation Serif" w:eastAsia="Liberation Serif" w:hAnsi="Liberation Serif" w:cs="Liberation Serif"/>
          <w:sz w:val="24"/>
          <w:szCs w:val="24"/>
        </w:rPr>
      </w:pPr>
    </w:p>
    <w:p w14:paraId="35ABF050" w14:textId="77777777" w:rsidR="005102F8" w:rsidRDefault="005102F8">
      <w:pPr>
        <w:spacing w:line="120" w:lineRule="exact"/>
        <w:rPr>
          <w:sz w:val="12"/>
          <w:szCs w:val="12"/>
        </w:rPr>
      </w:pPr>
    </w:p>
    <w:p w14:paraId="202F07BA" w14:textId="77777777" w:rsidR="005102F8" w:rsidRDefault="005102F8">
      <w:pPr>
        <w:ind w:left="1542"/>
      </w:pPr>
    </w:p>
    <w:sectPr w:rsidR="005102F8">
      <w:pgSz w:w="12240" w:h="15840"/>
      <w:pgMar w:top="680" w:right="1700" w:bottom="280" w:left="170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86AE2"/>
    <w:multiLevelType w:val="multilevel"/>
    <w:tmpl w:val="7D78FE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6513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2F8"/>
    <w:rsid w:val="002F2F59"/>
    <w:rsid w:val="005102F8"/>
    <w:rsid w:val="00AE6DF3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DCD5"/>
  <w15:docId w15:val="{BB97CFB6-4ED9-4BA3-961E-AAC80381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D85FA8-9D50-47C8-9E43-F7D689EA7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33B52-0B78-4457-BA69-6F62154212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D420E7-BFE4-4973-9C12-9621F41B9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dc:description/>
  <cp:lastModifiedBy>khushal patil</cp:lastModifiedBy>
  <cp:revision>11</cp:revision>
  <cp:lastPrinted>2025-02-17T14:10:00Z</cp:lastPrinted>
  <dcterms:created xsi:type="dcterms:W3CDTF">2022-04-22T11:46:00Z</dcterms:created>
  <dcterms:modified xsi:type="dcterms:W3CDTF">2025-02-17T14:10:00Z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