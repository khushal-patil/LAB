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A6043" w14:textId="32716DAE" w:rsidR="00744540" w:rsidRDefault="00000000">
      <w:pPr>
        <w:spacing w:before="68"/>
        <w:ind w:left="920" w:right="917"/>
        <w:jc w:val="center"/>
      </w:pPr>
      <w:r>
        <w:rPr>
          <w:rFonts w:eastAsia="Liberation Serif"/>
          <w:b/>
          <w:color w:val="000009"/>
          <w:sz w:val="28"/>
          <w:szCs w:val="28"/>
        </w:rPr>
        <w:t xml:space="preserve">Modern Education Society’s </w:t>
      </w:r>
    </w:p>
    <w:p w14:paraId="57ABCDB2" w14:textId="77777777" w:rsidR="00744540" w:rsidRDefault="00000000">
      <w:pPr>
        <w:spacing w:before="68"/>
        <w:ind w:left="920" w:right="917"/>
        <w:jc w:val="center"/>
        <w:rPr>
          <w:rFonts w:eastAsia="Liberation Serif"/>
          <w:sz w:val="28"/>
          <w:szCs w:val="28"/>
        </w:rPr>
      </w:pPr>
      <w:r>
        <w:rPr>
          <w:rFonts w:eastAsia="Liberation Serif"/>
          <w:b/>
          <w:bCs/>
          <w:color w:val="000009"/>
          <w:sz w:val="28"/>
          <w:szCs w:val="28"/>
        </w:rPr>
        <w:t xml:space="preserve">Wadia </w:t>
      </w:r>
      <w:r>
        <w:rPr>
          <w:rFonts w:eastAsia="Liberation Serif"/>
          <w:b/>
          <w:color w:val="000009"/>
          <w:sz w:val="28"/>
          <w:szCs w:val="28"/>
        </w:rPr>
        <w:t>College of Engineering, Pune</w:t>
      </w:r>
    </w:p>
    <w:p w14:paraId="74FEF9F5" w14:textId="77777777" w:rsidR="00744540" w:rsidRDefault="00000000">
      <w:pPr>
        <w:spacing w:line="300" w:lineRule="exact"/>
        <w:ind w:left="2095" w:right="2090"/>
        <w:jc w:val="center"/>
        <w:rPr>
          <w:rFonts w:eastAsia="Liberation Serif"/>
          <w:b/>
          <w:color w:val="000009"/>
          <w:sz w:val="28"/>
          <w:szCs w:val="28"/>
        </w:rPr>
      </w:pPr>
      <w:r>
        <w:rPr>
          <w:rFonts w:eastAsia="Liberation Serif"/>
          <w:b/>
          <w:color w:val="000009"/>
          <w:sz w:val="28"/>
          <w:szCs w:val="28"/>
        </w:rPr>
        <w:t>Department of Computer Engineering</w:t>
      </w:r>
    </w:p>
    <w:p w14:paraId="74C8131A" w14:textId="77777777" w:rsidR="00744540" w:rsidRDefault="00744540">
      <w:pPr>
        <w:spacing w:before="2" w:line="100" w:lineRule="exact"/>
        <w:rPr>
          <w:sz w:val="11"/>
          <w:szCs w:val="11"/>
        </w:rPr>
      </w:pPr>
    </w:p>
    <w:p w14:paraId="0C64D88B" w14:textId="77777777" w:rsidR="003D73C5" w:rsidRDefault="003D73C5">
      <w:pPr>
        <w:spacing w:before="2" w:line="100" w:lineRule="exact"/>
        <w:rPr>
          <w:sz w:val="11"/>
          <w:szCs w:val="11"/>
        </w:rPr>
      </w:pPr>
    </w:p>
    <w:p w14:paraId="4657E466" w14:textId="77777777" w:rsidR="003D73C5" w:rsidRDefault="003D73C5">
      <w:pPr>
        <w:spacing w:before="2" w:line="100" w:lineRule="exact"/>
        <w:rPr>
          <w:sz w:val="11"/>
          <w:szCs w:val="11"/>
        </w:rPr>
      </w:pPr>
    </w:p>
    <w:tbl>
      <w:tblPr>
        <w:tblW w:w="9640" w:type="dxa"/>
        <w:tblInd w:w="-2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5320"/>
        <w:gridCol w:w="4320"/>
      </w:tblGrid>
      <w:tr w:rsidR="003D73C5" w:rsidRPr="003D73C5" w14:paraId="4D570993" w14:textId="77777777" w:rsidTr="003D73C5">
        <w:trPr>
          <w:trHeight w:val="397"/>
        </w:trPr>
        <w:tc>
          <w:tcPr>
            <w:tcW w:w="5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EB77A2" w14:textId="77777777" w:rsidR="003D73C5" w:rsidRPr="003D73C5" w:rsidRDefault="003D73C5" w:rsidP="003D73C5">
            <w:pPr>
              <w:rPr>
                <w:b/>
                <w:bCs/>
              </w:rPr>
            </w:pPr>
            <w:r w:rsidRPr="003D73C5">
              <w:rPr>
                <w:b/>
                <w:bCs/>
              </w:rPr>
              <w:t>NAME OF STUDENT: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14:paraId="6459351A" w14:textId="77777777" w:rsidR="003D73C5" w:rsidRPr="003D73C5" w:rsidRDefault="003D73C5" w:rsidP="003D73C5">
            <w:pPr>
              <w:rPr>
                <w:b/>
                <w:bCs/>
              </w:rPr>
            </w:pPr>
            <w:r w:rsidRPr="003D73C5">
              <w:rPr>
                <w:b/>
                <w:bCs/>
              </w:rPr>
              <w:t xml:space="preserve">CLASS:                                                                  </w:t>
            </w:r>
          </w:p>
        </w:tc>
      </w:tr>
      <w:tr w:rsidR="003D73C5" w:rsidRPr="003D73C5" w14:paraId="7A506770" w14:textId="77777777" w:rsidTr="003D73C5">
        <w:trPr>
          <w:trHeight w:val="397"/>
        </w:trPr>
        <w:tc>
          <w:tcPr>
            <w:tcW w:w="5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173D9F" w14:textId="77777777" w:rsidR="003D73C5" w:rsidRPr="003D73C5" w:rsidRDefault="003D73C5" w:rsidP="003D73C5">
            <w:pPr>
              <w:rPr>
                <w:b/>
                <w:bCs/>
              </w:rPr>
            </w:pPr>
            <w:r w:rsidRPr="003D73C5">
              <w:rPr>
                <w:b/>
                <w:bCs/>
              </w:rPr>
              <w:t>SEMESTER/YEAR: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14:paraId="59A3C1D8" w14:textId="77777777" w:rsidR="003D73C5" w:rsidRPr="003D73C5" w:rsidRDefault="003D73C5" w:rsidP="003D73C5">
            <w:pPr>
              <w:rPr>
                <w:b/>
                <w:bCs/>
              </w:rPr>
            </w:pPr>
            <w:r w:rsidRPr="003D73C5">
              <w:rPr>
                <w:b/>
                <w:bCs/>
              </w:rPr>
              <w:t>ROLL NO:</w:t>
            </w:r>
          </w:p>
        </w:tc>
      </w:tr>
      <w:tr w:rsidR="003D73C5" w:rsidRPr="003D73C5" w14:paraId="1EA56F4A" w14:textId="77777777" w:rsidTr="003D73C5">
        <w:trPr>
          <w:trHeight w:val="397"/>
        </w:trPr>
        <w:tc>
          <w:tcPr>
            <w:tcW w:w="5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99D2A12" w14:textId="77777777" w:rsidR="003D73C5" w:rsidRPr="003D73C5" w:rsidRDefault="003D73C5" w:rsidP="003D73C5">
            <w:pPr>
              <w:rPr>
                <w:b/>
                <w:bCs/>
              </w:rPr>
            </w:pPr>
            <w:r w:rsidRPr="003D73C5">
              <w:rPr>
                <w:b/>
                <w:bCs/>
              </w:rPr>
              <w:t>DATE OF PERFORMANCE: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14:paraId="1D63F472" w14:textId="77777777" w:rsidR="003D73C5" w:rsidRPr="003D73C5" w:rsidRDefault="003D73C5" w:rsidP="003D73C5">
            <w:pPr>
              <w:rPr>
                <w:b/>
                <w:bCs/>
              </w:rPr>
            </w:pPr>
            <w:r w:rsidRPr="003D73C5">
              <w:rPr>
                <w:b/>
                <w:bCs/>
              </w:rPr>
              <w:t>DATE OF SUBMISSION:</w:t>
            </w:r>
          </w:p>
        </w:tc>
      </w:tr>
      <w:tr w:rsidR="003D73C5" w:rsidRPr="003D73C5" w14:paraId="05F0828C" w14:textId="77777777" w:rsidTr="003D73C5">
        <w:trPr>
          <w:trHeight w:val="397"/>
        </w:trPr>
        <w:tc>
          <w:tcPr>
            <w:tcW w:w="5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AB345C" w14:textId="77777777" w:rsidR="003D73C5" w:rsidRPr="003D73C5" w:rsidRDefault="003D73C5" w:rsidP="003D73C5">
            <w:pPr>
              <w:rPr>
                <w:b/>
                <w:bCs/>
              </w:rPr>
            </w:pPr>
            <w:r w:rsidRPr="003D73C5">
              <w:rPr>
                <w:b/>
                <w:bCs/>
              </w:rPr>
              <w:t xml:space="preserve">EXAMINED BY:                                                   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14:paraId="02049C65" w14:textId="395AC6D9" w:rsidR="003D73C5" w:rsidRPr="003D73C5" w:rsidRDefault="003D73C5" w:rsidP="003D73C5">
            <w:pPr>
              <w:rPr>
                <w:b/>
                <w:bCs/>
              </w:rPr>
            </w:pPr>
            <w:r w:rsidRPr="003D73C5">
              <w:rPr>
                <w:b/>
                <w:bCs/>
              </w:rPr>
              <w:t>EXPERIMENT NO: 0</w:t>
            </w:r>
            <w:r>
              <w:rPr>
                <w:b/>
                <w:bCs/>
              </w:rPr>
              <w:t>8</w:t>
            </w:r>
          </w:p>
        </w:tc>
      </w:tr>
    </w:tbl>
    <w:p w14:paraId="3A91CA40" w14:textId="77777777" w:rsidR="00744540" w:rsidRDefault="00744540">
      <w:pPr>
        <w:spacing w:line="200" w:lineRule="exact"/>
      </w:pPr>
    </w:p>
    <w:p w14:paraId="0608D232" w14:textId="77777777" w:rsidR="00744540" w:rsidRDefault="00744540">
      <w:pPr>
        <w:spacing w:before="26" w:line="247" w:lineRule="auto"/>
        <w:ind w:left="144" w:right="2094"/>
      </w:pPr>
    </w:p>
    <w:p w14:paraId="614CCD0C" w14:textId="1F5696B4" w:rsidR="00744540" w:rsidRDefault="00000000">
      <w:pPr>
        <w:spacing w:line="285" w:lineRule="auto"/>
        <w:ind w:right="65"/>
        <w:rPr>
          <w:rFonts w:eastAsia="Liberation Serif"/>
          <w:color w:val="000009"/>
          <w:sz w:val="24"/>
          <w:szCs w:val="24"/>
        </w:rPr>
      </w:pPr>
      <w:r>
        <w:rPr>
          <w:rFonts w:eastAsia="Liberation Serif"/>
          <w:b/>
          <w:color w:val="000009"/>
          <w:sz w:val="28"/>
          <w:szCs w:val="28"/>
        </w:rPr>
        <w:t xml:space="preserve">TITLE:   </w:t>
      </w:r>
      <w:r>
        <w:rPr>
          <w:rFonts w:eastAsia="Liberation Serif"/>
          <w:color w:val="000009"/>
          <w:sz w:val="24"/>
          <w:szCs w:val="24"/>
        </w:rPr>
        <w:t xml:space="preserve">Create Student registration and login web application </w:t>
      </w:r>
      <w:r w:rsidR="00865CC7">
        <w:rPr>
          <w:rFonts w:eastAsia="Liberation Serif"/>
          <w:color w:val="000009"/>
          <w:sz w:val="24"/>
          <w:szCs w:val="24"/>
        </w:rPr>
        <w:t>using Struts</w:t>
      </w:r>
      <w:r>
        <w:rPr>
          <w:rFonts w:eastAsia="Liberation Serif"/>
          <w:color w:val="000009"/>
          <w:sz w:val="24"/>
          <w:szCs w:val="24"/>
        </w:rPr>
        <w:t xml:space="preserve"> 2 MVC </w:t>
      </w:r>
    </w:p>
    <w:p w14:paraId="5A63226B" w14:textId="77777777" w:rsidR="00744540" w:rsidRDefault="00000000">
      <w:pPr>
        <w:spacing w:line="285" w:lineRule="auto"/>
        <w:ind w:right="65"/>
        <w:rPr>
          <w:rFonts w:eastAsia="Liberation Serif"/>
          <w:color w:val="000009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 xml:space="preserve">                   framework</w:t>
      </w:r>
    </w:p>
    <w:p w14:paraId="282C53A4" w14:textId="77777777" w:rsidR="00744540" w:rsidRDefault="00744540">
      <w:pPr>
        <w:ind w:left="102"/>
        <w:rPr>
          <w:rFonts w:eastAsia="Liberation Serif"/>
          <w:sz w:val="23"/>
          <w:szCs w:val="23"/>
        </w:rPr>
      </w:pPr>
    </w:p>
    <w:p w14:paraId="33572851" w14:textId="557914AB" w:rsidR="00744540" w:rsidRPr="00036108" w:rsidRDefault="00000000" w:rsidP="00036108">
      <w:pPr>
        <w:ind w:right="882"/>
        <w:jc w:val="both"/>
        <w:rPr>
          <w:rFonts w:eastAsia="Liberation Serif"/>
          <w:b/>
          <w:sz w:val="28"/>
          <w:szCs w:val="28"/>
        </w:rPr>
      </w:pPr>
      <w:r>
        <w:rPr>
          <w:rFonts w:eastAsia="Liberation Serif"/>
          <w:b/>
          <w:sz w:val="24"/>
          <w:szCs w:val="24"/>
        </w:rPr>
        <w:t>PROBLEM STATEMENT</w:t>
      </w:r>
      <w:r>
        <w:rPr>
          <w:rFonts w:eastAsia="Liberation Serif"/>
          <w:b/>
          <w:sz w:val="28"/>
          <w:szCs w:val="28"/>
        </w:rPr>
        <w:t xml:space="preserve">:  </w:t>
      </w:r>
      <w:r>
        <w:rPr>
          <w:rFonts w:eastAsia="Liberation Serif"/>
          <w:sz w:val="24"/>
          <w:szCs w:val="24"/>
        </w:rPr>
        <w:t>Student registration and login web application using Struts 2 MVC framework.</w:t>
      </w:r>
    </w:p>
    <w:p w14:paraId="31B27934" w14:textId="77777777" w:rsidR="00744540" w:rsidRDefault="00744540">
      <w:pPr>
        <w:ind w:left="102"/>
        <w:rPr>
          <w:rFonts w:eastAsia="Liberation Serif"/>
          <w:sz w:val="23"/>
          <w:szCs w:val="23"/>
        </w:rPr>
      </w:pPr>
    </w:p>
    <w:p w14:paraId="0ED5CADF" w14:textId="29D85979" w:rsidR="00744540" w:rsidRDefault="00000000" w:rsidP="00036108">
      <w:pPr>
        <w:rPr>
          <w:rFonts w:eastAsia="Liberation Serif"/>
          <w:sz w:val="28"/>
          <w:szCs w:val="28"/>
        </w:rPr>
      </w:pPr>
      <w:r>
        <w:rPr>
          <w:rFonts w:eastAsia="Liberation Serif"/>
          <w:b/>
          <w:color w:val="000009"/>
          <w:sz w:val="28"/>
          <w:szCs w:val="28"/>
        </w:rPr>
        <w:t>OBJECTIVES:</w:t>
      </w:r>
    </w:p>
    <w:p w14:paraId="0A63F23C" w14:textId="77777777" w:rsidR="00036108" w:rsidRPr="00036108" w:rsidRDefault="00036108" w:rsidP="00036108">
      <w:pPr>
        <w:rPr>
          <w:rFonts w:eastAsia="Liberation Serif"/>
          <w:sz w:val="12"/>
          <w:szCs w:val="12"/>
        </w:rPr>
      </w:pPr>
    </w:p>
    <w:p w14:paraId="3AD48549" w14:textId="77777777" w:rsidR="00744540" w:rsidRDefault="00000000" w:rsidP="00036108">
      <w:pPr>
        <w:spacing w:line="285" w:lineRule="auto"/>
        <w:ind w:left="1276" w:right="65" w:hanging="425"/>
        <w:jc w:val="both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>1.   Facilitate understanding of the Model-View-Controller (MVC) design pattern and how it is best applied to Java Web development</w:t>
      </w:r>
    </w:p>
    <w:p w14:paraId="060A04CF" w14:textId="77777777" w:rsidR="00744540" w:rsidRDefault="00744540" w:rsidP="00036108">
      <w:pPr>
        <w:spacing w:before="4" w:line="120" w:lineRule="exact"/>
        <w:ind w:left="1276"/>
        <w:jc w:val="both"/>
        <w:rPr>
          <w:sz w:val="12"/>
          <w:szCs w:val="12"/>
        </w:rPr>
      </w:pPr>
    </w:p>
    <w:p w14:paraId="49673105" w14:textId="3D4BEE9C" w:rsidR="00744540" w:rsidRDefault="00000000" w:rsidP="00036108">
      <w:pPr>
        <w:ind w:left="1276" w:hanging="425"/>
        <w:jc w:val="both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 xml:space="preserve">2.   Use Struts </w:t>
      </w:r>
      <w:r w:rsidR="00865CC7">
        <w:rPr>
          <w:rFonts w:eastAsia="Liberation Serif"/>
          <w:color w:val="000009"/>
          <w:sz w:val="24"/>
          <w:szCs w:val="24"/>
        </w:rPr>
        <w:t>actions and action mappings to take control of HTTP</w:t>
      </w:r>
    </w:p>
    <w:p w14:paraId="16D07305" w14:textId="77777777" w:rsidR="00744540" w:rsidRDefault="00000000" w:rsidP="00036108">
      <w:pPr>
        <w:spacing w:before="54"/>
        <w:ind w:left="1276"/>
        <w:jc w:val="both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>requests/responses.</w:t>
      </w:r>
    </w:p>
    <w:p w14:paraId="55D9575D" w14:textId="77777777" w:rsidR="00744540" w:rsidRDefault="00744540" w:rsidP="00036108">
      <w:pPr>
        <w:spacing w:before="6" w:line="160" w:lineRule="exact"/>
        <w:ind w:left="1276"/>
        <w:jc w:val="both"/>
        <w:rPr>
          <w:sz w:val="17"/>
          <w:szCs w:val="17"/>
        </w:rPr>
      </w:pPr>
    </w:p>
    <w:p w14:paraId="351A2E57" w14:textId="7A8412A0" w:rsidR="00744540" w:rsidRPr="005102BF" w:rsidRDefault="00000000" w:rsidP="00036108">
      <w:pPr>
        <w:spacing w:line="285" w:lineRule="auto"/>
        <w:ind w:left="1276" w:right="67" w:hanging="425"/>
        <w:jc w:val="both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>3.   Manage HTML form input and output with form beans, and use these beans to simplify data handling in the controller.</w:t>
      </w:r>
    </w:p>
    <w:p w14:paraId="487085BD" w14:textId="77777777" w:rsidR="00744540" w:rsidRDefault="00744540">
      <w:pPr>
        <w:spacing w:before="1" w:line="200" w:lineRule="exact"/>
      </w:pPr>
    </w:p>
    <w:p w14:paraId="433D6823" w14:textId="7B646783" w:rsidR="00744540" w:rsidRDefault="00000000" w:rsidP="00036108">
      <w:pPr>
        <w:rPr>
          <w:rFonts w:eastAsia="Liberation Serif"/>
          <w:sz w:val="28"/>
          <w:szCs w:val="28"/>
        </w:rPr>
      </w:pPr>
      <w:r>
        <w:rPr>
          <w:rFonts w:eastAsia="Liberation Serif"/>
          <w:b/>
          <w:color w:val="000009"/>
          <w:sz w:val="28"/>
          <w:szCs w:val="28"/>
        </w:rPr>
        <w:t>OUTCOMES:</w:t>
      </w:r>
    </w:p>
    <w:p w14:paraId="2824E0FF" w14:textId="77777777" w:rsidR="00036108" w:rsidRPr="00036108" w:rsidRDefault="00036108" w:rsidP="00036108">
      <w:pPr>
        <w:rPr>
          <w:rFonts w:eastAsia="Liberation Serif"/>
          <w:sz w:val="12"/>
          <w:szCs w:val="12"/>
        </w:rPr>
      </w:pPr>
    </w:p>
    <w:p w14:paraId="25D0E580" w14:textId="77777777" w:rsidR="00744540" w:rsidRDefault="00000000" w:rsidP="005102BF">
      <w:pPr>
        <w:ind w:left="851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>1.   Able to design and develop Struts Web Applications</w:t>
      </w:r>
    </w:p>
    <w:p w14:paraId="5A0130B9" w14:textId="77777777" w:rsidR="00744540" w:rsidRDefault="00744540">
      <w:pPr>
        <w:spacing w:before="17" w:line="260" w:lineRule="exact"/>
        <w:rPr>
          <w:sz w:val="26"/>
          <w:szCs w:val="26"/>
        </w:rPr>
      </w:pPr>
    </w:p>
    <w:p w14:paraId="59673BC1" w14:textId="75D0237B" w:rsidR="00744540" w:rsidRDefault="00000000" w:rsidP="00036108">
      <w:pPr>
        <w:rPr>
          <w:rFonts w:eastAsia="Liberation Serif"/>
          <w:sz w:val="28"/>
          <w:szCs w:val="28"/>
        </w:rPr>
      </w:pPr>
      <w:r>
        <w:rPr>
          <w:rFonts w:eastAsia="Liberation Serif"/>
          <w:b/>
          <w:color w:val="000009"/>
          <w:sz w:val="28"/>
          <w:szCs w:val="28"/>
        </w:rPr>
        <w:t>PRE-REQUISITES:</w:t>
      </w:r>
    </w:p>
    <w:p w14:paraId="6680EF2C" w14:textId="77777777" w:rsidR="00036108" w:rsidRPr="00036108" w:rsidRDefault="00036108" w:rsidP="00036108">
      <w:pPr>
        <w:rPr>
          <w:rFonts w:eastAsia="Liberation Serif"/>
          <w:sz w:val="10"/>
          <w:szCs w:val="10"/>
        </w:rPr>
      </w:pPr>
    </w:p>
    <w:p w14:paraId="686C4B21" w14:textId="77777777" w:rsidR="00744540" w:rsidRDefault="00000000" w:rsidP="005102BF">
      <w:pPr>
        <w:ind w:left="851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>1.   Knowledge of Eclipse IDE, Core Java, Adv. Java and MySQL</w:t>
      </w:r>
    </w:p>
    <w:p w14:paraId="1D8B2009" w14:textId="77777777" w:rsidR="00744540" w:rsidRDefault="00744540">
      <w:pPr>
        <w:spacing w:before="3" w:line="120" w:lineRule="exact"/>
        <w:rPr>
          <w:sz w:val="12"/>
          <w:szCs w:val="12"/>
        </w:rPr>
      </w:pPr>
    </w:p>
    <w:p w14:paraId="7D58B416" w14:textId="77777777" w:rsidR="00744540" w:rsidRDefault="00744540">
      <w:pPr>
        <w:spacing w:line="200" w:lineRule="exact"/>
      </w:pPr>
    </w:p>
    <w:p w14:paraId="4F01A062" w14:textId="77777777" w:rsidR="00744540" w:rsidRDefault="00000000" w:rsidP="00036108">
      <w:pPr>
        <w:rPr>
          <w:rFonts w:eastAsia="Liberation Serif"/>
          <w:sz w:val="28"/>
          <w:szCs w:val="28"/>
        </w:rPr>
      </w:pPr>
      <w:r>
        <w:rPr>
          <w:rFonts w:eastAsia="Liberation Serif"/>
          <w:b/>
          <w:color w:val="000009"/>
          <w:sz w:val="28"/>
          <w:szCs w:val="28"/>
        </w:rPr>
        <w:t>APPARATUS:</w:t>
      </w:r>
    </w:p>
    <w:p w14:paraId="0C72BB21" w14:textId="77777777" w:rsidR="00744540" w:rsidRDefault="00744540">
      <w:pPr>
        <w:spacing w:before="2" w:line="140" w:lineRule="exact"/>
        <w:rPr>
          <w:sz w:val="15"/>
          <w:szCs w:val="15"/>
        </w:rPr>
      </w:pPr>
    </w:p>
    <w:p w14:paraId="28818734" w14:textId="77777777" w:rsidR="00744540" w:rsidRDefault="00744540">
      <w:pPr>
        <w:spacing w:line="200" w:lineRule="exact"/>
      </w:pPr>
    </w:p>
    <w:p w14:paraId="0C2CA1CC" w14:textId="77777777" w:rsidR="00744540" w:rsidRDefault="00744540">
      <w:pPr>
        <w:spacing w:line="200" w:lineRule="exact"/>
      </w:pPr>
    </w:p>
    <w:p w14:paraId="123C1551" w14:textId="77777777" w:rsidR="005102BF" w:rsidRDefault="005102BF">
      <w:pPr>
        <w:spacing w:line="200" w:lineRule="exact"/>
      </w:pPr>
    </w:p>
    <w:p w14:paraId="2747C2A9" w14:textId="77777777" w:rsidR="00744540" w:rsidRDefault="00744540">
      <w:pPr>
        <w:spacing w:line="200" w:lineRule="exact"/>
      </w:pPr>
    </w:p>
    <w:p w14:paraId="7DB728F4" w14:textId="77777777" w:rsidR="002430E8" w:rsidRDefault="002430E8">
      <w:pPr>
        <w:spacing w:line="200" w:lineRule="exact"/>
      </w:pPr>
    </w:p>
    <w:p w14:paraId="195E50D4" w14:textId="77777777" w:rsidR="002430E8" w:rsidRDefault="002430E8">
      <w:pPr>
        <w:spacing w:line="200" w:lineRule="exact"/>
      </w:pPr>
    </w:p>
    <w:p w14:paraId="0703A60A" w14:textId="77777777" w:rsidR="00744540" w:rsidRDefault="00744540">
      <w:pPr>
        <w:spacing w:line="200" w:lineRule="exact"/>
      </w:pPr>
    </w:p>
    <w:p w14:paraId="445B18B8" w14:textId="77777777" w:rsidR="00036108" w:rsidRDefault="00036108">
      <w:pPr>
        <w:spacing w:line="200" w:lineRule="exact"/>
      </w:pPr>
    </w:p>
    <w:p w14:paraId="178788BC" w14:textId="2081084B" w:rsidR="00744540" w:rsidRPr="00036108" w:rsidRDefault="00000000" w:rsidP="00036108">
      <w:pPr>
        <w:rPr>
          <w:rFonts w:eastAsia="Liberation Serif"/>
          <w:sz w:val="28"/>
          <w:szCs w:val="28"/>
        </w:rPr>
      </w:pPr>
      <w:r>
        <w:rPr>
          <w:rFonts w:eastAsia="Liberation Serif"/>
          <w:b/>
          <w:color w:val="000009"/>
          <w:sz w:val="28"/>
          <w:szCs w:val="28"/>
        </w:rPr>
        <w:t>QUESTIONS:</w:t>
      </w:r>
    </w:p>
    <w:p w14:paraId="45955C87" w14:textId="1975C08C" w:rsidR="00744540" w:rsidRDefault="00000000" w:rsidP="005102BF">
      <w:pPr>
        <w:ind w:left="1542" w:hanging="691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 xml:space="preserve">1. What is </w:t>
      </w:r>
      <w:r w:rsidR="00865CC7">
        <w:rPr>
          <w:rFonts w:eastAsia="Liberation Serif"/>
          <w:color w:val="000009"/>
          <w:sz w:val="24"/>
          <w:szCs w:val="24"/>
        </w:rPr>
        <w:t>Strut?</w:t>
      </w:r>
      <w:r>
        <w:rPr>
          <w:rFonts w:eastAsia="Liberation Serif"/>
          <w:color w:val="000009"/>
          <w:sz w:val="24"/>
          <w:szCs w:val="24"/>
        </w:rPr>
        <w:t xml:space="preserve">  What are the features of Struts?</w:t>
      </w:r>
    </w:p>
    <w:p w14:paraId="0E0B84C8" w14:textId="77777777" w:rsidR="00744540" w:rsidRDefault="00000000" w:rsidP="005102BF">
      <w:pPr>
        <w:ind w:left="1542" w:hanging="691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>2.   Explain MVC with diagram in detail?</w:t>
      </w:r>
    </w:p>
    <w:p w14:paraId="6AF1A90C" w14:textId="77777777" w:rsidR="00744540" w:rsidRDefault="00000000" w:rsidP="005102BF">
      <w:pPr>
        <w:ind w:left="1542" w:hanging="691"/>
        <w:rPr>
          <w:rFonts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 xml:space="preserve">3. </w:t>
      </w:r>
      <w:r>
        <w:rPr>
          <w:rFonts w:eastAsia="Liberation Serif"/>
          <w:color w:val="000009"/>
          <w:sz w:val="24"/>
          <w:szCs w:val="24"/>
        </w:rPr>
        <w:t xml:space="preserve"> What are the main classes which are used in struts application?</w:t>
      </w:r>
    </w:p>
    <w:p w14:paraId="53EF1AA2" w14:textId="77777777" w:rsidR="00744540" w:rsidRDefault="00000000" w:rsidP="005102BF">
      <w:pPr>
        <w:ind w:left="1542" w:hanging="691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 xml:space="preserve">4.   </w:t>
      </w:r>
      <w:r>
        <w:rPr>
          <w:rFonts w:eastAsia="Liberation Serif"/>
          <w:color w:val="000000"/>
          <w:sz w:val="24"/>
          <w:szCs w:val="24"/>
        </w:rPr>
        <w:t>How validation is performed in struts application?</w:t>
      </w:r>
    </w:p>
    <w:p w14:paraId="16DD9AA3" w14:textId="77777777" w:rsidR="00744540" w:rsidRDefault="00000000" w:rsidP="005102BF">
      <w:pPr>
        <w:ind w:left="1542" w:hanging="691"/>
        <w:rPr>
          <w:rFonts w:eastAsia="Liberation Serif"/>
          <w:color w:val="000000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 xml:space="preserve">5.   </w:t>
      </w:r>
      <w:r>
        <w:rPr>
          <w:rFonts w:eastAsia="Liberation Serif"/>
          <w:color w:val="000000"/>
          <w:sz w:val="24"/>
          <w:szCs w:val="24"/>
        </w:rPr>
        <w:t>Explain Struts work Flow with diagram?</w:t>
      </w:r>
    </w:p>
    <w:p w14:paraId="4E821443" w14:textId="77777777" w:rsidR="00744540" w:rsidRDefault="00744540">
      <w:pPr>
        <w:ind w:left="1542"/>
      </w:pPr>
    </w:p>
    <w:sectPr w:rsidR="00744540" w:rsidSect="005102BF">
      <w:pgSz w:w="12240" w:h="15840"/>
      <w:pgMar w:top="568" w:right="1700" w:bottom="280" w:left="170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90C44"/>
    <w:multiLevelType w:val="multilevel"/>
    <w:tmpl w:val="5FD2789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4023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40"/>
    <w:rsid w:val="00036108"/>
    <w:rsid w:val="001E40DC"/>
    <w:rsid w:val="002430E8"/>
    <w:rsid w:val="003D73C5"/>
    <w:rsid w:val="005102BF"/>
    <w:rsid w:val="00744540"/>
    <w:rsid w:val="00865CC7"/>
    <w:rsid w:val="00EA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6FA2"/>
  <w15:docId w15:val="{179517E8-B736-4592-84F0-E08B1906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FDD783-A580-4CCD-95C7-527782B69C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5D4D74-C0D5-40F4-B731-2AE9E0F02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0D052B-BE3F-4A8D-A7DA-586C38F6F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a16f0-ce6d-4d33-a88f-ad3afa07c3fb"/>
    <ds:schemaRef ds:uri="d2360357-34c0-4ad7-8477-f45192c7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dc:description/>
  <cp:lastModifiedBy>khushal patil</cp:lastModifiedBy>
  <cp:revision>28</cp:revision>
  <cp:lastPrinted>2025-02-17T14:05:00Z</cp:lastPrinted>
  <dcterms:created xsi:type="dcterms:W3CDTF">2022-04-22T11:37:00Z</dcterms:created>
  <dcterms:modified xsi:type="dcterms:W3CDTF">2025-02-17T14:05:00Z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